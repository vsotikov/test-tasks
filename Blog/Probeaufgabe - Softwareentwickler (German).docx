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32FB" w:rsidRPr="000C4B99" w:rsidRDefault="005620B5">
      <w:pPr>
        <w:pStyle w:val="WW-Default"/>
        <w:rPr>
          <w:sz w:val="24"/>
          <w:lang w:val="it-IT"/>
        </w:rPr>
      </w:pPr>
      <w:r>
        <w:rPr>
          <w:noProof/>
          <w:lang w:eastAsia="de-DE"/>
        </w:rPr>
        <w:drawing>
          <wp:inline distT="0" distB="0" distL="0" distR="0">
            <wp:extent cx="2152650" cy="527471"/>
            <wp:effectExtent l="0" t="0" r="0" b="6350"/>
            <wp:docPr id="28" name="Grafik 28" descr="Z:\tools\c24team\htdocs\images\logo_check24_o_cla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ools\c24team\htdocs\images\logo_check24_o_clai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7051" cy="538351"/>
                    </a:xfrm>
                    <a:prstGeom prst="rect">
                      <a:avLst/>
                    </a:prstGeom>
                    <a:noFill/>
                    <a:ln>
                      <a:noFill/>
                    </a:ln>
                  </pic:spPr>
                </pic:pic>
              </a:graphicData>
            </a:graphic>
          </wp:inline>
        </w:drawing>
      </w:r>
      <w:r w:rsidR="00686B75">
        <w:rPr>
          <w:noProof/>
          <w:lang w:eastAsia="de-DE"/>
        </w:rPr>
        <mc:AlternateContent>
          <mc:Choice Requires="wps">
            <w:drawing>
              <wp:anchor distT="0" distB="0" distL="114935" distR="114935" simplePos="0" relativeHeight="251643904" behindDoc="0" locked="0" layoutInCell="1" allowOverlap="1">
                <wp:simplePos x="0" y="0"/>
                <wp:positionH relativeFrom="page">
                  <wp:posOffset>180975</wp:posOffset>
                </wp:positionH>
                <wp:positionV relativeFrom="page">
                  <wp:posOffset>3730625</wp:posOffset>
                </wp:positionV>
                <wp:extent cx="175895" cy="175895"/>
                <wp:effectExtent l="0" t="0" r="0" b="0"/>
                <wp:wrapSquare wrapText="largest"/>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2FB" w:rsidRDefault="007132FB">
                            <w:pPr>
                              <w:pStyle w:val="WW-Default"/>
                              <w:shd w:val="clear" w:color="auto" w:fill="FFFFFF"/>
                              <w:rPr>
                                <w:rFonts w:cs="Times New Roman"/>
                              </w:rPr>
                            </w:pPr>
                            <w:r>
                              <w:rPr>
                                <w:rFonts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25pt;margin-top:293.75pt;width:13.85pt;height:13.85pt;z-index:25164390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DrdgIAAP8E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" stroked="f">
                <v:textbox inset="0,0,0,0">
                  <w:txbxContent>
                    <w:p w:rsidR="007132FB" w:rsidRDefault="007132FB">
                      <w:pPr>
                        <w:pStyle w:val="WW-Default"/>
                        <w:shd w:val="clear" w:color="auto" w:fill="FFFFFF"/>
                        <w:rPr>
                          <w:rFonts w:cs="Times New Roman"/>
                        </w:rPr>
                      </w:pPr>
                      <w:r>
                        <w:rPr>
                          <w:rFonts w:cs="Times New Roman"/>
                        </w:rPr>
                        <w:t>─</w:t>
                      </w:r>
                    </w:p>
                  </w:txbxContent>
                </v:textbox>
                <w10:wrap type="square" side="largest" anchorx="page" anchory="page"/>
              </v:shape>
            </w:pict>
          </mc:Fallback>
        </mc:AlternateContent>
      </w:r>
      <w:r w:rsidR="00686B75">
        <w:rPr>
          <w:noProof/>
          <w:lang w:eastAsia="de-DE"/>
        </w:rPr>
        <mc:AlternateContent>
          <mc:Choice Requires="wps">
            <w:drawing>
              <wp:anchor distT="0" distB="0" distL="114935" distR="114935" simplePos="0" relativeHeight="251644928" behindDoc="0" locked="0" layoutInCell="1" allowOverlap="1">
                <wp:simplePos x="0" y="0"/>
                <wp:positionH relativeFrom="page">
                  <wp:posOffset>180975</wp:posOffset>
                </wp:positionH>
                <wp:positionV relativeFrom="page">
                  <wp:posOffset>5293360</wp:posOffset>
                </wp:positionV>
                <wp:extent cx="175895" cy="175895"/>
                <wp:effectExtent l="0" t="0" r="0" b="0"/>
                <wp:wrapSquare wrapText="larges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2FB" w:rsidRDefault="007132FB">
                            <w:pPr>
                              <w:pStyle w:val="WW-Default"/>
                              <w:shd w:val="clear" w:color="auto" w:fill="FFFFFF"/>
                              <w:rPr>
                                <w:rFonts w:cs="Times New Roman"/>
                              </w:rPr>
                            </w:pPr>
                            <w:r>
                              <w:rPr>
                                <w:rFonts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4.25pt;margin-top:416.8pt;width:13.85pt;height:13.85pt;z-index:25164492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" stroked="f">
                <v:textbox inset="0,0,0,0">
                  <w:txbxContent>
                    <w:p w:rsidR="007132FB" w:rsidRDefault="007132FB">
                      <w:pPr>
                        <w:pStyle w:val="WW-Default"/>
                        <w:shd w:val="clear" w:color="auto" w:fill="FFFFFF"/>
                        <w:rPr>
                          <w:rFonts w:cs="Times New Roman"/>
                        </w:rPr>
                      </w:pPr>
                      <w:r>
                        <w:rPr>
                          <w:rFonts w:cs="Times New Roman"/>
                        </w:rPr>
                        <w:t>─</w:t>
                      </w:r>
                    </w:p>
                  </w:txbxContent>
                </v:textbox>
                <w10:wrap type="square" side="largest" anchorx="page" anchory="page"/>
              </v:shape>
            </w:pict>
          </mc:Fallback>
        </mc:AlternateContent>
      </w:r>
      <w:r w:rsidR="00686B75">
        <w:rPr>
          <w:noProof/>
          <w:lang w:eastAsia="de-DE"/>
        </w:rPr>
        <mc:AlternateContent>
          <mc:Choice Requires="wps">
            <w:drawing>
              <wp:anchor distT="0" distB="0" distL="114935" distR="114935" simplePos="0" relativeHeight="251645952" behindDoc="0" locked="0" layoutInCell="1" allowOverlap="1">
                <wp:simplePos x="0" y="0"/>
                <wp:positionH relativeFrom="page">
                  <wp:posOffset>180975</wp:posOffset>
                </wp:positionH>
                <wp:positionV relativeFrom="page">
                  <wp:posOffset>7525385</wp:posOffset>
                </wp:positionV>
                <wp:extent cx="175895" cy="175895"/>
                <wp:effectExtent l="0" t="635" r="0" b="4445"/>
                <wp:wrapSquare wrapText="largest"/>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2FB" w:rsidRDefault="007132FB">
                            <w:pPr>
                              <w:pStyle w:val="WW-Default"/>
                              <w:shd w:val="clear" w:color="auto" w:fill="FFFFFF"/>
                              <w:rPr>
                                <w:rFonts w:cs="Times New Roman"/>
                              </w:rPr>
                            </w:pPr>
                            <w:r>
                              <w:rPr>
                                <w:rFonts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4.25pt;margin-top:592.55pt;width:13.85pt;height:13.85pt;z-index:25164595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FVdwIAAAY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" stroked="f">
                <v:textbox inset="0,0,0,0">
                  <w:txbxContent>
                    <w:p w:rsidR="007132FB" w:rsidRDefault="007132FB">
                      <w:pPr>
                        <w:pStyle w:val="WW-Default"/>
                        <w:shd w:val="clear" w:color="auto" w:fill="FFFFFF"/>
                        <w:rPr>
                          <w:rFonts w:cs="Times New Roman"/>
                        </w:rPr>
                      </w:pPr>
                      <w:r>
                        <w:rPr>
                          <w:rFonts w:cs="Times New Roman"/>
                        </w:rPr>
                        <w:t>─</w:t>
                      </w:r>
                    </w:p>
                  </w:txbxContent>
                </v:textbox>
                <w10:wrap type="square" side="largest" anchorx="page" anchory="page"/>
              </v:shape>
            </w:pict>
          </mc:Fallback>
        </mc:AlternateContent>
      </w:r>
    </w:p>
    <w:p w:rsidR="007132FB" w:rsidRPr="000C4B99" w:rsidRDefault="007132FB">
      <w:pPr>
        <w:pStyle w:val="WW-Default"/>
        <w:rPr>
          <w:sz w:val="24"/>
          <w:lang w:val="it-IT"/>
        </w:rPr>
      </w:pPr>
    </w:p>
    <w:p w:rsidR="007132FB" w:rsidRPr="000C4B99" w:rsidRDefault="007132FB">
      <w:pPr>
        <w:pStyle w:val="WW-Default"/>
        <w:rPr>
          <w:sz w:val="24"/>
          <w:lang w:val="it-IT"/>
        </w:rPr>
      </w:pPr>
    </w:p>
    <w:p w:rsidR="007132FB" w:rsidRPr="000C4B99" w:rsidRDefault="007132FB">
      <w:pPr>
        <w:pStyle w:val="WW-Default"/>
        <w:rPr>
          <w:sz w:val="24"/>
          <w:lang w:val="it-IT"/>
        </w:rPr>
      </w:pPr>
      <w:bookmarkStart w:id="0" w:name="_GoBack"/>
      <w:bookmarkEnd w:id="0"/>
    </w:p>
    <w:p w:rsidR="007132FB" w:rsidRPr="000C4B99" w:rsidRDefault="007132FB">
      <w:pPr>
        <w:pStyle w:val="WW-Default"/>
        <w:rPr>
          <w:sz w:val="24"/>
          <w:lang w:val="it-IT"/>
        </w:rPr>
      </w:pPr>
    </w:p>
    <w:p w:rsidR="007132FB" w:rsidRPr="000C4B99" w:rsidRDefault="007132FB">
      <w:pPr>
        <w:pStyle w:val="WW-Default"/>
        <w:rPr>
          <w:sz w:val="24"/>
          <w:lang w:val="it-IT"/>
        </w:rPr>
      </w:pPr>
    </w:p>
    <w:p w:rsidR="007132FB" w:rsidRPr="000C4B99" w:rsidRDefault="007132FB">
      <w:pPr>
        <w:pStyle w:val="berschrift1"/>
        <w:tabs>
          <w:tab w:val="left" w:pos="0"/>
        </w:tabs>
      </w:pPr>
    </w:p>
    <w:p w:rsidR="007132FB" w:rsidRPr="000C4B99" w:rsidRDefault="007132FB">
      <w:pPr>
        <w:pStyle w:val="WW-Default"/>
        <w:rPr>
          <w:szCs w:val="20"/>
        </w:rPr>
      </w:pPr>
    </w:p>
    <w:p w:rsidR="007132FB" w:rsidRPr="000C4B99" w:rsidRDefault="007132FB">
      <w:pPr>
        <w:pStyle w:val="WW-Default"/>
      </w:pPr>
    </w:p>
    <w:p w:rsidR="007132FB" w:rsidRPr="000C4B99" w:rsidRDefault="007132FB">
      <w:pPr>
        <w:pStyle w:val="berschrift2"/>
        <w:tabs>
          <w:tab w:val="left" w:pos="0"/>
        </w:tabs>
        <w:rPr>
          <w:bCs w:val="0"/>
        </w:rPr>
      </w:pPr>
    </w:p>
    <w:p w:rsidR="007132FB" w:rsidRPr="000C4B99" w:rsidRDefault="007132FB">
      <w:pPr>
        <w:pStyle w:val="WW-Default"/>
      </w:pPr>
    </w:p>
    <w:p w:rsidR="007132FB" w:rsidRPr="000C4B99" w:rsidRDefault="007132FB">
      <w:pPr>
        <w:pStyle w:val="berschrift2"/>
        <w:tabs>
          <w:tab w:val="left" w:pos="0"/>
        </w:tabs>
      </w:pPr>
    </w:p>
    <w:p w:rsidR="007132FB" w:rsidRPr="000C4B99" w:rsidRDefault="007132FB">
      <w:pPr>
        <w:pStyle w:val="berschrift2"/>
        <w:tabs>
          <w:tab w:val="left" w:pos="0"/>
        </w:tabs>
      </w:pPr>
      <w:r w:rsidRPr="000C4B99">
        <w:t xml:space="preserve">Pflichtenheft für </w:t>
      </w:r>
      <w:r w:rsidR="008841C2">
        <w:t xml:space="preserve">den </w:t>
      </w:r>
      <w:proofErr w:type="spellStart"/>
      <w:r w:rsidR="00B54F6D">
        <w:t>Kennenlerntag</w:t>
      </w:r>
      <w:proofErr w:type="spellEnd"/>
    </w:p>
    <w:p w:rsidR="007132FB" w:rsidRPr="000C4B99" w:rsidRDefault="007132FB">
      <w:pPr>
        <w:pStyle w:val="WW-Default"/>
      </w:pPr>
    </w:p>
    <w:p w:rsidR="007132FB" w:rsidRPr="000C4B99" w:rsidRDefault="007132FB">
      <w:pPr>
        <w:pStyle w:val="WW-Default"/>
      </w:pPr>
    </w:p>
    <w:p w:rsidR="007132FB" w:rsidRPr="000C4B99" w:rsidRDefault="007132FB">
      <w:pPr>
        <w:pStyle w:val="WW-Default"/>
      </w:pPr>
      <w:r w:rsidRPr="000C4B99">
        <w:t>Sehr geehrte/r Bewerber/in,</w:t>
      </w:r>
    </w:p>
    <w:p w:rsidR="007132FB" w:rsidRPr="000C4B99" w:rsidRDefault="007132FB">
      <w:pPr>
        <w:pStyle w:val="WW-Default"/>
      </w:pPr>
    </w:p>
    <w:p w:rsidR="007132FB" w:rsidRPr="000C4B99" w:rsidRDefault="007132FB">
      <w:pPr>
        <w:pStyle w:val="WW-Default"/>
        <w:rPr>
          <w:rFonts w:eastAsia="MS Sans Serif"/>
          <w:szCs w:val="20"/>
        </w:rPr>
      </w:pPr>
      <w:r w:rsidRPr="000C4B99">
        <w:rPr>
          <w:rFonts w:eastAsia="MS Sans Serif"/>
          <w:szCs w:val="20"/>
        </w:rPr>
        <w:t>auf den folgenden Seiten finden Sie das Pflichtenheft für den</w:t>
      </w:r>
      <w:r w:rsidR="0013727A">
        <w:rPr>
          <w:rFonts w:eastAsia="MS Sans Serif"/>
          <w:szCs w:val="20"/>
        </w:rPr>
        <w:t xml:space="preserve"> </w:t>
      </w:r>
      <w:proofErr w:type="spellStart"/>
      <w:r w:rsidR="005C49CD">
        <w:t>Kennenlerntag</w:t>
      </w:r>
      <w:proofErr w:type="spellEnd"/>
      <w:r w:rsidRPr="000C4B99">
        <w:rPr>
          <w:rFonts w:eastAsia="MS Sans Serif"/>
          <w:szCs w:val="20"/>
        </w:rPr>
        <w:t xml:space="preserve">. Bei der Applikation handelt es sich um ein einfaches </w:t>
      </w:r>
      <w:r w:rsidRPr="000C4B99">
        <w:rPr>
          <w:rFonts w:eastAsia="MS Sans Serif"/>
          <w:b/>
          <w:bCs/>
          <w:szCs w:val="20"/>
        </w:rPr>
        <w:t>Blog</w:t>
      </w:r>
      <w:r w:rsidRPr="000C4B99">
        <w:rPr>
          <w:rFonts w:eastAsia="MS Sans Serif"/>
          <w:szCs w:val="20"/>
        </w:rPr>
        <w:t xml:space="preserve">. </w:t>
      </w:r>
    </w:p>
    <w:p w:rsidR="007132FB" w:rsidRPr="000C4B99" w:rsidRDefault="007132FB">
      <w:pPr>
        <w:pStyle w:val="WW-Default"/>
        <w:rPr>
          <w:rFonts w:eastAsia="MS Sans Serif"/>
          <w:szCs w:val="20"/>
        </w:rPr>
      </w:pPr>
    </w:p>
    <w:p w:rsidR="007132FB" w:rsidRDefault="007132FB">
      <w:pPr>
        <w:pStyle w:val="WW-Default"/>
        <w:rPr>
          <w:rFonts w:eastAsia="MS Sans Serif"/>
          <w:szCs w:val="20"/>
        </w:rPr>
      </w:pPr>
      <w:r w:rsidRPr="000C4B99">
        <w:rPr>
          <w:rFonts w:eastAsia="MS Sans Serif"/>
          <w:szCs w:val="20"/>
        </w:rPr>
        <w:t xml:space="preserve">Wir wollen mit dem </w:t>
      </w:r>
      <w:proofErr w:type="spellStart"/>
      <w:r w:rsidR="005C49CD">
        <w:t>Kennenlerntag</w:t>
      </w:r>
      <w:proofErr w:type="spellEnd"/>
      <w:r w:rsidR="005C49CD">
        <w:rPr>
          <w:rFonts w:eastAsia="MS Sans Serif"/>
          <w:szCs w:val="20"/>
        </w:rPr>
        <w:t xml:space="preserve"> </w:t>
      </w:r>
      <w:r w:rsidRPr="000C4B99">
        <w:rPr>
          <w:rFonts w:eastAsia="MS Sans Serif"/>
          <w:szCs w:val="20"/>
        </w:rPr>
        <w:t>einen Einblick in Ihren Stil, Ihr Vorgehen und Ihre Fertigkeiten erhalten.</w:t>
      </w:r>
    </w:p>
    <w:p w:rsidR="00814E63" w:rsidRDefault="00814E63">
      <w:pPr>
        <w:pStyle w:val="WW-Default"/>
        <w:rPr>
          <w:rFonts w:eastAsia="MS Sans Serif"/>
          <w:szCs w:val="20"/>
        </w:rPr>
      </w:pPr>
    </w:p>
    <w:p w:rsidR="00814E63" w:rsidRDefault="00814E63">
      <w:pPr>
        <w:pStyle w:val="WW-Default"/>
        <w:rPr>
          <w:rFonts w:eastAsia="MS Sans Serif"/>
          <w:szCs w:val="20"/>
        </w:rPr>
      </w:pPr>
      <w:r>
        <w:rPr>
          <w:rFonts w:eastAsia="MS Sans Serif"/>
          <w:szCs w:val="20"/>
        </w:rPr>
        <w:t>Bitte beachten Sie dabei folgendes:</w:t>
      </w:r>
    </w:p>
    <w:p w:rsidR="00814E63" w:rsidRDefault="00814E63">
      <w:pPr>
        <w:pStyle w:val="WW-Default"/>
        <w:rPr>
          <w:rFonts w:eastAsia="MS Sans Serif"/>
          <w:szCs w:val="20"/>
        </w:rPr>
      </w:pPr>
    </w:p>
    <w:p w:rsidR="00814E63" w:rsidRDefault="00814E63" w:rsidP="00814E63">
      <w:pPr>
        <w:pStyle w:val="WW-Default"/>
        <w:numPr>
          <w:ilvl w:val="0"/>
          <w:numId w:val="6"/>
        </w:numPr>
        <w:rPr>
          <w:rFonts w:eastAsia="MS Sans Serif"/>
          <w:szCs w:val="20"/>
        </w:rPr>
      </w:pPr>
      <w:r>
        <w:rPr>
          <w:rFonts w:eastAsia="MS Sans Serif"/>
          <w:szCs w:val="20"/>
        </w:rPr>
        <w:t>Es ist keine Nutzung eines Frameworks / MVC-Frameworks erlaubt</w:t>
      </w:r>
    </w:p>
    <w:p w:rsidR="00814E63" w:rsidRDefault="009075E1" w:rsidP="00814E63">
      <w:pPr>
        <w:pStyle w:val="WW-Default"/>
        <w:numPr>
          <w:ilvl w:val="0"/>
          <w:numId w:val="6"/>
        </w:numPr>
        <w:rPr>
          <w:rFonts w:eastAsia="MS Sans Serif"/>
          <w:szCs w:val="20"/>
        </w:rPr>
      </w:pPr>
      <w:r>
        <w:rPr>
          <w:rFonts w:eastAsia="MS Sans Serif"/>
          <w:szCs w:val="20"/>
        </w:rPr>
        <w:t xml:space="preserve">Kleinere </w:t>
      </w:r>
      <w:r w:rsidR="00814E63">
        <w:rPr>
          <w:rFonts w:eastAsia="MS Sans Serif"/>
          <w:szCs w:val="20"/>
        </w:rPr>
        <w:t xml:space="preserve">Libraries wie </w:t>
      </w:r>
      <w:r>
        <w:rPr>
          <w:rFonts w:eastAsia="MS Sans Serif"/>
          <w:szCs w:val="20"/>
        </w:rPr>
        <w:t xml:space="preserve">z.B. </w:t>
      </w:r>
      <w:proofErr w:type="spellStart"/>
      <w:r w:rsidR="00814E63">
        <w:rPr>
          <w:rFonts w:eastAsia="MS Sans Serif"/>
          <w:szCs w:val="20"/>
        </w:rPr>
        <w:t>Smarty</w:t>
      </w:r>
      <w:proofErr w:type="spellEnd"/>
      <w:r w:rsidR="00814E63">
        <w:rPr>
          <w:rFonts w:eastAsia="MS Sans Serif"/>
          <w:szCs w:val="20"/>
        </w:rPr>
        <w:t xml:space="preserve"> oder </w:t>
      </w:r>
      <w:proofErr w:type="spellStart"/>
      <w:r w:rsidR="00814E63">
        <w:rPr>
          <w:rFonts w:eastAsia="MS Sans Serif"/>
          <w:szCs w:val="20"/>
        </w:rPr>
        <w:t>j</w:t>
      </w:r>
      <w:r>
        <w:rPr>
          <w:rFonts w:eastAsia="MS Sans Serif"/>
          <w:szCs w:val="20"/>
        </w:rPr>
        <w:t>query</w:t>
      </w:r>
      <w:proofErr w:type="spellEnd"/>
      <w:r>
        <w:rPr>
          <w:rFonts w:eastAsia="MS Sans Serif"/>
          <w:szCs w:val="20"/>
        </w:rPr>
        <w:t xml:space="preserve"> dürfen verwendet werden</w:t>
      </w:r>
    </w:p>
    <w:p w:rsidR="008B1174" w:rsidRDefault="00651CE7" w:rsidP="008B1174">
      <w:pPr>
        <w:pStyle w:val="WW-Default"/>
        <w:numPr>
          <w:ilvl w:val="0"/>
          <w:numId w:val="6"/>
        </w:numPr>
        <w:rPr>
          <w:rFonts w:eastAsia="MS Sans Serif"/>
          <w:szCs w:val="20"/>
        </w:rPr>
      </w:pPr>
      <w:r>
        <w:rPr>
          <w:rFonts w:eastAsia="MS Sans Serif"/>
          <w:szCs w:val="20"/>
        </w:rPr>
        <w:t>Sie haben insgesamt 5</w:t>
      </w:r>
      <w:r w:rsidR="00814E63">
        <w:rPr>
          <w:rFonts w:eastAsia="MS Sans Serif"/>
          <w:szCs w:val="20"/>
        </w:rPr>
        <w:t xml:space="preserve"> Stunden für die Applikation zur Verfügung</w:t>
      </w:r>
    </w:p>
    <w:p w:rsidR="008B1174" w:rsidRPr="008B1174" w:rsidRDefault="008B1174" w:rsidP="008B1174">
      <w:pPr>
        <w:pStyle w:val="WW-Default"/>
        <w:numPr>
          <w:ilvl w:val="0"/>
          <w:numId w:val="6"/>
        </w:numPr>
        <w:rPr>
          <w:rFonts w:eastAsia="MS Sans Serif"/>
          <w:szCs w:val="20"/>
        </w:rPr>
      </w:pPr>
      <w:r>
        <w:rPr>
          <w:rFonts w:eastAsia="MS Sans Serif"/>
          <w:szCs w:val="20"/>
        </w:rPr>
        <w:t>Der Gesamtumfang der Applikation übersteigt bewusst die Bearbeitungszeit von 5 Stunden. Arbeiten Sie dennoch konzentriert und zügig (im Durchschnitt schaffen Bewerber ca. 80% der Applikation fertig zu stellen)</w:t>
      </w:r>
      <w:r w:rsidR="00651CE9">
        <w:rPr>
          <w:rFonts w:eastAsia="MS Sans Serif"/>
          <w:szCs w:val="20"/>
        </w:rPr>
        <w:t>.</w:t>
      </w:r>
    </w:p>
    <w:p w:rsidR="00814E63" w:rsidRDefault="00814E63" w:rsidP="00814E63">
      <w:pPr>
        <w:pStyle w:val="WW-Default"/>
        <w:numPr>
          <w:ilvl w:val="0"/>
          <w:numId w:val="6"/>
        </w:numPr>
        <w:rPr>
          <w:rFonts w:eastAsia="MS Sans Serif"/>
          <w:szCs w:val="20"/>
        </w:rPr>
      </w:pPr>
      <w:r>
        <w:rPr>
          <w:rFonts w:eastAsia="MS Sans Serif"/>
          <w:szCs w:val="20"/>
        </w:rPr>
        <w:t>Wenn Sie Teile der Applikation fertig gestellt haben</w:t>
      </w:r>
      <w:r w:rsidR="001051A8">
        <w:rPr>
          <w:rFonts w:eastAsia="MS Sans Serif"/>
          <w:szCs w:val="20"/>
        </w:rPr>
        <w:t>,</w:t>
      </w:r>
      <w:r>
        <w:rPr>
          <w:rFonts w:eastAsia="MS Sans Serif"/>
          <w:szCs w:val="20"/>
        </w:rPr>
        <w:t xml:space="preserve"> testen Sie diese auch auf Funktionsfähigkeit</w:t>
      </w:r>
      <w:r w:rsidR="008B1174">
        <w:rPr>
          <w:rFonts w:eastAsia="MS Sans Serif"/>
          <w:szCs w:val="20"/>
        </w:rPr>
        <w:t xml:space="preserve"> und Fehlerfreiheit</w:t>
      </w:r>
    </w:p>
    <w:p w:rsidR="00814E63" w:rsidRDefault="00D57BA2" w:rsidP="00814E63">
      <w:pPr>
        <w:pStyle w:val="WW-Default"/>
        <w:numPr>
          <w:ilvl w:val="0"/>
          <w:numId w:val="6"/>
        </w:numPr>
        <w:rPr>
          <w:rFonts w:eastAsia="MS Sans Serif"/>
          <w:szCs w:val="20"/>
        </w:rPr>
      </w:pPr>
      <w:r>
        <w:rPr>
          <w:rFonts w:eastAsia="MS Sans Serif"/>
          <w:szCs w:val="20"/>
        </w:rPr>
        <w:t xml:space="preserve">Die Applikation </w:t>
      </w:r>
      <w:r w:rsidR="008B1174">
        <w:rPr>
          <w:rFonts w:eastAsia="MS Sans Serif"/>
          <w:szCs w:val="20"/>
        </w:rPr>
        <w:t>muss</w:t>
      </w:r>
      <w:r w:rsidR="00351299">
        <w:rPr>
          <w:rFonts w:eastAsia="MS Sans Serif"/>
          <w:szCs w:val="20"/>
        </w:rPr>
        <w:t xml:space="preserve"> objektorientiert implementiert sein</w:t>
      </w:r>
      <w:r w:rsidR="008B1174">
        <w:rPr>
          <w:rFonts w:eastAsia="MS Sans Serif"/>
          <w:szCs w:val="20"/>
        </w:rPr>
        <w:t xml:space="preserve"> und eine saubere Struktur aufweisen</w:t>
      </w:r>
    </w:p>
    <w:p w:rsidR="00351299" w:rsidRDefault="009D4E23" w:rsidP="00814E63">
      <w:pPr>
        <w:pStyle w:val="WW-Default"/>
        <w:numPr>
          <w:ilvl w:val="0"/>
          <w:numId w:val="6"/>
        </w:numPr>
        <w:rPr>
          <w:rFonts w:eastAsia="MS Sans Serif"/>
          <w:szCs w:val="20"/>
        </w:rPr>
      </w:pPr>
      <w:r>
        <w:rPr>
          <w:rFonts w:eastAsia="MS Sans Serif"/>
          <w:szCs w:val="20"/>
        </w:rPr>
        <w:t>Bei Fragen oder Problemen zögern Sie nicht, mit ih</w:t>
      </w:r>
      <w:r w:rsidR="00205CE9">
        <w:rPr>
          <w:rFonts w:eastAsia="MS Sans Serif"/>
          <w:szCs w:val="20"/>
        </w:rPr>
        <w:t>rem Ansprechpartner zu sprechen.</w:t>
      </w:r>
      <w:r>
        <w:rPr>
          <w:rFonts w:eastAsia="MS Sans Serif"/>
          <w:szCs w:val="20"/>
        </w:rPr>
        <w:t xml:space="preserve"> Ziel ist es</w:t>
      </w:r>
      <w:r w:rsidR="00953A94">
        <w:rPr>
          <w:rFonts w:eastAsia="MS Sans Serif"/>
          <w:szCs w:val="20"/>
        </w:rPr>
        <w:t>,</w:t>
      </w:r>
      <w:r w:rsidR="00651CE9">
        <w:rPr>
          <w:rFonts w:eastAsia="MS Sans Serif"/>
          <w:szCs w:val="20"/>
        </w:rPr>
        <w:t xml:space="preserve"> in </w:t>
      </w:r>
      <w:r w:rsidR="008F7EF2">
        <w:rPr>
          <w:rFonts w:eastAsia="MS Sans Serif"/>
          <w:szCs w:val="20"/>
        </w:rPr>
        <w:t>5</w:t>
      </w:r>
      <w:r>
        <w:rPr>
          <w:rFonts w:eastAsia="MS Sans Serif"/>
          <w:szCs w:val="20"/>
        </w:rPr>
        <w:t xml:space="preserve"> Stunden möglichst viel guten funktionierenden Code zu produzieren</w:t>
      </w:r>
      <w:r w:rsidR="00205CE9">
        <w:rPr>
          <w:rFonts w:eastAsia="MS Sans Serif"/>
          <w:szCs w:val="20"/>
        </w:rPr>
        <w:t>.</w:t>
      </w:r>
    </w:p>
    <w:p w:rsidR="007132FB" w:rsidRPr="00975902" w:rsidRDefault="00651CE9" w:rsidP="00975902">
      <w:pPr>
        <w:pStyle w:val="WW-Default"/>
        <w:numPr>
          <w:ilvl w:val="0"/>
          <w:numId w:val="6"/>
        </w:numPr>
        <w:rPr>
          <w:rFonts w:eastAsia="MS Sans Serif"/>
          <w:szCs w:val="20"/>
        </w:rPr>
      </w:pPr>
      <w:r>
        <w:rPr>
          <w:rFonts w:eastAsia="MS Sans Serif"/>
          <w:szCs w:val="20"/>
        </w:rPr>
        <w:t xml:space="preserve">Achten Sie bei der Umsetzung darauf, </w:t>
      </w:r>
      <w:r w:rsidR="00AE3C7B">
        <w:rPr>
          <w:rFonts w:eastAsia="MS Sans Serif"/>
          <w:szCs w:val="20"/>
        </w:rPr>
        <w:t>dass Sie sich bei der Implementierung eines „Mini Fram</w:t>
      </w:r>
      <w:r w:rsidR="00656013">
        <w:rPr>
          <w:rFonts w:eastAsia="MS Sans Serif"/>
          <w:szCs w:val="20"/>
        </w:rPr>
        <w:t>e</w:t>
      </w:r>
      <w:r w:rsidR="00AE3C7B">
        <w:rPr>
          <w:rFonts w:eastAsia="MS Sans Serif"/>
          <w:szCs w:val="20"/>
        </w:rPr>
        <w:t xml:space="preserve">works“ bzw. bei der Schaffung von Strukturen </w:t>
      </w:r>
      <w:r w:rsidR="00F14CCB" w:rsidRPr="00B443A0">
        <w:rPr>
          <w:rFonts w:eastAsia="MS Sans Serif"/>
          <w:b/>
          <w:szCs w:val="20"/>
        </w:rPr>
        <w:t xml:space="preserve">nicht </w:t>
      </w:r>
      <w:r w:rsidR="00AE3C7B" w:rsidRPr="00B443A0">
        <w:rPr>
          <w:rFonts w:eastAsia="MS Sans Serif"/>
          <w:b/>
          <w:szCs w:val="20"/>
        </w:rPr>
        <w:t>verlaufen</w:t>
      </w:r>
      <w:r w:rsidR="00AE3C7B">
        <w:rPr>
          <w:rFonts w:eastAsia="MS Sans Serif"/>
          <w:szCs w:val="20"/>
        </w:rPr>
        <w:t>. Ziel ist die Erstellung eines Blogs, auf möglichst hohem Niveau.</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Bei Fragen </w:t>
      </w:r>
      <w:r w:rsidRPr="000C4B99">
        <w:rPr>
          <w:rFonts w:eastAsia="MS Sans Serif"/>
          <w:b/>
          <w:bCs/>
          <w:szCs w:val="20"/>
        </w:rPr>
        <w:t>zum Pflichtenheft</w:t>
      </w:r>
      <w:r w:rsidRPr="000C4B99">
        <w:rPr>
          <w:rFonts w:eastAsia="MS Sans Serif"/>
          <w:szCs w:val="20"/>
        </w:rPr>
        <w:t xml:space="preserve"> steht Ihnen ihr Ansprechp</w:t>
      </w:r>
      <w:r w:rsidR="00D72D04" w:rsidRPr="000C4B99">
        <w:rPr>
          <w:rFonts w:eastAsia="MS Sans Serif"/>
          <w:szCs w:val="20"/>
        </w:rPr>
        <w:t>artner jederzeit zur Verfügung.</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9630EA">
      <w:pPr>
        <w:pStyle w:val="WW-Default"/>
        <w:rPr>
          <w:rFonts w:eastAsia="MS Sans Serif"/>
          <w:szCs w:val="20"/>
        </w:rPr>
      </w:pPr>
      <w:r>
        <w:rPr>
          <w:rFonts w:eastAsia="MS Sans Serif"/>
          <w:szCs w:val="20"/>
        </w:rPr>
        <w:t>Viel Erfolg und v</w:t>
      </w:r>
      <w:r w:rsidR="007132FB" w:rsidRPr="000C4B99">
        <w:rPr>
          <w:rFonts w:eastAsia="MS Sans Serif"/>
          <w:szCs w:val="20"/>
        </w:rPr>
        <w:t xml:space="preserve">ielen Dank </w:t>
      </w:r>
      <w:r>
        <w:rPr>
          <w:rFonts w:eastAsia="MS Sans Serif"/>
          <w:szCs w:val="20"/>
        </w:rPr>
        <w:t>für Ihre Zeit und Ihr Interesse!</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936752">
      <w:pPr>
        <w:pStyle w:val="WW-Default"/>
        <w:rPr>
          <w:rFonts w:eastAsia="MS Sans Serif"/>
          <w:szCs w:val="20"/>
        </w:rPr>
      </w:pPr>
      <w:r>
        <w:rPr>
          <w:rFonts w:eastAsia="MS Sans Serif"/>
          <w:szCs w:val="20"/>
        </w:rPr>
        <w:t>CHECK24</w:t>
      </w:r>
      <w:r w:rsidR="007132FB" w:rsidRPr="000C4B99">
        <w:br w:type="page"/>
      </w:r>
      <w:r w:rsidR="007132FB" w:rsidRPr="000C4B99">
        <w:rPr>
          <w:rFonts w:eastAsia="MS Sans Serif"/>
          <w:b/>
          <w:bCs/>
          <w:sz w:val="28"/>
          <w:szCs w:val="28"/>
        </w:rPr>
        <w:lastRenderedPageBreak/>
        <w:t>1. Einführung</w:t>
      </w:r>
    </w:p>
    <w:p w:rsidR="006E7C0B" w:rsidRDefault="006E7C0B">
      <w:pPr>
        <w:pStyle w:val="WW-Default"/>
        <w:rPr>
          <w:rFonts w:eastAsia="MS Sans Serif"/>
          <w:szCs w:val="20"/>
        </w:rPr>
      </w:pPr>
    </w:p>
    <w:p w:rsidR="007132FB" w:rsidRPr="000C4B99" w:rsidRDefault="00037779">
      <w:pPr>
        <w:pStyle w:val="WW-Default"/>
        <w:rPr>
          <w:rFonts w:eastAsia="MS Sans Serif"/>
          <w:szCs w:val="20"/>
        </w:rPr>
      </w:pPr>
      <w:r>
        <w:rPr>
          <w:rFonts w:eastAsia="MS Sans Serif"/>
          <w:szCs w:val="20"/>
        </w:rPr>
        <w:t>Die g</w:t>
      </w:r>
      <w:r w:rsidR="007132FB" w:rsidRPr="000C4B99">
        <w:rPr>
          <w:rFonts w:eastAsia="MS Sans Serif"/>
          <w:szCs w:val="20"/>
        </w:rPr>
        <w:t>rundsätzlichen Funktionen eines Blogs sind Ihnen sicherlich bekannt. Auf diesem Grundverständnis bauen wir auf.</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i/>
          <w:iCs/>
          <w:sz w:val="24"/>
          <w:u w:val="single"/>
        </w:rPr>
      </w:pPr>
      <w:r w:rsidRPr="000C4B99">
        <w:rPr>
          <w:rFonts w:eastAsia="MS Sans Serif"/>
          <w:i/>
          <w:iCs/>
          <w:sz w:val="24"/>
          <w:u w:val="single"/>
        </w:rPr>
        <w:t>1.1. Datenbank und Datenmodell</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Alle Daten sind in der zugewiesenen MySQL-Datenbank zu speichern. Das relationale Datenmodell dafür müssen Sie anhand der Anforderungen erstellen. Achten Sie auf eine </w:t>
      </w:r>
      <w:r w:rsidRPr="000C4B99">
        <w:rPr>
          <w:rFonts w:eastAsia="MS Sans Serif"/>
          <w:b/>
          <w:bCs/>
          <w:szCs w:val="20"/>
        </w:rPr>
        <w:t>strukturierte Benennung</w:t>
      </w:r>
      <w:r w:rsidRPr="000C4B99">
        <w:rPr>
          <w:rFonts w:eastAsia="MS Sans Serif"/>
          <w:szCs w:val="20"/>
        </w:rPr>
        <w:t xml:space="preserve">. Alle Bezeichner (z.B. Tabellen, Felder, Variablen) und die Dokumentation sind </w:t>
      </w:r>
      <w:r w:rsidRPr="000C4B99">
        <w:rPr>
          <w:rFonts w:eastAsia="MS Sans Serif"/>
          <w:b/>
          <w:bCs/>
          <w:szCs w:val="20"/>
        </w:rPr>
        <w:t>auf Englisch</w:t>
      </w:r>
      <w:r w:rsidRPr="000C4B99">
        <w:rPr>
          <w:rFonts w:eastAsia="MS Sans Serif"/>
          <w:szCs w:val="20"/>
        </w:rPr>
        <w:t xml:space="preserve"> zu erstellen.</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i/>
          <w:iCs/>
          <w:sz w:val="24"/>
          <w:u w:val="single"/>
        </w:rPr>
      </w:pPr>
      <w:r w:rsidRPr="000C4B99">
        <w:rPr>
          <w:rFonts w:eastAsia="MS Sans Serif"/>
          <w:i/>
          <w:iCs/>
          <w:sz w:val="24"/>
          <w:u w:val="single"/>
        </w:rPr>
        <w:t>1.2 Umfang der Entwicklung</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Normalerweise teilen sich Programme in ein Frontend (das „sichtbare“ Blog) und einen Backendbereich (Verwaltung des Systems) auf. Bei diesem simplen Blog gibt es </w:t>
      </w:r>
      <w:r w:rsidRPr="000C4B99">
        <w:rPr>
          <w:rFonts w:eastAsia="MS Sans Serif"/>
          <w:b/>
          <w:bCs/>
          <w:szCs w:val="20"/>
        </w:rPr>
        <w:t>nur einen Frontendbereich</w:t>
      </w:r>
      <w:r w:rsidRPr="000C4B99">
        <w:rPr>
          <w:rFonts w:eastAsia="MS Sans Serif"/>
          <w:szCs w:val="20"/>
        </w:rPr>
        <w:t xml:space="preserve">. Eine getrennte Administrationsoberfläche sowie eine Benutzerdokumentation </w:t>
      </w:r>
      <w:proofErr w:type="gramStart"/>
      <w:r w:rsidRPr="000C4B99">
        <w:rPr>
          <w:rFonts w:eastAsia="MS Sans Serif"/>
          <w:szCs w:val="20"/>
        </w:rPr>
        <w:t>ist</w:t>
      </w:r>
      <w:proofErr w:type="gramEnd"/>
      <w:r w:rsidRPr="000C4B99">
        <w:rPr>
          <w:rFonts w:eastAsia="MS Sans Serif"/>
          <w:szCs w:val="20"/>
        </w:rPr>
        <w:t xml:space="preserve"> nicht zu erstellen. Nur der Quelltext ist inline zu dokumentieren (an wichtigen Stellen z.B. Lösungen von Erweiterungen auch detaillierter).</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Bestimmte Bereiche sind als „Erweiterung“ gekennzeichnet, bearbeiten Sie diese erst</w:t>
      </w:r>
      <w:r w:rsidR="00C02F2B">
        <w:rPr>
          <w:rFonts w:eastAsia="MS Sans Serif"/>
          <w:szCs w:val="20"/>
        </w:rPr>
        <w:t>,</w:t>
      </w:r>
      <w:r w:rsidRPr="000C4B99">
        <w:rPr>
          <w:rFonts w:eastAsia="MS Sans Serif"/>
          <w:szCs w:val="20"/>
        </w:rPr>
        <w:t xml:space="preserve"> wenn Sie die anderen Funktionen umgesetzt haben. Merken Sie, dass Sie zeitlich nicht mit den Grundsatzfunktionen fertig werden</w:t>
      </w:r>
      <w:r w:rsidR="009D4259">
        <w:rPr>
          <w:rFonts w:eastAsia="MS Sans Serif"/>
          <w:szCs w:val="20"/>
        </w:rPr>
        <w:t>,</w:t>
      </w:r>
      <w:r w:rsidRPr="000C4B99">
        <w:rPr>
          <w:rFonts w:eastAsia="MS Sans Serif"/>
          <w:szCs w:val="20"/>
        </w:rPr>
        <w:t xml:space="preserve"> achten Sie darauf nicht an mehreren Fronten zu kämpfen. Die erstellen Teile sollten fehlerfrei und vollständig sein. Schaffen Sie auch alle Erweiterungen können Sie eigene Erweiterungen anbringen. Sie können überall ins Pflichtenheft Anmerkungen schreiben.</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i/>
          <w:iCs/>
          <w:sz w:val="24"/>
          <w:u w:val="single"/>
        </w:rPr>
      </w:pPr>
      <w:r w:rsidRPr="000C4B99">
        <w:rPr>
          <w:rFonts w:eastAsia="MS Sans Serif"/>
          <w:i/>
          <w:iCs/>
          <w:sz w:val="24"/>
          <w:u w:val="single"/>
        </w:rPr>
        <w:t>1.3 Checklist</w:t>
      </w:r>
      <w:r w:rsidR="0015743B">
        <w:rPr>
          <w:rFonts w:eastAsia="MS Sans Serif"/>
          <w:i/>
          <w:iCs/>
          <w:sz w:val="24"/>
          <w:u w:val="single"/>
        </w:rPr>
        <w:t>e</w:t>
      </w:r>
    </w:p>
    <w:p w:rsidR="007132FB" w:rsidRPr="000C4B99" w:rsidRDefault="007132FB">
      <w:pPr>
        <w:pStyle w:val="WW-Default"/>
        <w:rPr>
          <w:rFonts w:eastAsia="MS Sans Serif"/>
          <w:i/>
          <w:iCs/>
          <w:sz w:val="24"/>
          <w:u w:val="single"/>
        </w:rPr>
      </w:pPr>
    </w:p>
    <w:p w:rsidR="007132FB" w:rsidRPr="000C4B99" w:rsidRDefault="007132FB">
      <w:pPr>
        <w:pStyle w:val="WW-Default"/>
        <w:rPr>
          <w:rFonts w:eastAsia="MS Sans Serif"/>
          <w:szCs w:val="20"/>
        </w:rPr>
      </w:pPr>
      <w:r w:rsidRPr="000C4B99">
        <w:rPr>
          <w:rFonts w:eastAsia="MS Sans Serif"/>
          <w:szCs w:val="20"/>
        </w:rPr>
        <w:t>Damit wir wissen</w:t>
      </w:r>
      <w:r w:rsidR="00D81B5A">
        <w:rPr>
          <w:rFonts w:eastAsia="MS Sans Serif"/>
          <w:szCs w:val="20"/>
        </w:rPr>
        <w:t>,</w:t>
      </w:r>
      <w:r w:rsidRPr="000C4B99">
        <w:rPr>
          <w:rFonts w:eastAsia="MS Sans Serif"/>
          <w:szCs w:val="20"/>
        </w:rPr>
        <w:t xml:space="preserve"> welche Teile Sie bearbeitet haben</w:t>
      </w:r>
      <w:r w:rsidR="0015743B">
        <w:rPr>
          <w:rFonts w:eastAsia="MS Sans Serif"/>
          <w:szCs w:val="20"/>
        </w:rPr>
        <w:t>, finden Sie</w:t>
      </w:r>
      <w:r w:rsidRPr="000C4B99">
        <w:rPr>
          <w:rFonts w:eastAsia="MS Sans Serif"/>
          <w:szCs w:val="20"/>
        </w:rPr>
        <w:t xml:space="preserve"> hier eine Checklist</w:t>
      </w:r>
      <w:r w:rsidR="0015743B">
        <w:rPr>
          <w:rFonts w:eastAsia="MS Sans Serif"/>
          <w:szCs w:val="20"/>
        </w:rPr>
        <w:t>e</w:t>
      </w:r>
      <w:r w:rsidRPr="000C4B99">
        <w:rPr>
          <w:rFonts w:eastAsia="MS Sans Serif"/>
          <w:szCs w:val="20"/>
        </w:rPr>
        <w:t xml:space="preserve">. Markieren sie </w:t>
      </w:r>
      <w:r w:rsidRPr="000C4B99">
        <w:rPr>
          <w:rFonts w:eastAsia="MS Sans Serif"/>
          <w:b/>
          <w:bCs/>
          <w:szCs w:val="20"/>
        </w:rPr>
        <w:t>vollständig beendete und funktionierende Teile</w:t>
      </w:r>
      <w:r w:rsidRPr="000C4B99">
        <w:rPr>
          <w:rFonts w:eastAsia="MS Sans Serif"/>
          <w:szCs w:val="20"/>
        </w:rPr>
        <w:t xml:space="preserve"> entsprechend. Auch für teilweise beendete Teile gibt es einen Bereich.</w:t>
      </w:r>
    </w:p>
    <w:p w:rsidR="007132FB" w:rsidRPr="000C4B99" w:rsidRDefault="007132FB">
      <w:pPr>
        <w:pStyle w:val="WW-Default"/>
        <w:rPr>
          <w:rFonts w:eastAsia="MS Sans Serif"/>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69"/>
        <w:gridCol w:w="5288"/>
        <w:gridCol w:w="1161"/>
        <w:gridCol w:w="1365"/>
      </w:tblGrid>
      <w:tr w:rsidR="007132FB" w:rsidRPr="000C4B99">
        <w:tc>
          <w:tcPr>
            <w:tcW w:w="769" w:type="dxa"/>
            <w:tcBorders>
              <w:top w:val="single" w:sz="1" w:space="0" w:color="000000"/>
              <w:left w:val="single" w:sz="1" w:space="0" w:color="000000"/>
              <w:bottom w:val="single" w:sz="1" w:space="0" w:color="000000"/>
            </w:tcBorders>
          </w:tcPr>
          <w:p w:rsidR="007132FB" w:rsidRPr="000C4B99" w:rsidRDefault="007132FB">
            <w:pPr>
              <w:pStyle w:val="TabellenInhalt"/>
              <w:rPr>
                <w:rFonts w:ascii="Arial" w:hAnsi="Arial" w:cs="Arial"/>
                <w:b/>
                <w:bCs/>
                <w:sz w:val="16"/>
                <w:szCs w:val="16"/>
              </w:rPr>
            </w:pPr>
            <w:r w:rsidRPr="000C4B99">
              <w:rPr>
                <w:rFonts w:ascii="Arial" w:hAnsi="Arial" w:cs="Arial"/>
                <w:b/>
                <w:bCs/>
                <w:sz w:val="16"/>
                <w:szCs w:val="16"/>
              </w:rPr>
              <w:t>Nr.</w:t>
            </w:r>
          </w:p>
        </w:tc>
        <w:tc>
          <w:tcPr>
            <w:tcW w:w="5288" w:type="dxa"/>
            <w:tcBorders>
              <w:top w:val="single" w:sz="1" w:space="0" w:color="000000"/>
              <w:left w:val="single" w:sz="1" w:space="0" w:color="000000"/>
              <w:bottom w:val="single" w:sz="1" w:space="0" w:color="000000"/>
            </w:tcBorders>
          </w:tcPr>
          <w:p w:rsidR="007132FB" w:rsidRPr="000C4B99" w:rsidRDefault="007132FB">
            <w:pPr>
              <w:pStyle w:val="TabellenInhalt"/>
              <w:rPr>
                <w:rFonts w:ascii="Arial" w:hAnsi="Arial" w:cs="Arial"/>
                <w:b/>
                <w:bCs/>
                <w:sz w:val="16"/>
                <w:szCs w:val="16"/>
              </w:rPr>
            </w:pPr>
            <w:r w:rsidRPr="000C4B99">
              <w:rPr>
                <w:rFonts w:ascii="Arial" w:hAnsi="Arial" w:cs="Arial"/>
                <w:b/>
                <w:bCs/>
                <w:sz w:val="16"/>
                <w:szCs w:val="16"/>
              </w:rPr>
              <w:t>Bereich</w:t>
            </w:r>
          </w:p>
        </w:tc>
        <w:tc>
          <w:tcPr>
            <w:tcW w:w="1161" w:type="dxa"/>
            <w:tcBorders>
              <w:top w:val="single" w:sz="1" w:space="0" w:color="000000"/>
              <w:left w:val="single" w:sz="1" w:space="0" w:color="000000"/>
              <w:bottom w:val="single" w:sz="1" w:space="0" w:color="000000"/>
            </w:tcBorders>
          </w:tcPr>
          <w:p w:rsidR="007132FB" w:rsidRPr="000C4B99" w:rsidRDefault="007132FB">
            <w:pPr>
              <w:pStyle w:val="TabellenInhalt"/>
              <w:jc w:val="center"/>
              <w:rPr>
                <w:rFonts w:ascii="Arial" w:hAnsi="Arial" w:cs="Arial"/>
                <w:b/>
                <w:bCs/>
                <w:sz w:val="16"/>
                <w:szCs w:val="16"/>
              </w:rPr>
            </w:pPr>
            <w:r w:rsidRPr="000C4B99">
              <w:rPr>
                <w:rFonts w:ascii="Arial" w:hAnsi="Arial" w:cs="Arial"/>
                <w:b/>
                <w:bCs/>
                <w:sz w:val="16"/>
                <w:szCs w:val="16"/>
              </w:rPr>
              <w:t>teilweise</w:t>
            </w:r>
          </w:p>
        </w:tc>
        <w:tc>
          <w:tcPr>
            <w:tcW w:w="1365" w:type="dxa"/>
            <w:tcBorders>
              <w:top w:val="single" w:sz="1" w:space="0" w:color="000000"/>
              <w:left w:val="single" w:sz="1" w:space="0" w:color="000000"/>
              <w:bottom w:val="single" w:sz="1" w:space="0" w:color="000000"/>
              <w:right w:val="single" w:sz="1" w:space="0" w:color="000000"/>
            </w:tcBorders>
          </w:tcPr>
          <w:p w:rsidR="007132FB" w:rsidRPr="000C4B99" w:rsidRDefault="007132FB">
            <w:pPr>
              <w:pStyle w:val="TabellenInhalt"/>
              <w:jc w:val="center"/>
              <w:rPr>
                <w:rFonts w:ascii="Arial" w:hAnsi="Arial" w:cs="Arial"/>
                <w:b/>
                <w:bCs/>
                <w:sz w:val="16"/>
                <w:szCs w:val="16"/>
              </w:rPr>
            </w:pPr>
            <w:r w:rsidRPr="000C4B99">
              <w:rPr>
                <w:rFonts w:ascii="Arial" w:hAnsi="Arial" w:cs="Arial"/>
                <w:b/>
                <w:bCs/>
                <w:sz w:val="16"/>
                <w:szCs w:val="16"/>
              </w:rPr>
              <w:t>vollständig</w:t>
            </w: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2.1</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Oberfläche</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2.2</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Startseite</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2.3</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Detailseite</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2.3.E1</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Erweiterung Spam</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2.4</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Login</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2.5</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roofErr w:type="spellStart"/>
            <w:r w:rsidRPr="000C4B99">
              <w:rPr>
                <w:rFonts w:ascii="Arial" w:hAnsi="Arial" w:cs="Arial"/>
                <w:sz w:val="16"/>
                <w:szCs w:val="16"/>
              </w:rPr>
              <w:t>Logout</w:t>
            </w:r>
            <w:proofErr w:type="spellEnd"/>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2.6</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Eintrag hinzufügen</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2.6.E1</w:t>
            </w:r>
          </w:p>
        </w:tc>
        <w:tc>
          <w:tcPr>
            <w:tcW w:w="5288" w:type="dxa"/>
            <w:tcBorders>
              <w:left w:val="single" w:sz="1" w:space="0" w:color="000000"/>
              <w:bottom w:val="single" w:sz="1" w:space="0" w:color="000000"/>
            </w:tcBorders>
          </w:tcPr>
          <w:p w:rsidR="007132FB" w:rsidRPr="000C4B99" w:rsidRDefault="00433ED8">
            <w:pPr>
              <w:pStyle w:val="TabellenInhalt"/>
              <w:rPr>
                <w:rFonts w:ascii="Arial" w:hAnsi="Arial" w:cs="Arial"/>
                <w:sz w:val="16"/>
                <w:szCs w:val="16"/>
              </w:rPr>
            </w:pPr>
            <w:r>
              <w:rPr>
                <w:rFonts w:ascii="Arial" w:hAnsi="Arial" w:cs="Arial"/>
                <w:sz w:val="16"/>
                <w:szCs w:val="16"/>
              </w:rPr>
              <w:t xml:space="preserve">Erweiterung </w:t>
            </w:r>
            <w:r w:rsidR="007132FB" w:rsidRPr="000C4B99">
              <w:rPr>
                <w:rFonts w:ascii="Arial" w:hAnsi="Arial" w:cs="Arial"/>
                <w:sz w:val="16"/>
                <w:szCs w:val="16"/>
              </w:rPr>
              <w:t>Rich Text Editor</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2.6.E2</w:t>
            </w:r>
          </w:p>
        </w:tc>
        <w:tc>
          <w:tcPr>
            <w:tcW w:w="5288" w:type="dxa"/>
            <w:tcBorders>
              <w:left w:val="single" w:sz="1" w:space="0" w:color="000000"/>
              <w:bottom w:val="single" w:sz="1" w:space="0" w:color="000000"/>
            </w:tcBorders>
          </w:tcPr>
          <w:p w:rsidR="007132FB" w:rsidRPr="000C4B99" w:rsidRDefault="00433ED8">
            <w:pPr>
              <w:pStyle w:val="TabellenInhalt"/>
              <w:rPr>
                <w:rFonts w:ascii="Arial" w:hAnsi="Arial" w:cs="Arial"/>
                <w:sz w:val="16"/>
                <w:szCs w:val="16"/>
              </w:rPr>
            </w:pPr>
            <w:r>
              <w:rPr>
                <w:rFonts w:ascii="Arial" w:hAnsi="Arial" w:cs="Arial"/>
                <w:sz w:val="16"/>
                <w:szCs w:val="16"/>
              </w:rPr>
              <w:t xml:space="preserve">Erweiterung </w:t>
            </w:r>
            <w:r w:rsidR="007132FB" w:rsidRPr="000C4B99">
              <w:rPr>
                <w:rFonts w:ascii="Arial" w:hAnsi="Arial" w:cs="Arial"/>
                <w:sz w:val="16"/>
                <w:szCs w:val="16"/>
              </w:rPr>
              <w:t>Bearbeiten von Einträgen</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w:t>
            </w:r>
            <w:r w:rsidR="0004377F">
              <w:rPr>
                <w:rFonts w:ascii="Arial" w:hAnsi="Arial" w:cs="Arial"/>
                <w:sz w:val="16"/>
                <w:szCs w:val="16"/>
              </w:rPr>
              <w:t>7</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Impressum</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8583" w:type="dxa"/>
            <w:gridSpan w:val="4"/>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b/>
                <w:bCs/>
                <w:sz w:val="16"/>
                <w:szCs w:val="16"/>
              </w:rPr>
            </w:pPr>
            <w:r w:rsidRPr="000C4B99">
              <w:rPr>
                <w:rFonts w:ascii="Arial" w:hAnsi="Arial" w:cs="Arial"/>
                <w:b/>
                <w:bCs/>
                <w:sz w:val="16"/>
                <w:szCs w:val="16"/>
              </w:rPr>
              <w:t>Ihre Erweiterungen</w:t>
            </w: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bl>
    <w:p w:rsidR="007132FB" w:rsidRPr="000C4B99" w:rsidRDefault="007132FB">
      <w:pPr>
        <w:pStyle w:val="WW-Default"/>
        <w:rPr>
          <w:rFonts w:eastAsia="MS Sans Serif"/>
          <w:b/>
          <w:bCs/>
          <w:sz w:val="28"/>
          <w:szCs w:val="28"/>
        </w:rPr>
      </w:pPr>
      <w:r w:rsidRPr="000C4B99">
        <w:br w:type="page"/>
      </w:r>
      <w:r w:rsidRPr="000C4B99">
        <w:rPr>
          <w:rFonts w:eastAsia="MS Sans Serif"/>
          <w:b/>
          <w:bCs/>
          <w:sz w:val="28"/>
          <w:szCs w:val="28"/>
        </w:rPr>
        <w:lastRenderedPageBreak/>
        <w:t>2. Frontendbereich</w:t>
      </w:r>
    </w:p>
    <w:p w:rsidR="007132FB" w:rsidRPr="000C4B99" w:rsidRDefault="007132FB">
      <w:pPr>
        <w:pStyle w:val="WW-Default"/>
        <w:rPr>
          <w:rFonts w:eastAsia="MS Sans Serif"/>
          <w:szCs w:val="20"/>
        </w:rPr>
      </w:pPr>
    </w:p>
    <w:p w:rsidR="007132FB" w:rsidRPr="000C4B99" w:rsidRDefault="001A1024">
      <w:pPr>
        <w:pStyle w:val="WW-Default"/>
        <w:rPr>
          <w:rFonts w:eastAsia="MS Sans Serif"/>
          <w:i/>
          <w:iCs/>
          <w:sz w:val="24"/>
          <w:u w:val="single"/>
        </w:rPr>
      </w:pPr>
      <w:r>
        <w:rPr>
          <w:rFonts w:eastAsia="MS Sans Serif"/>
          <w:i/>
          <w:iCs/>
          <w:sz w:val="24"/>
          <w:u w:val="single"/>
        </w:rPr>
        <w:t xml:space="preserve">2.1 </w:t>
      </w:r>
      <w:proofErr w:type="gramStart"/>
      <w:r w:rsidR="007132FB" w:rsidRPr="000C4B99">
        <w:rPr>
          <w:rFonts w:eastAsia="MS Sans Serif"/>
          <w:i/>
          <w:iCs/>
          <w:sz w:val="24"/>
          <w:u w:val="single"/>
        </w:rPr>
        <w:t>Oberfläche</w:t>
      </w:r>
      <w:proofErr w:type="gramEnd"/>
    </w:p>
    <w:p w:rsidR="000C4B99" w:rsidRPr="000C4B99" w:rsidRDefault="000C4B99">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Die Oberfläche gestaltet sich relativ simpel. Vom Aufbau her können Sie bekannten Blog Seiten folgen. Es folgt ein kleines Schema:</w:t>
      </w:r>
    </w:p>
    <w:p w:rsidR="007132FB" w:rsidRPr="000C4B99" w:rsidRDefault="007132FB">
      <w:pPr>
        <w:pStyle w:val="WW-Default"/>
        <w:rPr>
          <w:rFonts w:eastAsia="MS Sans Serif"/>
          <w:szCs w:val="20"/>
        </w:rPr>
      </w:pPr>
    </w:p>
    <w:p w:rsidR="007132FB" w:rsidRPr="000C4B99" w:rsidRDefault="00686B75">
      <w:pPr>
        <w:pStyle w:val="WW-Default"/>
        <w:rPr>
          <w:rFonts w:eastAsia="MS Sans Serif"/>
          <w:szCs w:val="20"/>
        </w:rPr>
      </w:pPr>
      <w:r>
        <w:rPr>
          <w:noProof/>
          <w:lang w:eastAsia="de-DE"/>
        </w:rPr>
        <mc:AlternateContent>
          <mc:Choice Requires="wps">
            <w:drawing>
              <wp:anchor distT="0" distB="0" distL="114300" distR="114300" simplePos="0" relativeHeight="251648000" behindDoc="0" locked="0" layoutInCell="1" allowOverlap="1">
                <wp:simplePos x="0" y="0"/>
                <wp:positionH relativeFrom="column">
                  <wp:posOffset>763270</wp:posOffset>
                </wp:positionH>
                <wp:positionV relativeFrom="paragraph">
                  <wp:posOffset>118745</wp:posOffset>
                </wp:positionV>
                <wp:extent cx="3599815" cy="521970"/>
                <wp:effectExtent l="5715" t="13970" r="13970" b="6985"/>
                <wp:wrapNone/>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521970"/>
                        </a:xfrm>
                        <a:prstGeom prst="rect">
                          <a:avLst/>
                        </a:prstGeom>
                        <a:solidFill>
                          <a:srgbClr val="99CCFF"/>
                        </a:solidFill>
                        <a:ln w="9525">
                          <a:solidFill>
                            <a:srgbClr val="000000"/>
                          </a:solidFill>
                          <a:round/>
                          <a:headEnd/>
                          <a:tailEnd/>
                        </a:ln>
                      </wps:spPr>
                      <wps:txbx>
                        <w:txbxContent>
                          <w:p w:rsidR="007132FB" w:rsidRPr="000C4B99" w:rsidRDefault="007132FB">
                            <w:pPr>
                              <w:jc w:val="center"/>
                              <w:rPr>
                                <w:rFonts w:ascii="Arial" w:hAnsi="Arial" w:cs="Arial"/>
                              </w:rPr>
                            </w:pPr>
                            <w:r w:rsidRPr="000C4B99">
                              <w:rPr>
                                <w:rFonts w:ascii="Arial" w:hAnsi="Arial" w:cs="Arial"/>
                              </w:rPr>
                              <w:t>Platz für Grafikheader (verlinkt auf Startseite)</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60.1pt;margin-top:9.35pt;width:283.45pt;height:41.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" fillcolor="#9cf">
                <v:stroke joinstyle="round"/>
                <v:textbox inset="0,0,0,0">
                  <w:txbxContent>
                    <w:p w:rsidR="007132FB" w:rsidRPr="000C4B99" w:rsidRDefault="007132FB">
                      <w:pPr>
                        <w:jc w:val="center"/>
                        <w:rPr>
                          <w:rFonts w:ascii="Arial" w:hAnsi="Arial" w:cs="Arial"/>
                        </w:rPr>
                      </w:pPr>
                      <w:r w:rsidRPr="000C4B99">
                        <w:rPr>
                          <w:rFonts w:ascii="Arial" w:hAnsi="Arial" w:cs="Arial"/>
                        </w:rPr>
                        <w:t>Platz für Grafikheader (verlinkt auf Startseite)</w:t>
                      </w:r>
                    </w:p>
                  </w:txbxContent>
                </v:textbox>
              </v:rect>
            </w:pict>
          </mc:Fallback>
        </mc:AlternateContent>
      </w:r>
    </w:p>
    <w:p w:rsidR="007132FB" w:rsidRPr="000C4B99" w:rsidRDefault="007132FB">
      <w:pPr>
        <w:pStyle w:val="WW-Default"/>
        <w:rPr>
          <w:rFonts w:eastAsia="MS Sans Serif"/>
          <w:szCs w:val="20"/>
        </w:rPr>
      </w:pPr>
    </w:p>
    <w:p w:rsidR="007132FB" w:rsidRPr="000C4B99" w:rsidRDefault="00686B75">
      <w:pPr>
        <w:pStyle w:val="WW-Default"/>
        <w:rPr>
          <w:rFonts w:eastAsia="MS Sans Serif"/>
          <w:szCs w:val="20"/>
        </w:rPr>
      </w:pPr>
      <w:r>
        <w:rPr>
          <w:noProof/>
          <w:lang w:eastAsia="de-DE"/>
        </w:rPr>
        <mc:AlternateContent>
          <mc:Choice Requires="wps">
            <w:drawing>
              <wp:anchor distT="0" distB="0" distL="114300" distR="114300" simplePos="0" relativeHeight="251649024" behindDoc="0" locked="0" layoutInCell="1" allowOverlap="1">
                <wp:simplePos x="0" y="0"/>
                <wp:positionH relativeFrom="column">
                  <wp:posOffset>763270</wp:posOffset>
                </wp:positionH>
                <wp:positionV relativeFrom="paragraph">
                  <wp:posOffset>349250</wp:posOffset>
                </wp:positionV>
                <wp:extent cx="3599815" cy="125730"/>
                <wp:effectExtent l="5715" t="12700" r="13970" b="13970"/>
                <wp:wrapNone/>
                <wp:docPr id="2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25730"/>
                        </a:xfrm>
                        <a:prstGeom prst="rect">
                          <a:avLst/>
                        </a:prstGeom>
                        <a:solidFill>
                          <a:srgbClr val="99CCFF"/>
                        </a:solidFill>
                        <a:ln w="9525">
                          <a:solidFill>
                            <a:srgbClr val="000000"/>
                          </a:solidFill>
                          <a:round/>
                          <a:headEnd/>
                          <a:tailEnd/>
                        </a:ln>
                      </wps:spPr>
                      <wps:txbx>
                        <w:txbxContent>
                          <w:p w:rsidR="007132FB" w:rsidRPr="000C4B99" w:rsidRDefault="007132FB">
                            <w:pPr>
                              <w:jc w:val="center"/>
                              <w:rPr>
                                <w:rFonts w:ascii="Arial" w:hAnsi="Arial" w:cs="Arial"/>
                                <w:sz w:val="16"/>
                              </w:rPr>
                            </w:pPr>
                            <w:r w:rsidRPr="000C4B99">
                              <w:rPr>
                                <w:rFonts w:ascii="Arial" w:hAnsi="Arial" w:cs="Arial"/>
                                <w:sz w:val="16"/>
                              </w:rPr>
                              <w:t>Startseite - Login – [Eintrag hinzufüge</w:t>
                            </w:r>
                            <w:r w:rsidR="007F1CE3">
                              <w:rPr>
                                <w:rFonts w:ascii="Arial" w:hAnsi="Arial" w:cs="Arial"/>
                                <w:sz w:val="16"/>
                              </w:rPr>
                              <w:t xml:space="preserve">n] - </w:t>
                            </w:r>
                            <w:r w:rsidRPr="000C4B99">
                              <w:rPr>
                                <w:rFonts w:ascii="Arial" w:hAnsi="Arial" w:cs="Arial"/>
                                <w:sz w:val="16"/>
                              </w:rPr>
                              <w:t>[</w:t>
                            </w:r>
                            <w:proofErr w:type="spellStart"/>
                            <w:r w:rsidRPr="000C4B99">
                              <w:rPr>
                                <w:rFonts w:ascii="Arial" w:hAnsi="Arial" w:cs="Arial"/>
                                <w:sz w:val="16"/>
                              </w:rPr>
                              <w:t>Logout</w:t>
                            </w:r>
                            <w:proofErr w:type="spellEnd"/>
                            <w:r w:rsidRPr="000C4B99">
                              <w:rPr>
                                <w:rFonts w:ascii="Arial" w:hAnsi="Arial" w:cs="Arial"/>
                                <w:sz w:val="16"/>
                              </w:rPr>
                              <w:t>]</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left:0;text-align:left;margin-left:60.1pt;margin-top:27.5pt;width:283.45pt;height: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" fillcolor="#9cf">
                <v:stroke joinstyle="round"/>
                <v:textbox inset="0,0,0,0">
                  <w:txbxContent>
                    <w:p w:rsidR="007132FB" w:rsidRPr="000C4B99" w:rsidRDefault="007132FB">
                      <w:pPr>
                        <w:jc w:val="center"/>
                        <w:rPr>
                          <w:rFonts w:ascii="Arial" w:hAnsi="Arial" w:cs="Arial"/>
                          <w:sz w:val="16"/>
                        </w:rPr>
                      </w:pPr>
                      <w:r w:rsidRPr="000C4B99">
                        <w:rPr>
                          <w:rFonts w:ascii="Arial" w:hAnsi="Arial" w:cs="Arial"/>
                          <w:sz w:val="16"/>
                        </w:rPr>
                        <w:t>Startseite - Login – [Eintrag hinzufüge</w:t>
                      </w:r>
                      <w:r w:rsidR="007F1CE3">
                        <w:rPr>
                          <w:rFonts w:ascii="Arial" w:hAnsi="Arial" w:cs="Arial"/>
                          <w:sz w:val="16"/>
                        </w:rPr>
                        <w:t xml:space="preserve">n] - </w:t>
                      </w:r>
                      <w:r w:rsidRPr="000C4B99">
                        <w:rPr>
                          <w:rFonts w:ascii="Arial" w:hAnsi="Arial" w:cs="Arial"/>
                          <w:sz w:val="16"/>
                        </w:rPr>
                        <w:t>[Logout]</w:t>
                      </w:r>
                    </w:p>
                  </w:txbxContent>
                </v:textbox>
              </v:rect>
            </w:pict>
          </mc:Fallback>
        </mc:AlternateContent>
      </w:r>
      <w:r>
        <w:rPr>
          <w:noProof/>
          <w:lang w:eastAsia="de-DE"/>
        </w:rPr>
        <mc:AlternateContent>
          <mc:Choice Requires="wps">
            <w:drawing>
              <wp:anchor distT="0" distB="0" distL="114300" distR="114300" simplePos="0" relativeHeight="251650048" behindDoc="0" locked="0" layoutInCell="1" allowOverlap="1">
                <wp:simplePos x="0" y="0"/>
                <wp:positionH relativeFrom="column">
                  <wp:posOffset>763270</wp:posOffset>
                </wp:positionH>
                <wp:positionV relativeFrom="paragraph">
                  <wp:posOffset>474980</wp:posOffset>
                </wp:positionV>
                <wp:extent cx="3599815" cy="1807210"/>
                <wp:effectExtent l="5715" t="5080" r="13970" b="6985"/>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807210"/>
                        </a:xfrm>
                        <a:prstGeom prst="rect">
                          <a:avLst/>
                        </a:prstGeom>
                        <a:solidFill>
                          <a:srgbClr val="99CCFF"/>
                        </a:solidFill>
                        <a:ln w="9525">
                          <a:solidFill>
                            <a:srgbClr val="000000"/>
                          </a:solidFill>
                          <a:round/>
                          <a:headEnd/>
                          <a:tailEnd/>
                        </a:ln>
                      </wps:spPr>
                      <wps:txbx>
                        <w:txbxContent>
                          <w:p w:rsidR="007132FB" w:rsidRPr="000C4B99" w:rsidRDefault="007132FB">
                            <w:pPr>
                              <w:jc w:val="center"/>
                              <w:rPr>
                                <w:rFonts w:ascii="Arial" w:hAnsi="Arial" w:cs="Arial"/>
                              </w:rPr>
                            </w:pPr>
                            <w:r w:rsidRPr="000C4B99">
                              <w:rPr>
                                <w:rFonts w:ascii="Arial" w:hAnsi="Arial" w:cs="Arial"/>
                              </w:rPr>
                              <w:t>Inhalt</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left:0;text-align:left;margin-left:60.1pt;margin-top:37.4pt;width:283.45pt;height:142.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" fillcolor="#9cf">
                <v:stroke joinstyle="round"/>
                <v:textbox inset="0,0,0,0">
                  <w:txbxContent>
                    <w:p w:rsidR="007132FB" w:rsidRPr="000C4B99" w:rsidRDefault="007132FB">
                      <w:pPr>
                        <w:jc w:val="center"/>
                        <w:rPr>
                          <w:rFonts w:ascii="Arial" w:hAnsi="Arial" w:cs="Arial"/>
                        </w:rPr>
                      </w:pPr>
                      <w:r w:rsidRPr="000C4B99">
                        <w:rPr>
                          <w:rFonts w:ascii="Arial" w:hAnsi="Arial" w:cs="Arial"/>
                        </w:rPr>
                        <w:t>Inhalt</w:t>
                      </w:r>
                    </w:p>
                  </w:txbxContent>
                </v:textbox>
              </v:rect>
            </w:pict>
          </mc:Fallback>
        </mc:AlternateContent>
      </w:r>
      <w:r>
        <w:rPr>
          <w:noProof/>
          <w:lang w:eastAsia="de-DE"/>
        </w:rPr>
        <mc:AlternateContent>
          <mc:Choice Requires="wps">
            <w:drawing>
              <wp:anchor distT="0" distB="0" distL="114300" distR="114300" simplePos="0" relativeHeight="251651072" behindDoc="0" locked="0" layoutInCell="1" allowOverlap="1">
                <wp:simplePos x="0" y="0"/>
                <wp:positionH relativeFrom="column">
                  <wp:posOffset>763270</wp:posOffset>
                </wp:positionH>
                <wp:positionV relativeFrom="paragraph">
                  <wp:posOffset>2282190</wp:posOffset>
                </wp:positionV>
                <wp:extent cx="3599815" cy="111760"/>
                <wp:effectExtent l="5715" t="12065" r="13970" b="9525"/>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11760"/>
                        </a:xfrm>
                        <a:prstGeom prst="rect">
                          <a:avLst/>
                        </a:prstGeom>
                        <a:solidFill>
                          <a:srgbClr val="99CCFF"/>
                        </a:solidFill>
                        <a:ln w="9525">
                          <a:solidFill>
                            <a:srgbClr val="000000"/>
                          </a:solidFill>
                          <a:round/>
                          <a:headEnd/>
                          <a:tailEnd/>
                        </a:ln>
                      </wps:spPr>
                      <wps:txbx>
                        <w:txbxContent>
                          <w:p w:rsidR="007132FB" w:rsidRPr="000C4B99" w:rsidRDefault="007132FB">
                            <w:pPr>
                              <w:jc w:val="center"/>
                              <w:rPr>
                                <w:rFonts w:ascii="Arial" w:hAnsi="Arial" w:cs="Arial"/>
                                <w:sz w:val="16"/>
                              </w:rPr>
                            </w:pPr>
                            <w:r w:rsidRPr="000C4B99">
                              <w:rPr>
                                <w:rFonts w:ascii="Arial" w:hAnsi="Arial" w:cs="Arial"/>
                                <w:sz w:val="16"/>
                              </w:rPr>
                              <w:t>© 2007 - Impressum</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left:0;text-align:left;margin-left:60.1pt;margin-top:179.7pt;width:283.45pt;height:8.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" fillcolor="#9cf">
                <v:stroke joinstyle="round"/>
                <v:textbox inset="0,0,0,0">
                  <w:txbxContent>
                    <w:p w:rsidR="007132FB" w:rsidRPr="000C4B99" w:rsidRDefault="007132FB">
                      <w:pPr>
                        <w:jc w:val="center"/>
                        <w:rPr>
                          <w:rFonts w:ascii="Arial" w:hAnsi="Arial" w:cs="Arial"/>
                          <w:sz w:val="16"/>
                        </w:rPr>
                      </w:pPr>
                      <w:r w:rsidRPr="000C4B99">
                        <w:rPr>
                          <w:rFonts w:ascii="Arial" w:hAnsi="Arial" w:cs="Arial"/>
                          <w:sz w:val="16"/>
                        </w:rPr>
                        <w:t>© 2007 - Impressum</w:t>
                      </w:r>
                    </w:p>
                  </w:txbxContent>
                </v:textbox>
              </v:rect>
            </w:pict>
          </mc:Fallback>
        </mc:AlternateConten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Oben ist Platz für den Blogheader (eine Grafik oder Banner). Darunter folgt die Menu Leiste verlinkt auf die entsprechenden Seiten. In der Mitte befinden sich die Inhalte (dazu später mehr). Im </w:t>
      </w:r>
      <w:proofErr w:type="spellStart"/>
      <w:r w:rsidRPr="000C4B99">
        <w:rPr>
          <w:rFonts w:eastAsia="MS Sans Serif"/>
          <w:szCs w:val="20"/>
        </w:rPr>
        <w:t>Footer</w:t>
      </w:r>
      <w:proofErr w:type="spellEnd"/>
      <w:r w:rsidRPr="000C4B99">
        <w:rPr>
          <w:rFonts w:eastAsia="MS Sans Serif"/>
          <w:szCs w:val="20"/>
        </w:rPr>
        <w:t xml:space="preserve"> befindet sich nur ein Link auf das Impressum der Seite. „Eintrag hinzufügen“ und „</w:t>
      </w:r>
      <w:proofErr w:type="spellStart"/>
      <w:r w:rsidRPr="000C4B99">
        <w:rPr>
          <w:rFonts w:eastAsia="MS Sans Serif"/>
          <w:szCs w:val="20"/>
        </w:rPr>
        <w:t>Logout</w:t>
      </w:r>
      <w:proofErr w:type="spellEnd"/>
      <w:r w:rsidRPr="000C4B99">
        <w:rPr>
          <w:rFonts w:eastAsia="MS Sans Serif"/>
          <w:szCs w:val="20"/>
        </w:rPr>
        <w:t>“ erscheint nur nach einem erfolgreichen Login.</w:t>
      </w:r>
    </w:p>
    <w:p w:rsidR="007132FB" w:rsidRPr="000C4B99" w:rsidRDefault="007132FB">
      <w:pPr>
        <w:pStyle w:val="WW-Default"/>
        <w:rPr>
          <w:rFonts w:eastAsia="MS Sans Serif"/>
          <w:szCs w:val="20"/>
        </w:rPr>
      </w:pPr>
    </w:p>
    <w:p w:rsidR="007132FB" w:rsidRPr="000C4B99" w:rsidRDefault="007132FB">
      <w:pPr>
        <w:rPr>
          <w:rFonts w:ascii="Arial" w:eastAsia="MS Sans Serif" w:hAnsi="Arial" w:cs="Arial"/>
          <w:i/>
          <w:iCs/>
          <w:szCs w:val="24"/>
          <w:u w:val="single"/>
          <w:lang w:eastAsia="ar-SA"/>
        </w:rPr>
      </w:pPr>
      <w:r w:rsidRPr="000C4B99">
        <w:rPr>
          <w:rFonts w:ascii="Arial" w:eastAsia="MS Sans Serif" w:hAnsi="Arial" w:cs="Arial"/>
          <w:i/>
          <w:iCs/>
          <w:u w:val="single"/>
        </w:rPr>
        <w:t xml:space="preserve">2.2 </w:t>
      </w:r>
      <w:proofErr w:type="gramStart"/>
      <w:r w:rsidRPr="000C4B99">
        <w:rPr>
          <w:rFonts w:ascii="Arial" w:eastAsia="MS Sans Serif" w:hAnsi="Arial" w:cs="Arial"/>
          <w:i/>
          <w:iCs/>
          <w:u w:val="single"/>
        </w:rPr>
        <w:t>St</w:t>
      </w:r>
      <w:r w:rsidR="001A1024">
        <w:rPr>
          <w:rFonts w:ascii="Arial" w:eastAsia="MS Sans Serif" w:hAnsi="Arial" w:cs="Arial"/>
          <w:i/>
          <w:iCs/>
          <w:u w:val="single"/>
        </w:rPr>
        <w:t>artseite</w:t>
      </w:r>
      <w:proofErr w:type="gramEnd"/>
    </w:p>
    <w:p w:rsidR="007132FB" w:rsidRPr="000C4B99" w:rsidRDefault="007132FB">
      <w:pPr>
        <w:pStyle w:val="WW-Default"/>
        <w:rPr>
          <w:rFonts w:eastAsia="MS Sans Serif"/>
          <w:i/>
          <w:iCs/>
          <w:sz w:val="24"/>
          <w:u w:val="single"/>
        </w:rPr>
      </w:pPr>
    </w:p>
    <w:p w:rsidR="007132FB" w:rsidRPr="000C4B99" w:rsidRDefault="007132FB">
      <w:pPr>
        <w:pStyle w:val="WW-Default"/>
        <w:rPr>
          <w:rFonts w:eastAsia="MS Sans Serif"/>
          <w:szCs w:val="20"/>
        </w:rPr>
      </w:pPr>
      <w:r w:rsidRPr="000C4B99">
        <w:rPr>
          <w:rFonts w:eastAsia="MS Sans Serif"/>
          <w:szCs w:val="20"/>
        </w:rPr>
        <w:t xml:space="preserve">Die Startseite ist gleichzeitig die Übersichtsseite mit allen </w:t>
      </w:r>
      <w:r w:rsidR="001A1024">
        <w:rPr>
          <w:rFonts w:eastAsia="MS Sans Serif"/>
          <w:szCs w:val="20"/>
        </w:rPr>
        <w:t>E</w:t>
      </w:r>
      <w:r w:rsidRPr="000C4B99">
        <w:rPr>
          <w:rFonts w:eastAsia="MS Sans Serif"/>
          <w:szCs w:val="20"/>
        </w:rPr>
        <w:t>inträgen, d.h. sobald man auf die Seite kommt</w:t>
      </w:r>
      <w:r w:rsidR="001A1024">
        <w:rPr>
          <w:rFonts w:eastAsia="MS Sans Serif"/>
          <w:szCs w:val="20"/>
        </w:rPr>
        <w:t>,</w:t>
      </w:r>
      <w:r w:rsidRPr="000C4B99">
        <w:rPr>
          <w:rFonts w:eastAsia="MS Sans Serif"/>
          <w:szCs w:val="20"/>
        </w:rPr>
        <w:t xml:space="preserve"> erscheinen die </w:t>
      </w:r>
      <w:r w:rsidR="001A1024">
        <w:rPr>
          <w:rFonts w:eastAsia="MS Sans Serif"/>
          <w:szCs w:val="20"/>
        </w:rPr>
        <w:t>ersten 3 E</w:t>
      </w:r>
      <w:r w:rsidRPr="000C4B99">
        <w:rPr>
          <w:rFonts w:eastAsia="MS Sans Serif"/>
          <w:szCs w:val="20"/>
        </w:rPr>
        <w:t>inträge. Über die gleiche Seite kann man auf ältere Einträge blättern (Sortierung absteigend nach Datum, d.h. neuste Einträge zuerst):</w:t>
      </w:r>
    </w:p>
    <w:p w:rsidR="007132FB" w:rsidRPr="000C4B99" w:rsidRDefault="00686B75">
      <w:pPr>
        <w:pStyle w:val="WW-Default"/>
        <w:rPr>
          <w:rFonts w:eastAsia="MS Sans Serif"/>
          <w:szCs w:val="20"/>
        </w:rPr>
      </w:pPr>
      <w:r>
        <w:rPr>
          <w:noProof/>
          <w:lang w:eastAsia="de-DE"/>
        </w:rPr>
        <mc:AlternateContent>
          <mc:Choice Requires="wpg">
            <w:drawing>
              <wp:anchor distT="0" distB="0" distL="0" distR="0" simplePos="0" relativeHeight="251652096" behindDoc="0" locked="0" layoutInCell="1" allowOverlap="1">
                <wp:simplePos x="0" y="0"/>
                <wp:positionH relativeFrom="column">
                  <wp:posOffset>107950</wp:posOffset>
                </wp:positionH>
                <wp:positionV relativeFrom="paragraph">
                  <wp:posOffset>107950</wp:posOffset>
                </wp:positionV>
                <wp:extent cx="4368800" cy="1174115"/>
                <wp:effectExtent l="7620" t="13335" r="5080" b="12700"/>
                <wp:wrapSquare wrapText="bothSides"/>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0" cy="1174115"/>
                          <a:chOff x="170" y="-290"/>
                          <a:chExt cx="4542" cy="1849"/>
                        </a:xfrm>
                      </wpg:grpSpPr>
                      <wps:wsp>
                        <wps:cNvPr id="15" name="Rectangle 12"/>
                        <wps:cNvSpPr>
                          <a:spLocks noChangeArrowheads="1"/>
                        </wps:cNvSpPr>
                        <wps:spPr bwMode="auto">
                          <a:xfrm>
                            <a:off x="175" y="101"/>
                            <a:ext cx="4535" cy="1077"/>
                          </a:xfrm>
                          <a:prstGeom prst="rect">
                            <a:avLst/>
                          </a:prstGeom>
                          <a:solidFill>
                            <a:srgbClr val="99CCFF"/>
                          </a:solidFill>
                          <a:ln w="9525">
                            <a:solidFill>
                              <a:srgbClr val="000000"/>
                            </a:solidFill>
                            <a:round/>
                            <a:headEnd/>
                            <a:tailEnd/>
                          </a:ln>
                        </wps:spPr>
                        <wps:txbx>
                          <w:txbxContent>
                            <w:p w:rsidR="007132FB" w:rsidRPr="000C4B99" w:rsidRDefault="007132FB">
                              <w:pPr>
                                <w:autoSpaceDE w:val="0"/>
                                <w:rPr>
                                  <w:rFonts w:ascii="Arial" w:hAnsi="Arial" w:cs="Arial"/>
                                  <w:sz w:val="22"/>
                                </w:rPr>
                              </w:pPr>
                              <w:r w:rsidRPr="000C4B99">
                                <w:rPr>
                                  <w:rFonts w:ascii="Arial" w:hAnsi="Arial" w:cs="Arial"/>
                                  <w:sz w:val="22"/>
                                  <w:lang w:val="en-US"/>
                                </w:rPr>
                                <w:t xml:space="preserve">Lorem ipsum dolor sit </w:t>
                              </w:r>
                              <w:proofErr w:type="spellStart"/>
                              <w:r w:rsidRPr="000C4B99">
                                <w:rPr>
                                  <w:rFonts w:ascii="Arial" w:hAnsi="Arial" w:cs="Arial"/>
                                  <w:sz w:val="22"/>
                                  <w:lang w:val="en-US"/>
                                </w:rPr>
                                <w:t>amet</w:t>
                              </w:r>
                              <w:proofErr w:type="spellEnd"/>
                              <w:r w:rsidRPr="000C4B99">
                                <w:rPr>
                                  <w:rFonts w:ascii="Arial" w:hAnsi="Arial" w:cs="Arial"/>
                                  <w:sz w:val="22"/>
                                  <w:lang w:val="en-US"/>
                                </w:rPr>
                                <w:t xml:space="preserve">, </w:t>
                              </w:r>
                              <w:proofErr w:type="spellStart"/>
                              <w:r w:rsidRPr="000C4B99">
                                <w:rPr>
                                  <w:rFonts w:ascii="Arial" w:hAnsi="Arial" w:cs="Arial"/>
                                  <w:sz w:val="22"/>
                                  <w:lang w:val="en-US"/>
                                </w:rPr>
                                <w:t>consectetuer</w:t>
                              </w:r>
                              <w:proofErr w:type="spellEnd"/>
                              <w:r w:rsidRPr="000C4B99">
                                <w:rPr>
                                  <w:rFonts w:ascii="Arial" w:hAnsi="Arial" w:cs="Arial"/>
                                  <w:sz w:val="22"/>
                                  <w:lang w:val="en-US"/>
                                </w:rPr>
                                <w:t xml:space="preserve"> </w:t>
                              </w:r>
                              <w:proofErr w:type="spellStart"/>
                              <w:r w:rsidRPr="000C4B99">
                                <w:rPr>
                                  <w:rFonts w:ascii="Arial" w:hAnsi="Arial" w:cs="Arial"/>
                                  <w:sz w:val="22"/>
                                  <w:lang w:val="en-US"/>
                                </w:rPr>
                                <w:t>adipiscing</w:t>
                              </w:r>
                              <w:proofErr w:type="spellEnd"/>
                              <w:r w:rsidRPr="000C4B99">
                                <w:rPr>
                                  <w:rFonts w:ascii="Arial" w:hAnsi="Arial" w:cs="Arial"/>
                                  <w:sz w:val="22"/>
                                  <w:lang w:val="en-US"/>
                                </w:rPr>
                                <w:t xml:space="preserve"> </w:t>
                              </w:r>
                              <w:proofErr w:type="spellStart"/>
                              <w:r w:rsidRPr="000C4B99">
                                <w:rPr>
                                  <w:rFonts w:ascii="Arial" w:hAnsi="Arial" w:cs="Arial"/>
                                  <w:sz w:val="22"/>
                                  <w:lang w:val="en-US"/>
                                </w:rPr>
                                <w:t>elit</w:t>
                              </w:r>
                              <w:proofErr w:type="spellEnd"/>
                              <w:r w:rsidRPr="000C4B99">
                                <w:rPr>
                                  <w:rFonts w:ascii="Arial" w:hAnsi="Arial" w:cs="Arial"/>
                                  <w:sz w:val="22"/>
                                  <w:lang w:val="en-US"/>
                                </w:rPr>
                                <w:t xml:space="preserve">, </w:t>
                              </w:r>
                              <w:proofErr w:type="spellStart"/>
                              <w:r w:rsidRPr="000C4B99">
                                <w:rPr>
                                  <w:rFonts w:ascii="Arial" w:hAnsi="Arial" w:cs="Arial"/>
                                  <w:sz w:val="22"/>
                                  <w:lang w:val="en-US"/>
                                </w:rPr>
                                <w:t>sed</w:t>
                              </w:r>
                              <w:proofErr w:type="spellEnd"/>
                              <w:r w:rsidRPr="000C4B99">
                                <w:rPr>
                                  <w:rFonts w:ascii="Arial" w:hAnsi="Arial" w:cs="Arial"/>
                                  <w:sz w:val="22"/>
                                  <w:lang w:val="en-US"/>
                                </w:rPr>
                                <w:t xml:space="preserve"> </w:t>
                              </w:r>
                              <w:proofErr w:type="spellStart"/>
                              <w:r w:rsidRPr="000C4B99">
                                <w:rPr>
                                  <w:rFonts w:ascii="Arial" w:hAnsi="Arial" w:cs="Arial"/>
                                  <w:sz w:val="22"/>
                                  <w:lang w:val="en-US"/>
                                </w:rPr>
                                <w:t>diam</w:t>
                              </w:r>
                              <w:proofErr w:type="spellEnd"/>
                              <w:r w:rsidRPr="000C4B99">
                                <w:rPr>
                                  <w:rFonts w:ascii="Arial" w:hAnsi="Arial" w:cs="Arial"/>
                                  <w:sz w:val="22"/>
                                  <w:lang w:val="en-US"/>
                                </w:rPr>
                                <w:t xml:space="preserve"> </w:t>
                              </w:r>
                              <w:proofErr w:type="spellStart"/>
                              <w:r w:rsidRPr="000C4B99">
                                <w:rPr>
                                  <w:rFonts w:ascii="Arial" w:hAnsi="Arial" w:cs="Arial"/>
                                  <w:sz w:val="22"/>
                                  <w:lang w:val="en-US"/>
                                </w:rPr>
                                <w:t>nonummy</w:t>
                              </w:r>
                              <w:proofErr w:type="spellEnd"/>
                              <w:r w:rsidRPr="000C4B99">
                                <w:rPr>
                                  <w:rFonts w:ascii="Arial" w:hAnsi="Arial" w:cs="Arial"/>
                                  <w:sz w:val="22"/>
                                  <w:lang w:val="en-US"/>
                                </w:rPr>
                                <w:t xml:space="preserve"> </w:t>
                              </w:r>
                              <w:proofErr w:type="spellStart"/>
                              <w:r w:rsidRPr="000C4B99">
                                <w:rPr>
                                  <w:rFonts w:ascii="Arial" w:hAnsi="Arial" w:cs="Arial"/>
                                  <w:sz w:val="22"/>
                                  <w:lang w:val="en-US"/>
                                </w:rPr>
                                <w:t>nibh</w:t>
                              </w:r>
                              <w:proofErr w:type="spellEnd"/>
                              <w:r w:rsidRPr="000C4B99">
                                <w:rPr>
                                  <w:rFonts w:ascii="Arial" w:hAnsi="Arial" w:cs="Arial"/>
                                  <w:sz w:val="22"/>
                                  <w:lang w:val="en-US"/>
                                </w:rPr>
                                <w:t xml:space="preserve"> </w:t>
                              </w:r>
                              <w:proofErr w:type="spellStart"/>
                              <w:r w:rsidRPr="000C4B99">
                                <w:rPr>
                                  <w:rFonts w:ascii="Arial" w:hAnsi="Arial" w:cs="Arial"/>
                                  <w:sz w:val="22"/>
                                  <w:lang w:val="en-US"/>
                                </w:rPr>
                                <w:t>euismod</w:t>
                              </w:r>
                              <w:proofErr w:type="spellEnd"/>
                              <w:r w:rsidRPr="000C4B99">
                                <w:rPr>
                                  <w:rFonts w:ascii="Arial" w:hAnsi="Arial" w:cs="Arial"/>
                                  <w:sz w:val="22"/>
                                  <w:lang w:val="en-US"/>
                                </w:rPr>
                                <w:t xml:space="preserve"> </w:t>
                              </w:r>
                              <w:proofErr w:type="spellStart"/>
                              <w:r w:rsidRPr="000C4B99">
                                <w:rPr>
                                  <w:rFonts w:ascii="Arial" w:hAnsi="Arial" w:cs="Arial"/>
                                  <w:sz w:val="22"/>
                                  <w:lang w:val="en-US"/>
                                </w:rPr>
                                <w:t>tincidunt</w:t>
                              </w:r>
                              <w:proofErr w:type="spellEnd"/>
                              <w:r w:rsidRPr="000C4B99">
                                <w:rPr>
                                  <w:rFonts w:ascii="Arial" w:hAnsi="Arial" w:cs="Arial"/>
                                  <w:sz w:val="22"/>
                                  <w:lang w:val="en-US"/>
                                </w:rPr>
                                <w:t xml:space="preserve"> </w:t>
                              </w:r>
                              <w:proofErr w:type="spellStart"/>
                              <w:r w:rsidRPr="000C4B99">
                                <w:rPr>
                                  <w:rFonts w:ascii="Arial" w:hAnsi="Arial" w:cs="Arial"/>
                                  <w:sz w:val="22"/>
                                  <w:lang w:val="en-US"/>
                                </w:rPr>
                                <w:t>ut</w:t>
                              </w:r>
                              <w:proofErr w:type="spellEnd"/>
                              <w:r w:rsidRPr="000C4B99">
                                <w:rPr>
                                  <w:rFonts w:ascii="Arial" w:hAnsi="Arial" w:cs="Arial"/>
                                  <w:sz w:val="22"/>
                                  <w:lang w:val="en-US"/>
                                </w:rPr>
                                <w:t xml:space="preserve"> </w:t>
                              </w:r>
                              <w:proofErr w:type="spellStart"/>
                              <w:r w:rsidRPr="000C4B99">
                                <w:rPr>
                                  <w:rFonts w:ascii="Arial" w:hAnsi="Arial" w:cs="Arial"/>
                                  <w:sz w:val="22"/>
                                  <w:lang w:val="en-US"/>
                                </w:rPr>
                                <w:t>laoreet</w:t>
                              </w:r>
                              <w:proofErr w:type="spellEnd"/>
                              <w:r w:rsidRPr="000C4B99">
                                <w:rPr>
                                  <w:rFonts w:ascii="Arial" w:hAnsi="Arial" w:cs="Arial"/>
                                  <w:sz w:val="22"/>
                                  <w:lang w:val="en-US"/>
                                </w:rPr>
                                <w:t xml:space="preserve"> </w:t>
                              </w:r>
                              <w:proofErr w:type="spellStart"/>
                              <w:r w:rsidRPr="000C4B99">
                                <w:rPr>
                                  <w:rFonts w:ascii="Arial" w:hAnsi="Arial" w:cs="Arial"/>
                                  <w:sz w:val="22"/>
                                  <w:lang w:val="en-US"/>
                                </w:rPr>
                                <w:t>dolore</w:t>
                              </w:r>
                              <w:proofErr w:type="spellEnd"/>
                              <w:r w:rsidRPr="000C4B99">
                                <w:rPr>
                                  <w:rFonts w:ascii="Arial" w:hAnsi="Arial" w:cs="Arial"/>
                                  <w:sz w:val="22"/>
                                  <w:lang w:val="en-US"/>
                                </w:rPr>
                                <w:t xml:space="preserve">.... </w:t>
                              </w:r>
                              <w:r w:rsidRPr="000C4B99">
                                <w:rPr>
                                  <w:rFonts w:ascii="Arial" w:hAnsi="Arial" w:cs="Arial"/>
                                  <w:sz w:val="22"/>
                                </w:rPr>
                                <w:t>[lesen]</w:t>
                              </w:r>
                            </w:p>
                          </w:txbxContent>
                        </wps:txbx>
                        <wps:bodyPr rot="0" vert="horz" wrap="square" lIns="0" tIns="0" rIns="0" bIns="0" anchor="t" anchorCtr="0">
                          <a:noAutofit/>
                        </wps:bodyPr>
                      </wps:wsp>
                      <wps:wsp>
                        <wps:cNvPr id="16" name="Rectangle 13"/>
                        <wps:cNvSpPr>
                          <a:spLocks noChangeArrowheads="1"/>
                        </wps:cNvSpPr>
                        <wps:spPr bwMode="auto">
                          <a:xfrm>
                            <a:off x="170" y="-290"/>
                            <a:ext cx="4535"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r w:rsidRPr="000C4B99">
                                <w:rPr>
                                  <w:rFonts w:ascii="Arial" w:hAnsi="Arial" w:cs="Arial"/>
                                  <w:sz w:val="20"/>
                                </w:rPr>
                                <w:t>Heute: Titel 1</w:t>
                              </w:r>
                            </w:p>
                          </w:txbxContent>
                        </wps:txbx>
                        <wps:bodyPr rot="0" vert="horz" wrap="square" lIns="0" tIns="0" rIns="0" bIns="0" anchor="ctr" anchorCtr="1">
                          <a:noAutofit/>
                        </wps:bodyPr>
                      </wps:wsp>
                      <wps:wsp>
                        <wps:cNvPr id="17" name="Rectangle 14"/>
                        <wps:cNvSpPr>
                          <a:spLocks noChangeArrowheads="1"/>
                        </wps:cNvSpPr>
                        <wps:spPr bwMode="auto">
                          <a:xfrm>
                            <a:off x="170" y="1259"/>
                            <a:ext cx="2271"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r w:rsidRPr="000C4B99">
                                <w:rPr>
                                  <w:rFonts w:ascii="Arial" w:hAnsi="Arial" w:cs="Arial"/>
                                  <w:sz w:val="20"/>
                                </w:rPr>
                                <w:t>Autor: $</w:t>
                              </w:r>
                              <w:proofErr w:type="spellStart"/>
                              <w:r w:rsidRPr="000C4B99">
                                <w:rPr>
                                  <w:rFonts w:ascii="Arial" w:hAnsi="Arial" w:cs="Arial"/>
                                  <w:sz w:val="20"/>
                                </w:rPr>
                                <w:t>name</w:t>
                              </w:r>
                              <w:proofErr w:type="spellEnd"/>
                            </w:p>
                          </w:txbxContent>
                        </wps:txbx>
                        <wps:bodyPr rot="0" vert="horz" wrap="square" lIns="0" tIns="0" rIns="0" bIns="0" anchor="ctr" anchorCtr="1">
                          <a:noAutofit/>
                        </wps:bodyPr>
                      </wps:wsp>
                      <wps:wsp>
                        <wps:cNvPr id="18" name="Rectangle 15"/>
                        <wps:cNvSpPr>
                          <a:spLocks noChangeArrowheads="1"/>
                        </wps:cNvSpPr>
                        <wps:spPr bwMode="auto">
                          <a:xfrm>
                            <a:off x="2441" y="1259"/>
                            <a:ext cx="2271" cy="300"/>
                          </a:xfrm>
                          <a:prstGeom prst="rect">
                            <a:avLst/>
                          </a:prstGeom>
                          <a:solidFill>
                            <a:srgbClr val="99CCFF"/>
                          </a:solidFill>
                          <a:ln w="9525">
                            <a:solidFill>
                              <a:srgbClr val="000000"/>
                            </a:solidFill>
                            <a:round/>
                            <a:headEnd/>
                            <a:tailEnd/>
                          </a:ln>
                        </wps:spPr>
                        <wps:txbx>
                          <w:txbxContent>
                            <w:p w:rsidR="007132FB" w:rsidRDefault="007132FB">
                              <w:pPr>
                                <w:rPr>
                                  <w:sz w:val="20"/>
                                </w:rPr>
                              </w:pPr>
                              <w:r>
                                <w:rPr>
                                  <w:sz w:val="20"/>
                                </w:rPr>
                                <w:t>%</w:t>
                              </w:r>
                              <w:proofErr w:type="spellStart"/>
                              <w:r>
                                <w:rPr>
                                  <w:sz w:val="20"/>
                                </w:rPr>
                                <w:t>anzahl</w:t>
                              </w:r>
                              <w:proofErr w:type="spellEnd"/>
                              <w:r>
                                <w:rPr>
                                  <w:sz w:val="20"/>
                                </w:rPr>
                                <w:t>% Kommentare</w:t>
                              </w:r>
                            </w:p>
                          </w:txbxContent>
                        </wps:txbx>
                        <wps:bodyPr rot="0" vert="horz" wrap="square" lIns="0" tIns="0" rIns="0" bIns="0" anchor="ctr" anchorCtr="1">
                          <a:noAutofit/>
                        </wps:bodyPr>
                      </wps:wsp>
                      <wps:wsp>
                        <wps:cNvPr id="19" name="Rectangle 16"/>
                        <wps:cNvSpPr>
                          <a:spLocks noChangeArrowheads="1"/>
                        </wps:cNvSpPr>
                        <wps:spPr bwMode="auto">
                          <a:xfrm>
                            <a:off x="2441" y="1259"/>
                            <a:ext cx="2271"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id="Group 11" o:spid="_x0000_s1033" style="position:absolute;left:0;text-align:left;margin-left:8.5pt;margin-top:8.5pt;width:344pt;height:92.45pt;z-index:251652096;mso-wrap-distance-left:0;mso-wrap-distance-right:0" coordorigin="170,-290" coordsize="4542,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">
                <v:rect id="Rectangle 12" o:spid="_x0000_s1034" style="position:absolute;left:175;top:101;width:4535;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WcMA&#10;AADbAAAADwAAAGRycy9kb3ducmV2LnhtbERPS2vCQBC+F/wPywheSt1oUSTNRsRHKT0IWi/ehuw0&#10;iWZnw+4a47/vFgq9zcf3nGzZm0Z05HxtWcFknIAgLqyuuVRw+tq9LED4gKyxsUwKHuRhmQ+eMky1&#10;vfOBumMoRQxhn6KCKoQ2ldIXFRn0Y9sSR+7bOoMhQldK7fAew00jp0kylwZrjg0VtrSuqLgeb0bB&#10;qpie3zf7xat78Oa5u5Rt2H7OlBoN+9UbiEB9+Bf/uT90nD+D31/i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WcMAAADbAAAADwAAAAAAAAAAAAAAAACYAgAAZHJzL2Rv&#10;d25yZXYueG1sUEsFBgAAAAAEAAQA9QAAAIgDAAAAAA==&#10;" fillcolor="#9cf">
                  <v:stroke joinstyle="round"/>
                  <v:textbox inset="0,0,0,0">
                    <w:txbxContent>
                      <w:p w:rsidR="007132FB" w:rsidRPr="000C4B99" w:rsidRDefault="007132FB">
                        <w:pPr>
                          <w:autoSpaceDE w:val="0"/>
                          <w:rPr>
                            <w:rFonts w:ascii="Arial" w:hAnsi="Arial" w:cs="Arial"/>
                            <w:sz w:val="22"/>
                          </w:rPr>
                        </w:pPr>
                        <w:r w:rsidRPr="000C4B99">
                          <w:rPr>
                            <w:rFonts w:ascii="Arial" w:hAnsi="Arial" w:cs="Arial"/>
                            <w:sz w:val="22"/>
                            <w:lang w:val="en-US"/>
                          </w:rPr>
                          <w:t xml:space="preserve">Lorem ipsum dolor sit amet, consectetuer adipiscing elit, sed diam nonummy nibh euismod tincidunt ut laoreet dolore.... </w:t>
                        </w:r>
                        <w:r w:rsidRPr="000C4B99">
                          <w:rPr>
                            <w:rFonts w:ascii="Arial" w:hAnsi="Arial" w:cs="Arial"/>
                            <w:sz w:val="22"/>
                          </w:rPr>
                          <w:t>[lesen]</w:t>
                        </w:r>
                      </w:p>
                    </w:txbxContent>
                  </v:textbox>
                </v:rect>
                <v:rect id="Rectangle 13" o:spid="_x0000_s1035" style="position:absolute;left:170;top:-290;width:4535;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OfjcEA&#10;AADbAAAADwAAAGRycy9kb3ducmV2LnhtbERPTWsCMRC9F/wPYQQvookWVlmNIkKh9FarqLdhM+4u&#10;biZLEt3tv28Khd7m8T5nve1tI57kQ+1Yw2yqQBAXztRcajh+vU2WIEJENtg4Jg3fFGC7GbysMTeu&#10;4096HmIpUgiHHDVUMba5lKGoyGKYupY4cTfnLcYEfSmNxy6F20bOlcqkxZpTQ4Ut7Ssq7oeH1XDZ&#10;j9VHZvzr47rsFsaej6dxrbQeDfvdCkSkPv6L/9zvJs3P4PeXd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Tn43BAAAA2wAAAA8AAAAAAAAAAAAAAAAAmAIAAGRycy9kb3du&#10;cmV2LnhtbFBLBQYAAAAABAAEAPUAAACGAwAAAAA=&#10;" fillcolor="#9cf">
                  <v:stroke joinstyle="round"/>
                  <v:textbox inset="0,0,0,0">
                    <w:txbxContent>
                      <w:p w:rsidR="007132FB" w:rsidRPr="000C4B99" w:rsidRDefault="007132FB">
                        <w:pPr>
                          <w:rPr>
                            <w:rFonts w:ascii="Arial" w:hAnsi="Arial" w:cs="Arial"/>
                            <w:sz w:val="20"/>
                          </w:rPr>
                        </w:pPr>
                        <w:r w:rsidRPr="000C4B99">
                          <w:rPr>
                            <w:rFonts w:ascii="Arial" w:hAnsi="Arial" w:cs="Arial"/>
                            <w:sz w:val="20"/>
                          </w:rPr>
                          <w:t>Heute: Titel 1</w:t>
                        </w:r>
                      </w:p>
                    </w:txbxContent>
                  </v:textbox>
                </v:rect>
                <v:rect id="Rectangle 14" o:spid="_x0000_s1036" style="position:absolute;left:170;top:1259;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86FsIA&#10;AADbAAAADwAAAGRycy9kb3ducmV2LnhtbERPS2sCMRC+C/0PYQq9SE3agspqdimCIN58lNbbsBl3&#10;FzeTJYnu+u9NodDbfHzPWRaDbcWNfGgca3ibKBDEpTMNVxqOh/XrHESIyAZbx6ThTgGK/Gm0xMy4&#10;nnd028dKpBAOGWqoY+wyKUNZk8UwcR1x4s7OW4wJ+koaj30Kt618V2oqLTacGmrsaFVTedlfrYaf&#10;1Vhtp8Z/XE/zfmbs9/Fr3CitX56HzwWISEP8F/+5NybNn8HvL+kAm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HzoWwgAAANsAAAAPAAAAAAAAAAAAAAAAAJgCAABkcnMvZG93&#10;bnJldi54bWxQSwUGAAAAAAQABAD1AAAAhwMAAAAA&#10;" fillcolor="#9cf">
                  <v:stroke joinstyle="round"/>
                  <v:textbox inset="0,0,0,0">
                    <w:txbxContent>
                      <w:p w:rsidR="007132FB" w:rsidRPr="000C4B99" w:rsidRDefault="007132FB">
                        <w:pPr>
                          <w:rPr>
                            <w:rFonts w:ascii="Arial" w:hAnsi="Arial" w:cs="Arial"/>
                            <w:sz w:val="20"/>
                          </w:rPr>
                        </w:pPr>
                        <w:r w:rsidRPr="000C4B99">
                          <w:rPr>
                            <w:rFonts w:ascii="Arial" w:hAnsi="Arial" w:cs="Arial"/>
                            <w:sz w:val="20"/>
                          </w:rPr>
                          <w:t>Autor: $name</w:t>
                        </w:r>
                      </w:p>
                    </w:txbxContent>
                  </v:textbox>
                </v:rect>
                <v:rect id="Rectangle 15" o:spid="_x0000_s1037" style="position:absolute;left:2441;top:1259;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CuZMQA&#10;AADbAAAADwAAAGRycy9kb3ducmV2LnhtbESPQWsCMRCF74X+hzBCL6KJFaysRimCUHrTWlpvw2bc&#10;XdxMliS623/fORR6m+G9ee+b9XbwrbpTTE1gC7OpAUVcBtdwZeH0sZ8sQaWM7LANTBZ+KMF28/iw&#10;xsKFng90P+ZKSQinAi3UOXeF1qmsyWOaho5YtEuIHrOssdIuYi/hvtXPxiy0x4alocaOdjWV1+PN&#10;W/jejc37wsX57bzsX5z/On2OG2Pt02h4XYHKNOR/89/1mxN8gZVfZ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ArmTEAAAA2wAAAA8AAAAAAAAAAAAAAAAAmAIAAGRycy9k&#10;b3ducmV2LnhtbFBLBQYAAAAABAAEAPUAAACJAwAAAAA=&#10;" fillcolor="#9cf">
                  <v:stroke joinstyle="round"/>
                  <v:textbox inset="0,0,0,0">
                    <w:txbxContent>
                      <w:p w:rsidR="007132FB" w:rsidRDefault="007132FB">
                        <w:pPr>
                          <w:rPr>
                            <w:sz w:val="20"/>
                          </w:rPr>
                        </w:pPr>
                        <w:r>
                          <w:rPr>
                            <w:sz w:val="20"/>
                          </w:rPr>
                          <w:t>%anzahl% Kommentare</w:t>
                        </w:r>
                      </w:p>
                    </w:txbxContent>
                  </v:textbox>
                </v:rect>
                <v:rect id="Rectangle 16" o:spid="_x0000_s1038" style="position:absolute;left:2441;top:1259;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L/8EA&#10;AADbAAAADwAAAGRycy9kb3ducmV2LnhtbERPS2sCMRC+C/0PYQQvokkt+NgapQgF6a1qqd6GzXR3&#10;cTNZkuiu/74RBG/z8T1nue5sLa7kQ+VYw+tYgSDOnam40HDYf47mIEJENlg7Jg03CrBevfSWmBnX&#10;8jddd7EQKYRDhhrKGJtMypCXZDGMXUOcuD/nLcYEfSGNxzaF21pOlJpKixWnhhIb2pSUn3cXq+G4&#10;GaqvqfFvl9O8nRn7e/gZVkrrQb/7eAcRqYtP8cO9NWn+Au6/p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MC//BAAAA2wAAAA8AAAAAAAAAAAAAAAAAmAIAAGRycy9kb3du&#10;cmV2LnhtbFBLBQYAAAAABAAEAPUAAACGAwAAAAA=&#10;" fillcolor="#9cf">
                  <v:stroke joinstyle="round"/>
                  <v:textbox inset="0,0,0,0">
                    <w:txbxContent>
                      <w:p w:rsidR="007132FB" w:rsidRPr="000C4B99" w:rsidRDefault="007132FB">
                        <w:pPr>
                          <w:rPr>
                            <w:rFonts w:ascii="Arial" w:hAnsi="Arial" w:cs="Arial"/>
                            <w:sz w:val="20"/>
                          </w:rPr>
                        </w:pPr>
                      </w:p>
                    </w:txbxContent>
                  </v:textbox>
                </v:rect>
                <w10:wrap type="square"/>
              </v:group>
            </w:pict>
          </mc:Fallback>
        </mc:AlternateConten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                                          [....]</w:t>
      </w:r>
    </w:p>
    <w:p w:rsidR="007132FB" w:rsidRPr="000C4B99" w:rsidRDefault="00686B75">
      <w:pPr>
        <w:pStyle w:val="WW-Default"/>
        <w:rPr>
          <w:rFonts w:eastAsia="MS Sans Serif"/>
          <w:szCs w:val="20"/>
        </w:rPr>
      </w:pPr>
      <w:r>
        <w:rPr>
          <w:noProof/>
          <w:lang w:eastAsia="de-DE"/>
        </w:rPr>
        <mc:AlternateContent>
          <mc:Choice Requires="wpg">
            <w:drawing>
              <wp:anchor distT="0" distB="0" distL="0" distR="0" simplePos="0" relativeHeight="251653120" behindDoc="0" locked="0" layoutInCell="1" allowOverlap="1">
                <wp:simplePos x="0" y="0"/>
                <wp:positionH relativeFrom="column">
                  <wp:posOffset>107950</wp:posOffset>
                </wp:positionH>
                <wp:positionV relativeFrom="paragraph">
                  <wp:posOffset>29845</wp:posOffset>
                </wp:positionV>
                <wp:extent cx="4379595" cy="1174115"/>
                <wp:effectExtent l="7620" t="5080" r="13335" b="11430"/>
                <wp:wrapSquare wrapText="bothSides"/>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9595" cy="1174115"/>
                          <a:chOff x="170" y="277"/>
                          <a:chExt cx="4542" cy="1849"/>
                        </a:xfrm>
                      </wpg:grpSpPr>
                      <wps:wsp>
                        <wps:cNvPr id="9" name="Rectangle 18"/>
                        <wps:cNvSpPr>
                          <a:spLocks noChangeArrowheads="1"/>
                        </wps:cNvSpPr>
                        <wps:spPr bwMode="auto">
                          <a:xfrm>
                            <a:off x="175" y="669"/>
                            <a:ext cx="4535" cy="1077"/>
                          </a:xfrm>
                          <a:prstGeom prst="rect">
                            <a:avLst/>
                          </a:prstGeom>
                          <a:solidFill>
                            <a:srgbClr val="99CCFF"/>
                          </a:solidFill>
                          <a:ln w="9525">
                            <a:solidFill>
                              <a:srgbClr val="000000"/>
                            </a:solidFill>
                            <a:round/>
                            <a:headEnd/>
                            <a:tailEnd/>
                          </a:ln>
                        </wps:spPr>
                        <wps:txbx>
                          <w:txbxContent>
                            <w:p w:rsidR="007132FB" w:rsidRPr="000C4B99" w:rsidRDefault="007132FB">
                              <w:pPr>
                                <w:autoSpaceDE w:val="0"/>
                                <w:rPr>
                                  <w:rFonts w:ascii="Arial" w:hAnsi="Arial" w:cs="Arial"/>
                                  <w:sz w:val="22"/>
                                  <w:lang w:val="en-US"/>
                                </w:rPr>
                              </w:pPr>
                              <w:r w:rsidRPr="000C4B99">
                                <w:rPr>
                                  <w:rFonts w:ascii="Arial" w:hAnsi="Arial" w:cs="Arial"/>
                                  <w:sz w:val="22"/>
                                  <w:lang w:val="en-US"/>
                                </w:rPr>
                                <w:t xml:space="preserve">Lorem ipsum dolor sit </w:t>
                              </w:r>
                              <w:proofErr w:type="spellStart"/>
                              <w:r w:rsidRPr="000C4B99">
                                <w:rPr>
                                  <w:rFonts w:ascii="Arial" w:hAnsi="Arial" w:cs="Arial"/>
                                  <w:sz w:val="22"/>
                                  <w:lang w:val="en-US"/>
                                </w:rPr>
                                <w:t>amet</w:t>
                              </w:r>
                              <w:proofErr w:type="spellEnd"/>
                              <w:r w:rsidRPr="000C4B99">
                                <w:rPr>
                                  <w:rFonts w:ascii="Arial" w:hAnsi="Arial" w:cs="Arial"/>
                                  <w:sz w:val="22"/>
                                  <w:lang w:val="en-US"/>
                                </w:rPr>
                                <w:t xml:space="preserve">, </w:t>
                              </w:r>
                              <w:proofErr w:type="spellStart"/>
                              <w:r w:rsidRPr="000C4B99">
                                <w:rPr>
                                  <w:rFonts w:ascii="Arial" w:hAnsi="Arial" w:cs="Arial"/>
                                  <w:sz w:val="22"/>
                                  <w:lang w:val="en-US"/>
                                </w:rPr>
                                <w:t>consectetuer</w:t>
                              </w:r>
                              <w:proofErr w:type="spellEnd"/>
                              <w:r w:rsidRPr="000C4B99">
                                <w:rPr>
                                  <w:rFonts w:ascii="Arial" w:hAnsi="Arial" w:cs="Arial"/>
                                  <w:sz w:val="22"/>
                                  <w:lang w:val="en-US"/>
                                </w:rPr>
                                <w:t xml:space="preserve"> </w:t>
                              </w:r>
                              <w:proofErr w:type="spellStart"/>
                              <w:r w:rsidRPr="000C4B99">
                                <w:rPr>
                                  <w:rFonts w:ascii="Arial" w:hAnsi="Arial" w:cs="Arial"/>
                                  <w:sz w:val="22"/>
                                  <w:lang w:val="en-US"/>
                                </w:rPr>
                                <w:t>adipiscing</w:t>
                              </w:r>
                              <w:proofErr w:type="spellEnd"/>
                              <w:r w:rsidRPr="000C4B99">
                                <w:rPr>
                                  <w:rFonts w:ascii="Arial" w:hAnsi="Arial" w:cs="Arial"/>
                                  <w:sz w:val="22"/>
                                  <w:lang w:val="en-US"/>
                                </w:rPr>
                                <w:t xml:space="preserve"> </w:t>
                              </w:r>
                              <w:proofErr w:type="spellStart"/>
                              <w:r w:rsidRPr="000C4B99">
                                <w:rPr>
                                  <w:rFonts w:ascii="Arial" w:hAnsi="Arial" w:cs="Arial"/>
                                  <w:sz w:val="22"/>
                                  <w:lang w:val="en-US"/>
                                </w:rPr>
                                <w:t>elit</w:t>
                              </w:r>
                              <w:proofErr w:type="spellEnd"/>
                              <w:r w:rsidRPr="000C4B99">
                                <w:rPr>
                                  <w:rFonts w:ascii="Arial" w:hAnsi="Arial" w:cs="Arial"/>
                                  <w:sz w:val="22"/>
                                  <w:lang w:val="en-US"/>
                                </w:rPr>
                                <w:t xml:space="preserve">, </w:t>
                              </w:r>
                              <w:proofErr w:type="spellStart"/>
                              <w:r w:rsidRPr="000C4B99">
                                <w:rPr>
                                  <w:rFonts w:ascii="Arial" w:hAnsi="Arial" w:cs="Arial"/>
                                  <w:sz w:val="22"/>
                                  <w:lang w:val="en-US"/>
                                </w:rPr>
                                <w:t>sed</w:t>
                              </w:r>
                              <w:proofErr w:type="spellEnd"/>
                              <w:r w:rsidRPr="000C4B99">
                                <w:rPr>
                                  <w:rFonts w:ascii="Arial" w:hAnsi="Arial" w:cs="Arial"/>
                                  <w:sz w:val="22"/>
                                  <w:lang w:val="en-US"/>
                                </w:rPr>
                                <w:t xml:space="preserve"> </w:t>
                              </w:r>
                              <w:proofErr w:type="spellStart"/>
                              <w:r w:rsidRPr="000C4B99">
                                <w:rPr>
                                  <w:rFonts w:ascii="Arial" w:hAnsi="Arial" w:cs="Arial"/>
                                  <w:sz w:val="22"/>
                                  <w:lang w:val="en-US"/>
                                </w:rPr>
                                <w:t>diam</w:t>
                              </w:r>
                              <w:proofErr w:type="spellEnd"/>
                              <w:r w:rsidRPr="000C4B99">
                                <w:rPr>
                                  <w:rFonts w:ascii="Arial" w:hAnsi="Arial" w:cs="Arial"/>
                                  <w:sz w:val="22"/>
                                  <w:lang w:val="en-US"/>
                                </w:rPr>
                                <w:t xml:space="preserve"> </w:t>
                              </w:r>
                              <w:proofErr w:type="spellStart"/>
                              <w:r w:rsidRPr="000C4B99">
                                <w:rPr>
                                  <w:rFonts w:ascii="Arial" w:hAnsi="Arial" w:cs="Arial"/>
                                  <w:sz w:val="22"/>
                                  <w:lang w:val="en-US"/>
                                </w:rPr>
                                <w:t>nonummy</w:t>
                              </w:r>
                              <w:proofErr w:type="spellEnd"/>
                              <w:r w:rsidRPr="000C4B99">
                                <w:rPr>
                                  <w:rFonts w:ascii="Arial" w:hAnsi="Arial" w:cs="Arial"/>
                                  <w:sz w:val="22"/>
                                  <w:lang w:val="en-US"/>
                                </w:rPr>
                                <w:t xml:space="preserve"> </w:t>
                              </w:r>
                              <w:proofErr w:type="spellStart"/>
                              <w:r w:rsidRPr="000C4B99">
                                <w:rPr>
                                  <w:rFonts w:ascii="Arial" w:hAnsi="Arial" w:cs="Arial"/>
                                  <w:sz w:val="22"/>
                                  <w:lang w:val="en-US"/>
                                </w:rPr>
                                <w:t>nibh</w:t>
                              </w:r>
                              <w:proofErr w:type="spellEnd"/>
                              <w:r w:rsidRPr="000C4B99">
                                <w:rPr>
                                  <w:rFonts w:ascii="Arial" w:hAnsi="Arial" w:cs="Arial"/>
                                  <w:sz w:val="22"/>
                                  <w:lang w:val="en-US"/>
                                </w:rPr>
                                <w:t xml:space="preserve"> </w:t>
                              </w:r>
                              <w:proofErr w:type="spellStart"/>
                              <w:r w:rsidRPr="000C4B99">
                                <w:rPr>
                                  <w:rFonts w:ascii="Arial" w:hAnsi="Arial" w:cs="Arial"/>
                                  <w:sz w:val="22"/>
                                  <w:lang w:val="en-US"/>
                                </w:rPr>
                                <w:t>euismod</w:t>
                              </w:r>
                              <w:proofErr w:type="spellEnd"/>
                              <w:r w:rsidRPr="000C4B99">
                                <w:rPr>
                                  <w:rFonts w:ascii="Arial" w:hAnsi="Arial" w:cs="Arial"/>
                                  <w:sz w:val="22"/>
                                  <w:lang w:val="en-US"/>
                                </w:rPr>
                                <w:t xml:space="preserve"> </w:t>
                              </w:r>
                              <w:proofErr w:type="spellStart"/>
                              <w:r w:rsidRPr="000C4B99">
                                <w:rPr>
                                  <w:rFonts w:ascii="Arial" w:hAnsi="Arial" w:cs="Arial"/>
                                  <w:sz w:val="22"/>
                                  <w:lang w:val="en-US"/>
                                </w:rPr>
                                <w:t>tincidunt</w:t>
                              </w:r>
                              <w:proofErr w:type="spellEnd"/>
                              <w:r w:rsidRPr="000C4B99">
                                <w:rPr>
                                  <w:rFonts w:ascii="Arial" w:hAnsi="Arial" w:cs="Arial"/>
                                  <w:sz w:val="22"/>
                                  <w:lang w:val="en-US"/>
                                </w:rPr>
                                <w:t xml:space="preserve"> </w:t>
                              </w:r>
                              <w:proofErr w:type="spellStart"/>
                              <w:r w:rsidRPr="000C4B99">
                                <w:rPr>
                                  <w:rFonts w:ascii="Arial" w:hAnsi="Arial" w:cs="Arial"/>
                                  <w:sz w:val="22"/>
                                  <w:lang w:val="en-US"/>
                                </w:rPr>
                                <w:t>ut</w:t>
                              </w:r>
                              <w:proofErr w:type="spellEnd"/>
                              <w:r w:rsidRPr="000C4B99">
                                <w:rPr>
                                  <w:rFonts w:ascii="Arial" w:hAnsi="Arial" w:cs="Arial"/>
                                  <w:sz w:val="22"/>
                                  <w:lang w:val="en-US"/>
                                </w:rPr>
                                <w:t xml:space="preserve"> </w:t>
                              </w:r>
                              <w:proofErr w:type="spellStart"/>
                              <w:r w:rsidRPr="000C4B99">
                                <w:rPr>
                                  <w:rFonts w:ascii="Arial" w:hAnsi="Arial" w:cs="Arial"/>
                                  <w:sz w:val="22"/>
                                  <w:lang w:val="en-US"/>
                                </w:rPr>
                                <w:t>laoreet</w:t>
                              </w:r>
                              <w:proofErr w:type="spellEnd"/>
                              <w:r w:rsidRPr="000C4B99">
                                <w:rPr>
                                  <w:rFonts w:ascii="Arial" w:hAnsi="Arial" w:cs="Arial"/>
                                  <w:sz w:val="22"/>
                                  <w:lang w:val="en-US"/>
                                </w:rPr>
                                <w:t xml:space="preserve"> </w:t>
                              </w:r>
                              <w:proofErr w:type="spellStart"/>
                              <w:r w:rsidRPr="000C4B99">
                                <w:rPr>
                                  <w:rFonts w:ascii="Arial" w:hAnsi="Arial" w:cs="Arial"/>
                                  <w:sz w:val="22"/>
                                  <w:lang w:val="en-US"/>
                                </w:rPr>
                                <w:t>dolore</w:t>
                              </w:r>
                              <w:proofErr w:type="spellEnd"/>
                              <w:r w:rsidRPr="000C4B99">
                                <w:rPr>
                                  <w:rFonts w:ascii="Arial" w:hAnsi="Arial" w:cs="Arial"/>
                                  <w:sz w:val="22"/>
                                  <w:lang w:val="en-US"/>
                                </w:rPr>
                                <w:t>.</w:t>
                              </w:r>
                            </w:p>
                          </w:txbxContent>
                        </wps:txbx>
                        <wps:bodyPr rot="0" vert="horz" wrap="square" lIns="0" tIns="0" rIns="0" bIns="0" anchor="t" anchorCtr="0">
                          <a:noAutofit/>
                        </wps:bodyPr>
                      </wps:wsp>
                      <wps:wsp>
                        <wps:cNvPr id="10" name="Rectangle 19"/>
                        <wps:cNvSpPr>
                          <a:spLocks noChangeArrowheads="1"/>
                        </wps:cNvSpPr>
                        <wps:spPr bwMode="auto">
                          <a:xfrm>
                            <a:off x="170" y="277"/>
                            <a:ext cx="4535"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r w:rsidRPr="000C4B99">
                                <w:rPr>
                                  <w:rFonts w:ascii="Arial" w:hAnsi="Arial" w:cs="Arial"/>
                                  <w:sz w:val="20"/>
                                </w:rPr>
                                <w:t>01.05.2006: Titel 3</w:t>
                              </w:r>
                            </w:p>
                          </w:txbxContent>
                        </wps:txbx>
                        <wps:bodyPr rot="0" vert="horz" wrap="square" lIns="0" tIns="0" rIns="0" bIns="0" anchor="ctr" anchorCtr="1">
                          <a:noAutofit/>
                        </wps:bodyPr>
                      </wps:wsp>
                      <wps:wsp>
                        <wps:cNvPr id="11" name="Rectangle 20"/>
                        <wps:cNvSpPr>
                          <a:spLocks noChangeArrowheads="1"/>
                        </wps:cNvSpPr>
                        <wps:spPr bwMode="auto">
                          <a:xfrm>
                            <a:off x="170" y="1826"/>
                            <a:ext cx="2271"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r w:rsidRPr="000C4B99">
                                <w:rPr>
                                  <w:rFonts w:ascii="Arial" w:hAnsi="Arial" w:cs="Arial"/>
                                  <w:sz w:val="20"/>
                                </w:rPr>
                                <w:t>Autor: $</w:t>
                              </w:r>
                              <w:proofErr w:type="spellStart"/>
                              <w:r w:rsidRPr="000C4B99">
                                <w:rPr>
                                  <w:rFonts w:ascii="Arial" w:hAnsi="Arial" w:cs="Arial"/>
                                  <w:sz w:val="20"/>
                                </w:rPr>
                                <w:t>name</w:t>
                              </w:r>
                              <w:proofErr w:type="spellEnd"/>
                            </w:p>
                          </w:txbxContent>
                        </wps:txbx>
                        <wps:bodyPr rot="0" vert="horz" wrap="square" lIns="0" tIns="0" rIns="0" bIns="0" anchor="ctr" anchorCtr="1">
                          <a:noAutofit/>
                        </wps:bodyPr>
                      </wps:wsp>
                      <wps:wsp>
                        <wps:cNvPr id="12" name="Rectangle 21"/>
                        <wps:cNvSpPr>
                          <a:spLocks noChangeArrowheads="1"/>
                        </wps:cNvSpPr>
                        <wps:spPr bwMode="auto">
                          <a:xfrm>
                            <a:off x="2441" y="1826"/>
                            <a:ext cx="2271" cy="300"/>
                          </a:xfrm>
                          <a:prstGeom prst="rect">
                            <a:avLst/>
                          </a:prstGeom>
                          <a:solidFill>
                            <a:srgbClr val="99CCFF"/>
                          </a:solidFill>
                          <a:ln w="9525">
                            <a:solidFill>
                              <a:srgbClr val="000000"/>
                            </a:solidFill>
                            <a:round/>
                            <a:headEnd/>
                            <a:tailEnd/>
                          </a:ln>
                        </wps:spPr>
                        <wps:txbx>
                          <w:txbxContent>
                            <w:p w:rsidR="007132FB" w:rsidRDefault="007132FB">
                              <w:pPr>
                                <w:rPr>
                                  <w:sz w:val="20"/>
                                </w:rPr>
                              </w:pPr>
                              <w:r>
                                <w:rPr>
                                  <w:sz w:val="20"/>
                                </w:rPr>
                                <w:t>$</w:t>
                              </w:r>
                              <w:proofErr w:type="spellStart"/>
                              <w:r>
                                <w:rPr>
                                  <w:sz w:val="20"/>
                                </w:rPr>
                                <w:t>anzahl</w:t>
                              </w:r>
                              <w:proofErr w:type="spellEnd"/>
                              <w:r>
                                <w:rPr>
                                  <w:sz w:val="20"/>
                                </w:rPr>
                                <w:t xml:space="preserve"> Kommentare</w:t>
                              </w:r>
                            </w:p>
                          </w:txbxContent>
                        </wps:txbx>
                        <wps:bodyPr rot="0" vert="horz" wrap="square" lIns="0" tIns="0" rIns="0" bIns="0" anchor="ctr" anchorCtr="1">
                          <a:noAutofit/>
                        </wps:bodyPr>
                      </wps:wsp>
                      <wps:wsp>
                        <wps:cNvPr id="13" name="Rectangle 22"/>
                        <wps:cNvSpPr>
                          <a:spLocks noChangeArrowheads="1"/>
                        </wps:cNvSpPr>
                        <wps:spPr bwMode="auto">
                          <a:xfrm>
                            <a:off x="2441" y="1826"/>
                            <a:ext cx="2271"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id="Group 17" o:spid="_x0000_s1039" style="position:absolute;left:0;text-align:left;margin-left:8.5pt;margin-top:2.35pt;width:344.85pt;height:92.45pt;z-index:251653120;mso-wrap-distance-left:0;mso-wrap-distance-right:0" coordorigin="170,277" coordsize="4542,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">
                <v:rect id="Rectangle 18" o:spid="_x0000_s1040" style="position:absolute;left:175;top:669;width:4535;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fcUA&#10;AADaAAAADwAAAGRycy9kb3ducmV2LnhtbESPzWsCMRTE7wX/h/AKXopmq7ToahSpH4iHgh8Xb4/N&#10;c3fr5mVJ4rr+96ZQ6HGYmd8w03lrKtGQ86VlBe/9BARxZnXJuYLTcd0bgfABWWNlmRQ8yMN81nmZ&#10;YqrtnffUHEIuIoR9igqKEOpUSp8VZND3bU0cvYt1BkOULpfa4T3CTSUHSfIpDZYcFwqs6aug7Hq4&#10;GQWLbHDeLL9HQ/fg5Vvzk9dhtftQqvvaLiYgArXhP/zX3moFY/i9Em+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59xQAAANoAAAAPAAAAAAAAAAAAAAAAAJgCAABkcnMv&#10;ZG93bnJldi54bWxQSwUGAAAAAAQABAD1AAAAigMAAAAA&#10;" fillcolor="#9cf">
                  <v:stroke joinstyle="round"/>
                  <v:textbox inset="0,0,0,0">
                    <w:txbxContent>
                      <w:p w:rsidR="007132FB" w:rsidRPr="000C4B99" w:rsidRDefault="007132FB">
                        <w:pPr>
                          <w:autoSpaceDE w:val="0"/>
                          <w:rPr>
                            <w:rFonts w:ascii="Arial" w:hAnsi="Arial" w:cs="Arial"/>
                            <w:sz w:val="22"/>
                            <w:lang w:val="en-US"/>
                          </w:rPr>
                        </w:pPr>
                        <w:r w:rsidRPr="000C4B99">
                          <w:rPr>
                            <w:rFonts w:ascii="Arial" w:hAnsi="Arial" w:cs="Arial"/>
                            <w:sz w:val="22"/>
                            <w:lang w:val="en-US"/>
                          </w:rPr>
                          <w:t>Lorem ipsum dolor sit amet, consectetuer adipiscing elit, sed diam nonummy nibh euismod tincidunt ut laoreet dolore.</w:t>
                        </w:r>
                      </w:p>
                    </w:txbxContent>
                  </v:textbox>
                </v:rect>
                <v:rect id="Rectangle 19" o:spid="_x0000_s1041" style="position:absolute;left:170;top:277;width:4535;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aiYsQA&#10;AADbAAAADwAAAGRycy9kb3ducmV2LnhtbESPQWsCMRCF74X+hzBCL6KJFaysRimCUHrTWlpvw2bc&#10;XdxMliS623/fORR6m+G9ee+b9XbwrbpTTE1gC7OpAUVcBtdwZeH0sZ8sQaWM7LANTBZ+KMF28/iw&#10;xsKFng90P+ZKSQinAi3UOXeF1qmsyWOaho5YtEuIHrOssdIuYi/hvtXPxiy0x4alocaOdjWV1+PN&#10;W/jejc37wsX57bzsX5z/On2OG2Pt02h4XYHKNOR/89/1mxN8oZdfZ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2omLEAAAA2wAAAA8AAAAAAAAAAAAAAAAAmAIAAGRycy9k&#10;b3ducmV2LnhtbFBLBQYAAAAABAAEAPUAAACJAwAAAAA=&#10;" fillcolor="#9cf">
                  <v:stroke joinstyle="round"/>
                  <v:textbox inset="0,0,0,0">
                    <w:txbxContent>
                      <w:p w:rsidR="007132FB" w:rsidRPr="000C4B99" w:rsidRDefault="007132FB">
                        <w:pPr>
                          <w:rPr>
                            <w:rFonts w:ascii="Arial" w:hAnsi="Arial" w:cs="Arial"/>
                            <w:sz w:val="20"/>
                          </w:rPr>
                        </w:pPr>
                        <w:r w:rsidRPr="000C4B99">
                          <w:rPr>
                            <w:rFonts w:ascii="Arial" w:hAnsi="Arial" w:cs="Arial"/>
                            <w:sz w:val="20"/>
                          </w:rPr>
                          <w:t>01.05.2006: Titel 3</w:t>
                        </w:r>
                      </w:p>
                    </w:txbxContent>
                  </v:textbox>
                </v:rect>
                <v:rect id="Rectangle 20" o:spid="_x0000_s1042" style="position:absolute;left:170;top:1826;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oH+cEA&#10;AADbAAAADwAAAGRycy9kb3ducmV2LnhtbERPTWsCMRC9C/6HMIIX0UQLVlajiFAovVUt6m3YjLuL&#10;m8mSRHf775uC4G0e73NWm87W4kE+VI41TCcKBHHuTMWFhuPhY7wAESKywdoxafilAJt1v7fCzLiW&#10;v+mxj4VIIRwy1FDG2GRShrwki2HiGuLEXZ23GBP0hTQe2xRuazlTai4tVpwaSmxoV1J+29+thvNu&#10;pL7mxr/dL4v23djT8WdUKa2Hg267BBGpiy/x0/1p0vwp/P+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6B/nBAAAA2wAAAA8AAAAAAAAAAAAAAAAAmAIAAGRycy9kb3du&#10;cmV2LnhtbFBLBQYAAAAABAAEAPUAAACGAwAAAAA=&#10;" fillcolor="#9cf">
                  <v:stroke joinstyle="round"/>
                  <v:textbox inset="0,0,0,0">
                    <w:txbxContent>
                      <w:p w:rsidR="007132FB" w:rsidRPr="000C4B99" w:rsidRDefault="007132FB">
                        <w:pPr>
                          <w:rPr>
                            <w:rFonts w:ascii="Arial" w:hAnsi="Arial" w:cs="Arial"/>
                            <w:sz w:val="20"/>
                          </w:rPr>
                        </w:pPr>
                        <w:r w:rsidRPr="000C4B99">
                          <w:rPr>
                            <w:rFonts w:ascii="Arial" w:hAnsi="Arial" w:cs="Arial"/>
                            <w:sz w:val="20"/>
                          </w:rPr>
                          <w:t>Autor: $name</w:t>
                        </w:r>
                      </w:p>
                    </w:txbxContent>
                  </v:textbox>
                </v:rect>
                <v:rect id="Rectangle 21" o:spid="_x0000_s1043" style="position:absolute;left:2441;top:1826;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ZjsIA&#10;AADbAAAADwAAAGRycy9kb3ducmV2LnhtbERP32vCMBB+H/g/hBP2IprMgZNqLFIYDN/mHOrb0Zxt&#10;sbmUJNr63y+Dwd7u4/t563ywrbiTD41jDS8zBYK4dKbhSsPh6326BBEissHWMWl4UIB8M3paY2Zc&#10;z59038dKpBAOGWqoY+wyKUNZk8Uwcx1x4i7OW4wJ+koaj30Kt62cK7WQFhtODTV2VNRUXvc3q+FU&#10;TNRuYfzr7bzs34w9Hr4njdL6eTxsVyAiDfFf/Of+MGn+HH5/S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JmOwgAAANsAAAAPAAAAAAAAAAAAAAAAAJgCAABkcnMvZG93&#10;bnJldi54bWxQSwUGAAAAAAQABAD1AAAAhwMAAAAA&#10;" fillcolor="#9cf">
                  <v:stroke joinstyle="round"/>
                  <v:textbox inset="0,0,0,0">
                    <w:txbxContent>
                      <w:p w:rsidR="007132FB" w:rsidRDefault="007132FB">
                        <w:pPr>
                          <w:rPr>
                            <w:sz w:val="20"/>
                          </w:rPr>
                        </w:pPr>
                        <w:r>
                          <w:rPr>
                            <w:sz w:val="20"/>
                          </w:rPr>
                          <w:t>$anzahl Kommentare</w:t>
                        </w:r>
                      </w:p>
                    </w:txbxContent>
                  </v:textbox>
                </v:rect>
                <v:rect id="Rectangle 22" o:spid="_x0000_s1044" style="position:absolute;left:2441;top:1826;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8FcIA&#10;AADbAAAADwAAAGRycy9kb3ducmV2LnhtbERP32vCMBB+H+x/CDfwRTTZBJWuqQxhMHybq2y+Hc2t&#10;LWsuJYm2/vdmIPh2H9/Pyzej7cSZfGgda3ieKxDElTMt1xrKr/fZGkSIyAY7x6ThQgE2xeNDjplx&#10;A3/SeR9rkUI4ZKihibHPpAxVQxbD3PXEift13mJM0NfSeBxSuO3ki1JLabHl1NBgT9uGqr/9yWr4&#10;2U7Vbmn84nRcDytjv8vDtFVaT57Gt1cQkcZ4F9/cHybNX8D/L+kA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DwVwgAAANsAAAAPAAAAAAAAAAAAAAAAAJgCAABkcnMvZG93&#10;bnJldi54bWxQSwUGAAAAAAQABAD1AAAAhwMAAAAA&#10;" fillcolor="#9cf">
                  <v:stroke joinstyle="round"/>
                  <v:textbox inset="0,0,0,0">
                    <w:txbxContent>
                      <w:p w:rsidR="007132FB" w:rsidRPr="000C4B99" w:rsidRDefault="007132FB">
                        <w:pPr>
                          <w:rPr>
                            <w:rFonts w:ascii="Arial" w:hAnsi="Arial" w:cs="Arial"/>
                            <w:sz w:val="20"/>
                          </w:rPr>
                        </w:pPr>
                      </w:p>
                    </w:txbxContent>
                  </v:textbox>
                </v:rect>
                <w10:wrap type="square"/>
              </v:group>
            </w:pict>
          </mc:Fallback>
        </mc:AlternateConten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686B75">
      <w:pPr>
        <w:pStyle w:val="WW-Default"/>
        <w:rPr>
          <w:rFonts w:eastAsia="MS Sans Serif"/>
          <w:szCs w:val="20"/>
        </w:rPr>
      </w:pPr>
      <w:r>
        <w:rPr>
          <w:noProof/>
          <w:lang w:eastAsia="de-DE"/>
        </w:rPr>
        <mc:AlternateContent>
          <mc:Choice Requires="wps">
            <w:drawing>
              <wp:anchor distT="0" distB="0" distL="114300" distR="114300" simplePos="0" relativeHeight="251654144" behindDoc="0" locked="0" layoutInCell="1" allowOverlap="1">
                <wp:simplePos x="0" y="0"/>
                <wp:positionH relativeFrom="column">
                  <wp:posOffset>104775</wp:posOffset>
                </wp:positionH>
                <wp:positionV relativeFrom="paragraph">
                  <wp:posOffset>106680</wp:posOffset>
                </wp:positionV>
                <wp:extent cx="4375785" cy="184150"/>
                <wp:effectExtent l="13970" t="5715" r="10795" b="1016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785" cy="184150"/>
                        </a:xfrm>
                        <a:prstGeom prst="rect">
                          <a:avLst/>
                        </a:prstGeom>
                        <a:solidFill>
                          <a:srgbClr val="99CCFF"/>
                        </a:solidFill>
                        <a:ln w="9525">
                          <a:solidFill>
                            <a:srgbClr val="000000"/>
                          </a:solidFill>
                          <a:round/>
                          <a:headEnd/>
                          <a:tailEnd/>
                        </a:ln>
                      </wps:spPr>
                      <wps:txbx>
                        <w:txbxContent>
                          <w:p w:rsidR="007132FB" w:rsidRPr="000C4B99" w:rsidRDefault="007132FB">
                            <w:pPr>
                              <w:jc w:val="center"/>
                              <w:rPr>
                                <w:rFonts w:ascii="Arial" w:hAnsi="Arial" w:cs="Arial"/>
                                <w:sz w:val="16"/>
                              </w:rPr>
                            </w:pPr>
                            <w:r w:rsidRPr="000C4B99">
                              <w:rPr>
                                <w:rFonts w:ascii="Arial" w:hAnsi="Arial" w:cs="Arial"/>
                                <w:sz w:val="16"/>
                              </w:rPr>
                              <w:t>Zu den älteren Einträgen</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23" o:spid="_x0000_s1045" style="position:absolute;left:0;text-align:left;margin-left:8.25pt;margin-top:8.4pt;width:344.5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" fillcolor="#9cf">
                <v:stroke joinstyle="round"/>
                <v:textbox inset="0,0,0,0">
                  <w:txbxContent>
                    <w:p w:rsidR="007132FB" w:rsidRPr="000C4B99" w:rsidRDefault="007132FB">
                      <w:pPr>
                        <w:jc w:val="center"/>
                        <w:rPr>
                          <w:rFonts w:ascii="Arial" w:hAnsi="Arial" w:cs="Arial"/>
                          <w:sz w:val="16"/>
                        </w:rPr>
                      </w:pPr>
                      <w:r w:rsidRPr="000C4B99">
                        <w:rPr>
                          <w:rFonts w:ascii="Arial" w:hAnsi="Arial" w:cs="Arial"/>
                          <w:sz w:val="16"/>
                        </w:rPr>
                        <w:t>Zu den älteren Einträgen</w:t>
                      </w:r>
                    </w:p>
                  </w:txbxContent>
                </v:textbox>
              </v:rect>
            </w:pict>
          </mc:Fallback>
        </mc:AlternateConten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Die </w:t>
      </w:r>
      <w:r w:rsidR="001A1024">
        <w:rPr>
          <w:rFonts w:eastAsia="MS Sans Serif"/>
          <w:szCs w:val="20"/>
        </w:rPr>
        <w:t>Einträge</w:t>
      </w:r>
      <w:r w:rsidRPr="000C4B99">
        <w:rPr>
          <w:rFonts w:eastAsia="MS Sans Serif"/>
          <w:szCs w:val="20"/>
        </w:rPr>
        <w:t xml:space="preserve"> erscheinen mit:</w:t>
      </w:r>
    </w:p>
    <w:p w:rsidR="007132FB" w:rsidRPr="000C4B99" w:rsidRDefault="007132FB">
      <w:pPr>
        <w:pStyle w:val="WW-Default"/>
        <w:rPr>
          <w:rFonts w:eastAsia="MS Sans Serif"/>
          <w:szCs w:val="20"/>
        </w:rPr>
      </w:pPr>
    </w:p>
    <w:p w:rsidR="007132FB" w:rsidRPr="000C4B99" w:rsidRDefault="007132FB">
      <w:pPr>
        <w:pStyle w:val="WW-Default"/>
        <w:numPr>
          <w:ilvl w:val="0"/>
          <w:numId w:val="3"/>
        </w:numPr>
        <w:tabs>
          <w:tab w:val="left" w:pos="720"/>
        </w:tabs>
        <w:rPr>
          <w:rFonts w:eastAsia="MS Sans Serif"/>
          <w:szCs w:val="20"/>
        </w:rPr>
      </w:pPr>
      <w:r w:rsidRPr="000C4B99">
        <w:rPr>
          <w:rFonts w:eastAsia="MS Sans Serif"/>
          <w:szCs w:val="20"/>
        </w:rPr>
        <w:lastRenderedPageBreak/>
        <w:t>Datum (deutsches Format, wenn Datum heute dann anstatt Datum „Heute“)</w:t>
      </w:r>
    </w:p>
    <w:p w:rsidR="007132FB" w:rsidRPr="000C4B99" w:rsidRDefault="007132FB">
      <w:pPr>
        <w:pStyle w:val="WW-Default"/>
        <w:numPr>
          <w:ilvl w:val="0"/>
          <w:numId w:val="3"/>
        </w:numPr>
        <w:tabs>
          <w:tab w:val="left" w:pos="720"/>
        </w:tabs>
        <w:rPr>
          <w:rFonts w:eastAsia="MS Sans Serif"/>
          <w:szCs w:val="20"/>
        </w:rPr>
      </w:pPr>
      <w:r w:rsidRPr="000C4B99">
        <w:rPr>
          <w:rFonts w:eastAsia="MS Sans Serif"/>
          <w:szCs w:val="20"/>
        </w:rPr>
        <w:t>Titel</w:t>
      </w:r>
    </w:p>
    <w:p w:rsidR="007132FB" w:rsidRPr="000C4B99" w:rsidRDefault="007132FB">
      <w:pPr>
        <w:pStyle w:val="WW-Default"/>
        <w:numPr>
          <w:ilvl w:val="0"/>
          <w:numId w:val="3"/>
        </w:numPr>
        <w:tabs>
          <w:tab w:val="left" w:pos="720"/>
        </w:tabs>
        <w:rPr>
          <w:rFonts w:eastAsia="MS Sans Serif"/>
          <w:szCs w:val="20"/>
        </w:rPr>
      </w:pPr>
      <w:r w:rsidRPr="000C4B99">
        <w:rPr>
          <w:rFonts w:eastAsia="MS Sans Serif"/>
          <w:szCs w:val="20"/>
        </w:rPr>
        <w:t>Text (entsprechend umgebrochen, falls über 1000 Zeichen, dann mit „...“ beendet)</w:t>
      </w:r>
    </w:p>
    <w:p w:rsidR="007132FB" w:rsidRPr="000C4B99" w:rsidRDefault="007132FB">
      <w:pPr>
        <w:pStyle w:val="WW-Default"/>
        <w:numPr>
          <w:ilvl w:val="0"/>
          <w:numId w:val="3"/>
        </w:numPr>
        <w:tabs>
          <w:tab w:val="left" w:pos="720"/>
        </w:tabs>
        <w:rPr>
          <w:rFonts w:eastAsia="MS Sans Serif"/>
          <w:szCs w:val="20"/>
        </w:rPr>
      </w:pPr>
      <w:r w:rsidRPr="000C4B99">
        <w:rPr>
          <w:rFonts w:eastAsia="MS Sans Serif"/>
          <w:szCs w:val="20"/>
        </w:rPr>
        <w:t>Autor (Name des Verfassers, einfach der Login-Name)</w:t>
      </w:r>
    </w:p>
    <w:p w:rsidR="007132FB" w:rsidRPr="000C4B99" w:rsidRDefault="007132FB">
      <w:pPr>
        <w:pStyle w:val="WW-Default"/>
        <w:numPr>
          <w:ilvl w:val="0"/>
          <w:numId w:val="3"/>
        </w:numPr>
        <w:tabs>
          <w:tab w:val="left" w:pos="720"/>
        </w:tabs>
        <w:rPr>
          <w:rFonts w:eastAsia="MS Sans Serif"/>
          <w:szCs w:val="20"/>
        </w:rPr>
      </w:pPr>
      <w:r w:rsidRPr="000C4B99">
        <w:rPr>
          <w:rFonts w:eastAsia="MS Sans Serif"/>
          <w:szCs w:val="20"/>
        </w:rPr>
        <w:t>Kommentare (Anzahl der Kommentare zu dem Artikel)</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Nach dem </w:t>
      </w:r>
      <w:r w:rsidR="007A40D7">
        <w:rPr>
          <w:rFonts w:eastAsia="MS Sans Serif"/>
          <w:szCs w:val="20"/>
        </w:rPr>
        <w:t>d</w:t>
      </w:r>
      <w:r w:rsidRPr="000C4B99">
        <w:rPr>
          <w:rFonts w:eastAsia="MS Sans Serif"/>
          <w:szCs w:val="20"/>
        </w:rPr>
        <w:t>ritten Eintrag erscheint der Link</w:t>
      </w:r>
      <w:r w:rsidR="007A40D7">
        <w:rPr>
          <w:rFonts w:eastAsia="MS Sans Serif"/>
          <w:szCs w:val="20"/>
        </w:rPr>
        <w:t>,</w:t>
      </w:r>
      <w:r w:rsidRPr="000C4B99">
        <w:rPr>
          <w:rFonts w:eastAsia="MS Sans Serif"/>
          <w:szCs w:val="20"/>
        </w:rPr>
        <w:t xml:space="preserve"> um zur vor</w:t>
      </w:r>
      <w:r w:rsidR="007A40D7">
        <w:rPr>
          <w:rFonts w:eastAsia="MS Sans Serif"/>
          <w:szCs w:val="20"/>
        </w:rPr>
        <w:t>her</w:t>
      </w:r>
      <w:r w:rsidRPr="000C4B99">
        <w:rPr>
          <w:rFonts w:eastAsia="MS Sans Serif"/>
          <w:szCs w:val="20"/>
        </w:rPr>
        <w:t>igen Seite zu springen. Gibt es keine vor</w:t>
      </w:r>
      <w:r w:rsidR="00711A96">
        <w:rPr>
          <w:rFonts w:eastAsia="MS Sans Serif"/>
          <w:szCs w:val="20"/>
        </w:rPr>
        <w:t>her</w:t>
      </w:r>
      <w:r w:rsidRPr="000C4B99">
        <w:rPr>
          <w:rFonts w:eastAsia="MS Sans Serif"/>
          <w:szCs w:val="20"/>
        </w:rPr>
        <w:t>igen</w:t>
      </w:r>
      <w:r w:rsidR="00B75A43">
        <w:rPr>
          <w:rFonts w:eastAsia="MS Sans Serif"/>
          <w:szCs w:val="20"/>
        </w:rPr>
        <w:t xml:space="preserve"> Einträge</w:t>
      </w:r>
      <w:r w:rsidRPr="000C4B99">
        <w:rPr>
          <w:rFonts w:eastAsia="MS Sans Serif"/>
          <w:szCs w:val="20"/>
        </w:rPr>
        <w:t xml:space="preserve"> mehr erscheint der Link nicht mehr.</w:t>
      </w:r>
    </w:p>
    <w:p w:rsidR="007132FB" w:rsidRPr="000C4B99" w:rsidRDefault="007132FB">
      <w:pPr>
        <w:pStyle w:val="WW-Default"/>
        <w:rPr>
          <w:rFonts w:eastAsia="MS Sans Serif"/>
          <w:szCs w:val="20"/>
        </w:rPr>
      </w:pPr>
    </w:p>
    <w:p w:rsidR="007132FB" w:rsidRPr="000C4B99" w:rsidRDefault="00761983">
      <w:pPr>
        <w:pStyle w:val="WW-Default"/>
        <w:rPr>
          <w:rFonts w:eastAsia="MS Sans Serif"/>
          <w:b/>
          <w:bCs/>
          <w:szCs w:val="20"/>
        </w:rPr>
      </w:pPr>
      <w:r>
        <w:rPr>
          <w:rFonts w:eastAsia="MS Sans Serif"/>
          <w:szCs w:val="20"/>
        </w:rPr>
        <w:t xml:space="preserve">Der </w:t>
      </w:r>
      <w:r w:rsidR="007132FB" w:rsidRPr="000C4B99">
        <w:rPr>
          <w:rFonts w:eastAsia="MS Sans Serif"/>
          <w:szCs w:val="20"/>
        </w:rPr>
        <w:t xml:space="preserve">Eintrag ist wie folgt </w:t>
      </w:r>
      <w:r w:rsidR="007132FB" w:rsidRPr="000C4B99">
        <w:rPr>
          <w:rFonts w:eastAsia="MS Sans Serif"/>
          <w:b/>
          <w:bCs/>
          <w:szCs w:val="20"/>
        </w:rPr>
        <w:t>verlinkt:</w:t>
      </w:r>
    </w:p>
    <w:p w:rsidR="007132FB" w:rsidRPr="000C4B99" w:rsidRDefault="007132FB">
      <w:pPr>
        <w:pStyle w:val="WW-Default"/>
        <w:rPr>
          <w:rFonts w:eastAsia="MS Sans Serif"/>
          <w:szCs w:val="20"/>
        </w:rPr>
      </w:pPr>
    </w:p>
    <w:p w:rsidR="007132FB" w:rsidRPr="000C4B99" w:rsidRDefault="007132FB">
      <w:pPr>
        <w:pStyle w:val="WW-Default"/>
        <w:numPr>
          <w:ilvl w:val="0"/>
          <w:numId w:val="4"/>
        </w:numPr>
        <w:tabs>
          <w:tab w:val="left" w:pos="720"/>
        </w:tabs>
        <w:rPr>
          <w:rFonts w:eastAsia="MS Sans Serif"/>
          <w:szCs w:val="20"/>
        </w:rPr>
      </w:pPr>
      <w:r w:rsidRPr="000C4B99">
        <w:rPr>
          <w:rFonts w:eastAsia="MS Sans Serif"/>
          <w:szCs w:val="20"/>
        </w:rPr>
        <w:t>Titel, Anzahl der Kommentare (Zahl und Text)</w:t>
      </w:r>
      <w:r w:rsidR="00924C70">
        <w:rPr>
          <w:rFonts w:eastAsia="MS Sans Serif"/>
          <w:szCs w:val="20"/>
        </w:rPr>
        <w:t xml:space="preserve">: Verlinkt auf die </w:t>
      </w:r>
      <w:r w:rsidRPr="000C4B99">
        <w:rPr>
          <w:rFonts w:eastAsia="MS Sans Serif"/>
          <w:szCs w:val="20"/>
        </w:rPr>
        <w:t>Detailseite</w:t>
      </w:r>
    </w:p>
    <w:p w:rsidR="007132FB" w:rsidRPr="000C4B99" w:rsidRDefault="007132FB">
      <w:pPr>
        <w:pStyle w:val="WW-Default"/>
        <w:numPr>
          <w:ilvl w:val="0"/>
          <w:numId w:val="4"/>
        </w:numPr>
        <w:tabs>
          <w:tab w:val="left" w:pos="720"/>
        </w:tabs>
        <w:rPr>
          <w:rFonts w:eastAsia="MS Sans Serif"/>
          <w:szCs w:val="20"/>
        </w:rPr>
      </w:pPr>
      <w:r w:rsidRPr="000C4B99">
        <w:rPr>
          <w:rFonts w:eastAsia="MS Sans Serif"/>
          <w:szCs w:val="20"/>
        </w:rPr>
        <w:t>Autor: Zeigt nur Einträge des Autors an und verlinkt auf die erste Seite. Die Logik ist unverändert</w:t>
      </w:r>
      <w:r w:rsidR="00DA71E4">
        <w:rPr>
          <w:rFonts w:eastAsia="MS Sans Serif"/>
          <w:szCs w:val="20"/>
        </w:rPr>
        <w:t>,</w:t>
      </w:r>
      <w:r w:rsidRPr="000C4B99">
        <w:rPr>
          <w:rFonts w:eastAsia="MS Sans Serif"/>
          <w:szCs w:val="20"/>
        </w:rPr>
        <w:t xml:space="preserve"> es werden jedoch nur Einträge des einen Autors angezeigt.</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Ansonsten gibt es auf der Übersichtsseite keine weiteren Funktionen.</w:t>
      </w:r>
    </w:p>
    <w:p w:rsidR="007132FB" w:rsidRPr="000C4B99" w:rsidRDefault="007132FB">
      <w:pPr>
        <w:pStyle w:val="WW-Default"/>
        <w:rPr>
          <w:rFonts w:eastAsia="MS Sans Serif"/>
          <w:szCs w:val="20"/>
        </w:rPr>
      </w:pPr>
    </w:p>
    <w:p w:rsidR="007132FB" w:rsidRPr="000C4B99" w:rsidRDefault="00E66BD4">
      <w:pPr>
        <w:rPr>
          <w:rFonts w:ascii="Arial" w:eastAsia="MS Sans Serif" w:hAnsi="Arial" w:cs="Arial"/>
          <w:i/>
          <w:iCs/>
          <w:szCs w:val="24"/>
          <w:u w:val="single"/>
          <w:lang w:eastAsia="ar-SA"/>
        </w:rPr>
      </w:pPr>
      <w:r>
        <w:rPr>
          <w:rFonts w:ascii="Arial" w:eastAsia="MS Sans Serif" w:hAnsi="Arial" w:cs="Arial"/>
          <w:i/>
          <w:iCs/>
          <w:u w:val="single"/>
        </w:rPr>
        <w:t xml:space="preserve">2.3 </w:t>
      </w:r>
      <w:proofErr w:type="gramStart"/>
      <w:r w:rsidR="007132FB" w:rsidRPr="000C4B99">
        <w:rPr>
          <w:rFonts w:ascii="Arial" w:eastAsia="MS Sans Serif" w:hAnsi="Arial" w:cs="Arial"/>
          <w:i/>
          <w:iCs/>
          <w:u w:val="single"/>
        </w:rPr>
        <w:t>Detailseite</w:t>
      </w:r>
      <w:proofErr w:type="gramEnd"/>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Der </w:t>
      </w:r>
      <w:r w:rsidR="00544BCD">
        <w:rPr>
          <w:rFonts w:eastAsia="MS Sans Serif"/>
          <w:szCs w:val="20"/>
        </w:rPr>
        <w:t>Eintrag</w:t>
      </w:r>
      <w:r w:rsidRPr="000C4B99">
        <w:rPr>
          <w:rFonts w:eastAsia="MS Sans Serif"/>
          <w:szCs w:val="20"/>
        </w:rPr>
        <w:t xml:space="preserve"> wird vollständig angezeigt, ansonsten ist die Anzeige des Eintrags unverändert. Die Verlinkungen sind ebenfalls vollständig identisch:</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b/>
          <w:bCs/>
          <w:szCs w:val="20"/>
        </w:rPr>
        <w:t>Zusätzlich</w:t>
      </w:r>
      <w:r w:rsidRPr="000C4B99">
        <w:rPr>
          <w:rFonts w:eastAsia="MS Sans Serif"/>
          <w:szCs w:val="20"/>
        </w:rPr>
        <w:t xml:space="preserve">: Unter dem </w:t>
      </w:r>
      <w:r w:rsidR="00544BCD">
        <w:rPr>
          <w:rFonts w:eastAsia="MS Sans Serif"/>
          <w:szCs w:val="20"/>
        </w:rPr>
        <w:t>Eintrag</w:t>
      </w:r>
      <w:r w:rsidRPr="000C4B99">
        <w:rPr>
          <w:rFonts w:eastAsia="MS Sans Serif"/>
          <w:szCs w:val="20"/>
        </w:rPr>
        <w:t xml:space="preserve"> erscheinen alle Kommentare zum </w:t>
      </w:r>
      <w:r w:rsidR="00544BCD">
        <w:rPr>
          <w:rFonts w:eastAsia="MS Sans Serif"/>
          <w:szCs w:val="20"/>
        </w:rPr>
        <w:t>Eintrag,</w:t>
      </w:r>
      <w:r w:rsidRPr="000C4B99">
        <w:rPr>
          <w:rFonts w:eastAsia="MS Sans Serif"/>
          <w:szCs w:val="20"/>
        </w:rPr>
        <w:t xml:space="preserve"> nummeriert (startet bei 1 und läuft durchgängig weiter, also: 2, 3, 4, 5). Ein </w:t>
      </w:r>
      <w:proofErr w:type="spellStart"/>
      <w:r w:rsidRPr="000C4B99">
        <w:rPr>
          <w:rFonts w:eastAsia="MS Sans Serif"/>
          <w:szCs w:val="20"/>
        </w:rPr>
        <w:t>Paging</w:t>
      </w:r>
      <w:proofErr w:type="spellEnd"/>
      <w:r w:rsidRPr="000C4B99">
        <w:rPr>
          <w:rFonts w:eastAsia="MS Sans Serif"/>
          <w:szCs w:val="20"/>
        </w:rPr>
        <w:t xml:space="preserve"> ist nicht nötig, es können ALLE Kommentare direkt angezeigt werden.</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Ist man </w:t>
      </w:r>
      <w:r w:rsidRPr="000C4B99">
        <w:rPr>
          <w:rFonts w:eastAsia="MS Sans Serif"/>
          <w:b/>
          <w:bCs/>
          <w:szCs w:val="20"/>
        </w:rPr>
        <w:t>aktuell als gültiger Benutzer eingeloggt</w:t>
      </w:r>
      <w:r w:rsidR="00544BCD">
        <w:rPr>
          <w:rFonts w:eastAsia="MS Sans Serif"/>
          <w:b/>
          <w:bCs/>
          <w:szCs w:val="20"/>
        </w:rPr>
        <w:t>,</w:t>
      </w:r>
      <w:r w:rsidRPr="000C4B99">
        <w:rPr>
          <w:rFonts w:eastAsia="MS Sans Serif"/>
          <w:b/>
          <w:bCs/>
          <w:szCs w:val="20"/>
        </w:rPr>
        <w:t xml:space="preserve"> </w:t>
      </w:r>
      <w:r w:rsidRPr="000C4B99">
        <w:rPr>
          <w:rFonts w:eastAsia="MS Sans Serif"/>
          <w:szCs w:val="20"/>
        </w:rPr>
        <w:t>erscheint hinter der Uhrzeit die IP des Eintrags</w:t>
      </w:r>
      <w:r w:rsidR="00F420BC" w:rsidRPr="000C4B99">
        <w:rPr>
          <w:rFonts w:eastAsia="MS Sans Serif"/>
          <w:szCs w:val="20"/>
        </w:rPr>
        <w:t>.</w:t>
      </w:r>
      <w:r w:rsidRPr="000C4B99">
        <w:rPr>
          <w:rFonts w:eastAsia="MS Sans Serif"/>
          <w:szCs w:val="20"/>
        </w:rPr>
        <w:t xml:space="preserve"> </w:t>
      </w:r>
      <w:r w:rsidR="00F420BC" w:rsidRPr="000C4B99">
        <w:rPr>
          <w:rFonts w:eastAsia="MS Sans Serif"/>
          <w:szCs w:val="20"/>
        </w:rPr>
        <w:t>Neben dem</w:t>
      </w:r>
      <w:r w:rsidRPr="000C4B99">
        <w:rPr>
          <w:rFonts w:eastAsia="MS Sans Serif"/>
          <w:szCs w:val="20"/>
        </w:rPr>
        <w:t xml:space="preserve"> Titel</w:t>
      </w:r>
      <w:r w:rsidR="00B66738">
        <w:rPr>
          <w:rFonts w:eastAsia="MS Sans Serif"/>
          <w:szCs w:val="20"/>
        </w:rPr>
        <w:t xml:space="preserve"> des E</w:t>
      </w:r>
      <w:r w:rsidR="00F420BC" w:rsidRPr="000C4B99">
        <w:rPr>
          <w:rFonts w:eastAsia="MS Sans Serif"/>
          <w:szCs w:val="20"/>
        </w:rPr>
        <w:t>intrags</w:t>
      </w:r>
      <w:r w:rsidRPr="000C4B99">
        <w:rPr>
          <w:rFonts w:eastAsia="MS Sans Serif"/>
          <w:szCs w:val="20"/>
        </w:rPr>
        <w:t xml:space="preserve"> erscheint ein „löschen“ (</w:t>
      </w:r>
      <w:r w:rsidRPr="000C4B99">
        <w:rPr>
          <w:rFonts w:eastAsia="MS Sans Serif"/>
          <w:b/>
          <w:bCs/>
          <w:szCs w:val="20"/>
        </w:rPr>
        <w:t>nur</w:t>
      </w:r>
      <w:r w:rsidRPr="000C4B99">
        <w:rPr>
          <w:rFonts w:eastAsia="MS Sans Serif"/>
          <w:szCs w:val="20"/>
        </w:rPr>
        <w:t xml:space="preserve"> falls man den Eintrag erstellt hat). Klickt man auf löschen</w:t>
      </w:r>
      <w:r w:rsidR="003C0F9D">
        <w:rPr>
          <w:rFonts w:eastAsia="MS Sans Serif"/>
          <w:szCs w:val="20"/>
        </w:rPr>
        <w:t>,</w:t>
      </w:r>
      <w:r w:rsidRPr="000C4B99">
        <w:rPr>
          <w:rFonts w:eastAsia="MS Sans Serif"/>
          <w:szCs w:val="20"/>
        </w:rPr>
        <w:t xml:space="preserve"> erscheint eine </w:t>
      </w:r>
      <w:proofErr w:type="spellStart"/>
      <w:r w:rsidRPr="000C4B99">
        <w:rPr>
          <w:rFonts w:eastAsia="MS Sans Serif"/>
          <w:szCs w:val="20"/>
        </w:rPr>
        <w:t>Javascript</w:t>
      </w:r>
      <w:proofErr w:type="spellEnd"/>
      <w:r w:rsidRPr="000C4B99">
        <w:rPr>
          <w:rFonts w:eastAsia="MS Sans Serif"/>
          <w:szCs w:val="20"/>
        </w:rPr>
        <w:t xml:space="preserve"> JA/NEIN Abfrage, wählt man Ja wird der </w:t>
      </w:r>
      <w:r w:rsidR="003C0F9D">
        <w:rPr>
          <w:rFonts w:eastAsia="MS Sans Serif"/>
          <w:szCs w:val="20"/>
        </w:rPr>
        <w:t>Eintrag inklusive aller Kommentare</w:t>
      </w:r>
      <w:r w:rsidRPr="000C4B99">
        <w:rPr>
          <w:rFonts w:eastAsia="MS Sans Serif"/>
          <w:szCs w:val="20"/>
        </w:rPr>
        <w:t xml:space="preserve"> gelöscht.</w:t>
      </w:r>
    </w:p>
    <w:p w:rsidR="007132FB" w:rsidRPr="000C4B99" w:rsidRDefault="007132FB">
      <w:pPr>
        <w:pStyle w:val="WW-Default"/>
        <w:rPr>
          <w:rFonts w:eastAsia="MS Sans Serif"/>
          <w:szCs w:val="20"/>
        </w:rPr>
      </w:pPr>
    </w:p>
    <w:p w:rsidR="007132FB" w:rsidRDefault="007132FB">
      <w:pPr>
        <w:pStyle w:val="WW-Default"/>
        <w:rPr>
          <w:rFonts w:eastAsia="MS Sans Serif"/>
          <w:szCs w:val="20"/>
        </w:rPr>
      </w:pPr>
      <w:r w:rsidRPr="000C4B99">
        <w:rPr>
          <w:rFonts w:eastAsia="MS Sans Serif"/>
          <w:szCs w:val="20"/>
        </w:rPr>
        <w:t>Ganz am Ende befindet sich ein Formular zur Eingabe eines Kommentars zum Eintrag:</w:t>
      </w:r>
    </w:p>
    <w:p w:rsidR="00D412BB" w:rsidRPr="000C4B99" w:rsidRDefault="00D412BB">
      <w:pPr>
        <w:pStyle w:val="WW-Default"/>
        <w:rPr>
          <w:rFonts w:eastAsia="MS Sans Serif"/>
          <w:szCs w:val="20"/>
        </w:rPr>
      </w:pPr>
    </w:p>
    <w:p w:rsidR="007132FB" w:rsidRPr="000C4B99" w:rsidRDefault="00936BC7">
      <w:pPr>
        <w:pStyle w:val="WW-Default"/>
        <w:rPr>
          <w:rFonts w:eastAsia="MS Sans Serif"/>
          <w:szCs w:val="20"/>
        </w:rPr>
      </w:pPr>
      <w:r>
        <w:rPr>
          <w:noProof/>
          <w:lang w:eastAsia="de-DE"/>
        </w:rPr>
        <mc:AlternateContent>
          <mc:Choice Requires="wps">
            <w:drawing>
              <wp:anchor distT="0" distB="0" distL="114300" distR="114300" simplePos="0" relativeHeight="251642880" behindDoc="1" locked="0" layoutInCell="1" allowOverlap="1" wp14:anchorId="68324E4B" wp14:editId="6CF274BA">
                <wp:simplePos x="0" y="0"/>
                <wp:positionH relativeFrom="column">
                  <wp:posOffset>-204470</wp:posOffset>
                </wp:positionH>
                <wp:positionV relativeFrom="paragraph">
                  <wp:posOffset>74931</wp:posOffset>
                </wp:positionV>
                <wp:extent cx="6056630" cy="4400550"/>
                <wp:effectExtent l="0" t="0" r="20320" b="1905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6630" cy="4400550"/>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B3890" id="Rectangle 2" o:spid="_x0000_s1026" style="position:absolute;margin-left:-16.1pt;margin-top:5.9pt;width:476.9pt;height:3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" fillcolor="#9cf">
                <v:stroke joinstyle="round"/>
              </v:rect>
            </w:pict>
          </mc:Fallback>
        </mc:AlternateContent>
      </w:r>
    </w:p>
    <w:p w:rsidR="007132FB" w:rsidRPr="000C4B99" w:rsidRDefault="0018659D">
      <w:pPr>
        <w:pStyle w:val="WW-Default"/>
        <w:rPr>
          <w:rFonts w:eastAsia="MS Sans Serif"/>
          <w:szCs w:val="20"/>
        </w:rPr>
      </w:pPr>
      <w:r>
        <w:rPr>
          <w:rFonts w:eastAsia="MS Sans Serif"/>
          <w:szCs w:val="20"/>
        </w:rPr>
        <w:t xml:space="preserve"> [.... E</w:t>
      </w:r>
      <w:r w:rsidR="007132FB" w:rsidRPr="000C4B99">
        <w:rPr>
          <w:rFonts w:eastAsia="MS Sans Serif"/>
          <w:szCs w:val="20"/>
        </w:rPr>
        <w:t>intrag wie auf Startseite ...]</w:t>
      </w:r>
    </w:p>
    <w:p w:rsidR="007132FB" w:rsidRPr="000C4B99" w:rsidRDefault="007132FB" w:rsidP="00936BC7">
      <w:pPr>
        <w:pStyle w:val="WW-Default"/>
        <w:jc w:val="right"/>
        <w:rPr>
          <w:rFonts w:eastAsia="MS Sans Serif"/>
          <w:szCs w:val="20"/>
        </w:rPr>
      </w:pPr>
    </w:p>
    <w:p w:rsidR="007132FB" w:rsidRPr="000C4B99" w:rsidRDefault="007132FB">
      <w:pPr>
        <w:pStyle w:val="WW-Default"/>
        <w:rPr>
          <w:rFonts w:eastAsia="MS Sans Serif"/>
          <w:szCs w:val="20"/>
        </w:rPr>
      </w:pPr>
    </w:p>
    <w:p w:rsidR="007132FB" w:rsidRPr="000C4B99" w:rsidRDefault="0022335F">
      <w:pPr>
        <w:pStyle w:val="WW-Default"/>
        <w:rPr>
          <w:rFonts w:eastAsia="MS Sans Serif"/>
          <w:szCs w:val="20"/>
          <w:u w:val="single"/>
        </w:rPr>
      </w:pPr>
      <w:r>
        <w:rPr>
          <w:rFonts w:eastAsia="MS Sans Serif"/>
          <w:szCs w:val="20"/>
          <w:u w:val="single"/>
        </w:rPr>
        <w:t>1 Kommentar</w:t>
      </w:r>
      <w:r w:rsidR="007132FB" w:rsidRPr="000C4B99">
        <w:rPr>
          <w:rFonts w:eastAsia="MS Sans Serif"/>
          <w:szCs w:val="20"/>
          <w:u w:val="single"/>
        </w:rPr>
        <w:t xml:space="preserve"> vorhanden:</w:t>
      </w:r>
    </w:p>
    <w:p w:rsidR="007132FB" w:rsidRPr="000C4B99" w:rsidRDefault="007132FB">
      <w:pPr>
        <w:pStyle w:val="WW-Default"/>
        <w:rPr>
          <w:rFonts w:eastAsia="MS Sans Serif"/>
          <w:szCs w:val="20"/>
        </w:rPr>
      </w:pPr>
    </w:p>
    <w:p w:rsidR="007132FB" w:rsidRPr="000C4B99" w:rsidRDefault="007132FB">
      <w:pPr>
        <w:pStyle w:val="WW-Default"/>
        <w:numPr>
          <w:ilvl w:val="0"/>
          <w:numId w:val="5"/>
        </w:numPr>
        <w:tabs>
          <w:tab w:val="left" w:pos="720"/>
        </w:tabs>
        <w:rPr>
          <w:rFonts w:eastAsia="MS Sans Serif"/>
          <w:szCs w:val="20"/>
        </w:rPr>
      </w:pPr>
      <w:r w:rsidRPr="000C4B99">
        <w:rPr>
          <w:rFonts w:eastAsia="MS Sans Serif"/>
          <w:b/>
          <w:bCs/>
          <w:szCs w:val="20"/>
        </w:rPr>
        <w:t>Max</w:t>
      </w:r>
      <w:r w:rsidRPr="000C4B99">
        <w:rPr>
          <w:rFonts w:eastAsia="MS Sans Serif"/>
          <w:szCs w:val="20"/>
        </w:rPr>
        <w:t xml:space="preserve"> (verlinkt auf die eingegebene URL) meint: (06.10.2006 um 12:34):</w:t>
      </w:r>
    </w:p>
    <w:p w:rsidR="007132FB" w:rsidRPr="000C4B99" w:rsidRDefault="007132FB" w:rsidP="00936BC7">
      <w:pPr>
        <w:pStyle w:val="WW-Default"/>
        <w:ind w:left="720"/>
        <w:rPr>
          <w:rFonts w:eastAsia="MS Sans Serif"/>
          <w:szCs w:val="20"/>
        </w:rPr>
      </w:pPr>
      <w:r w:rsidRPr="000C4B99">
        <w:rPr>
          <w:rFonts w:eastAsia="MS Sans Serif"/>
          <w:szCs w:val="20"/>
        </w:rPr>
        <w:t xml:space="preserve">Ich denke der Eintrag ist sehr gut, weiter so! </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u w:val="single"/>
        </w:rPr>
      </w:pPr>
      <w:r w:rsidRPr="000C4B99">
        <w:rPr>
          <w:rFonts w:eastAsia="MS Sans Serif"/>
          <w:szCs w:val="20"/>
          <w:u w:val="single"/>
        </w:rPr>
        <w:t>Kommentar schreiben:</w:t>
      </w:r>
    </w:p>
    <w:p w:rsidR="007132FB" w:rsidRPr="000C4B99" w:rsidRDefault="007132FB">
      <w:pPr>
        <w:pStyle w:val="WW-Default"/>
        <w:rPr>
          <w:rFonts w:eastAsia="MS Sans Serif"/>
          <w:szCs w:val="20"/>
          <w:u w:val="single"/>
        </w:rPr>
      </w:pPr>
    </w:p>
    <w:p w:rsidR="007132FB" w:rsidRPr="000C4B99" w:rsidRDefault="00686B75">
      <w:pPr>
        <w:pStyle w:val="WW-Default"/>
        <w:rPr>
          <w:rFonts w:eastAsia="MS Sans Serif"/>
          <w:szCs w:val="20"/>
        </w:rPr>
      </w:pPr>
      <w:r>
        <w:rPr>
          <w:noProof/>
          <w:lang w:eastAsia="de-DE"/>
        </w:rPr>
        <mc:AlternateContent>
          <mc:Choice Requires="wps">
            <w:drawing>
              <wp:anchor distT="0" distB="0" distL="114300" distR="114300" simplePos="0" relativeHeight="251655168" behindDoc="0" locked="0" layoutInCell="1" allowOverlap="1" wp14:anchorId="090B49B1" wp14:editId="1116CBF8">
                <wp:simplePos x="0" y="0"/>
                <wp:positionH relativeFrom="column">
                  <wp:posOffset>899795</wp:posOffset>
                </wp:positionH>
                <wp:positionV relativeFrom="paragraph">
                  <wp:posOffset>114935</wp:posOffset>
                </wp:positionV>
                <wp:extent cx="1309370" cy="190500"/>
                <wp:effectExtent l="8890" t="5080" r="5715" b="13970"/>
                <wp:wrapNone/>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190500"/>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F2D80A" id="Rectangle 24" o:spid="_x0000_s1026" style="position:absolute;margin-left:70.85pt;margin-top:9.05pt;width:103.1pt;height: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" fillcolor="#9cf">
                <v:stroke joinstyle="round"/>
              </v:rect>
            </w:pict>
          </mc:Fallback>
        </mc:AlternateContent>
      </w:r>
    </w:p>
    <w:p w:rsidR="007132FB" w:rsidRPr="000C4B99" w:rsidRDefault="007132FB">
      <w:pPr>
        <w:pStyle w:val="WW-Default"/>
        <w:rPr>
          <w:rFonts w:eastAsia="MS Sans Serif"/>
          <w:szCs w:val="20"/>
        </w:rPr>
      </w:pPr>
      <w:r w:rsidRPr="000C4B99">
        <w:rPr>
          <w:rFonts w:eastAsia="MS Sans Serif"/>
          <w:szCs w:val="20"/>
        </w:rPr>
        <w:t>Name</w:t>
      </w:r>
    </w:p>
    <w:p w:rsidR="007132FB" w:rsidRPr="000C4B99" w:rsidRDefault="007132FB">
      <w:pPr>
        <w:pStyle w:val="WW-Default"/>
        <w:rPr>
          <w:rFonts w:eastAsia="MS Sans Serif"/>
          <w:szCs w:val="20"/>
        </w:rPr>
      </w:pPr>
    </w:p>
    <w:p w:rsidR="007132FB" w:rsidRPr="000C4B99" w:rsidRDefault="00686B75">
      <w:pPr>
        <w:pStyle w:val="WW-Default"/>
        <w:rPr>
          <w:rFonts w:eastAsia="MS Sans Serif"/>
          <w:szCs w:val="20"/>
        </w:rPr>
      </w:pPr>
      <w:r>
        <w:rPr>
          <w:noProof/>
          <w:lang w:eastAsia="de-DE"/>
        </w:rPr>
        <mc:AlternateContent>
          <mc:Choice Requires="wps">
            <w:drawing>
              <wp:anchor distT="0" distB="0" distL="114300" distR="114300" simplePos="0" relativeHeight="251656192" behindDoc="0" locked="0" layoutInCell="1" allowOverlap="1" wp14:anchorId="329B9334" wp14:editId="156B0EE1">
                <wp:simplePos x="0" y="0"/>
                <wp:positionH relativeFrom="column">
                  <wp:posOffset>899160</wp:posOffset>
                </wp:positionH>
                <wp:positionV relativeFrom="paragraph">
                  <wp:posOffset>122555</wp:posOffset>
                </wp:positionV>
                <wp:extent cx="1270000" cy="182880"/>
                <wp:effectExtent l="8255" t="12700" r="7620" b="1397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182880"/>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440E54" id="Rectangle 25" o:spid="_x0000_s1026" style="position:absolute;margin-left:70.8pt;margin-top:9.65pt;width:100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" fillcolor="#9cf">
                <v:stroke joinstyle="round"/>
              </v:rect>
            </w:pict>
          </mc:Fallback>
        </mc:AlternateContent>
      </w:r>
    </w:p>
    <w:p w:rsidR="007132FB" w:rsidRPr="000C4B99" w:rsidRDefault="007132FB">
      <w:pPr>
        <w:pStyle w:val="WW-Default"/>
        <w:rPr>
          <w:rFonts w:eastAsia="MS Sans Serif"/>
          <w:szCs w:val="20"/>
        </w:rPr>
      </w:pPr>
      <w:r w:rsidRPr="000C4B99">
        <w:rPr>
          <w:rFonts w:eastAsia="MS Sans Serif"/>
          <w:szCs w:val="20"/>
        </w:rPr>
        <w:t>Mail (optional)</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686B75">
      <w:pPr>
        <w:pStyle w:val="WW-Default"/>
        <w:rPr>
          <w:rFonts w:eastAsia="MS Sans Serif"/>
          <w:szCs w:val="20"/>
        </w:rPr>
      </w:pPr>
      <w:r>
        <w:rPr>
          <w:noProof/>
          <w:lang w:eastAsia="de-DE"/>
        </w:rPr>
        <mc:AlternateContent>
          <mc:Choice Requires="wps">
            <w:drawing>
              <wp:anchor distT="0" distB="0" distL="114300" distR="114300" simplePos="0" relativeHeight="251657216" behindDoc="0" locked="0" layoutInCell="1" allowOverlap="1" wp14:anchorId="4726912C" wp14:editId="2D9C311B">
                <wp:simplePos x="0" y="0"/>
                <wp:positionH relativeFrom="column">
                  <wp:posOffset>890905</wp:posOffset>
                </wp:positionH>
                <wp:positionV relativeFrom="paragraph">
                  <wp:posOffset>-17780</wp:posOffset>
                </wp:positionV>
                <wp:extent cx="1270000" cy="182880"/>
                <wp:effectExtent l="9525" t="8890" r="6350" b="8255"/>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182880"/>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20506E" id="Rectangle 26" o:spid="_x0000_s1026" style="position:absolute;margin-left:70.15pt;margin-top:-1.4pt;width:100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" fillcolor="#9cf">
                <v:stroke joinstyle="round"/>
              </v:rect>
            </w:pict>
          </mc:Fallback>
        </mc:AlternateContent>
      </w:r>
      <w:r w:rsidR="007132FB" w:rsidRPr="000C4B99">
        <w:rPr>
          <w:rFonts w:eastAsia="MS Sans Serif"/>
          <w:szCs w:val="20"/>
        </w:rPr>
        <w:t>URL (optional)</w:t>
      </w:r>
      <w:r w:rsidR="007132FB" w:rsidRPr="000C4B99">
        <w:rPr>
          <w:rFonts w:eastAsia="MS Sans Serif"/>
          <w:szCs w:val="20"/>
        </w:rPr>
        <w:tab/>
      </w:r>
      <w:r w:rsidR="007132FB" w:rsidRPr="000C4B99">
        <w:rPr>
          <w:rFonts w:eastAsia="MS Sans Serif"/>
          <w:szCs w:val="20"/>
        </w:rPr>
        <w:tab/>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686B75">
      <w:pPr>
        <w:pStyle w:val="WW-Default"/>
        <w:rPr>
          <w:rFonts w:eastAsia="MS Sans Serif"/>
          <w:szCs w:val="20"/>
        </w:rPr>
      </w:pPr>
      <w:r>
        <w:rPr>
          <w:noProof/>
          <w:lang w:eastAsia="de-DE"/>
        </w:rPr>
        <mc:AlternateContent>
          <mc:Choice Requires="wps">
            <w:drawing>
              <wp:anchor distT="0" distB="0" distL="114300" distR="114300" simplePos="0" relativeHeight="251658240" behindDoc="0" locked="0" layoutInCell="1" allowOverlap="1" wp14:anchorId="5C14B6C4" wp14:editId="21B474DE">
                <wp:simplePos x="0" y="0"/>
                <wp:positionH relativeFrom="column">
                  <wp:posOffset>875030</wp:posOffset>
                </wp:positionH>
                <wp:positionV relativeFrom="paragraph">
                  <wp:posOffset>30480</wp:posOffset>
                </wp:positionV>
                <wp:extent cx="2976245" cy="517525"/>
                <wp:effectExtent l="12700" t="9525" r="11430" b="6350"/>
                <wp:wrapNone/>
                <wp:docPr id="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6245" cy="517525"/>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982A2" id="Rectangle 27" o:spid="_x0000_s1026" style="position:absolute;margin-left:68.9pt;margin-top:2.4pt;width:234.35pt;height: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" fillcolor="#9cf">
                <v:stroke joinstyle="round"/>
              </v:rect>
            </w:pict>
          </mc:Fallback>
        </mc:AlternateContent>
      </w:r>
      <w:r w:rsidR="007132FB" w:rsidRPr="000C4B99">
        <w:rPr>
          <w:rFonts w:eastAsia="MS Sans Serif"/>
          <w:szCs w:val="20"/>
        </w:rPr>
        <w:t>Bemerkung</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i/>
          <w:iCs/>
          <w:sz w:val="24"/>
          <w:u w:val="single"/>
        </w:rPr>
      </w:pPr>
    </w:p>
    <w:p w:rsidR="007132FB" w:rsidRPr="000C4B99" w:rsidRDefault="007132FB">
      <w:pPr>
        <w:pStyle w:val="WW-Default"/>
        <w:rPr>
          <w:rFonts w:eastAsia="MS Sans Serif"/>
          <w:i/>
          <w:iCs/>
          <w:sz w:val="24"/>
          <w:u w:val="single"/>
        </w:rPr>
      </w:pPr>
    </w:p>
    <w:p w:rsidR="007132FB" w:rsidRPr="000C4B99" w:rsidRDefault="00686B75">
      <w:pPr>
        <w:pStyle w:val="WW-Default"/>
        <w:rPr>
          <w:rFonts w:eastAsia="MS Sans Serif"/>
          <w:i/>
          <w:iCs/>
          <w:sz w:val="24"/>
          <w:u w:val="single"/>
        </w:rPr>
      </w:pPr>
      <w:r>
        <w:rPr>
          <w:noProof/>
          <w:lang w:eastAsia="de-DE"/>
        </w:rPr>
        <mc:AlternateContent>
          <mc:Choice Requires="wps">
            <w:drawing>
              <wp:anchor distT="0" distB="0" distL="114300" distR="114300" simplePos="0" relativeHeight="251660288" behindDoc="0" locked="0" layoutInCell="1" allowOverlap="1" wp14:anchorId="22F41F33" wp14:editId="0A5DA400">
                <wp:simplePos x="0" y="0"/>
                <wp:positionH relativeFrom="column">
                  <wp:posOffset>13970</wp:posOffset>
                </wp:positionH>
                <wp:positionV relativeFrom="paragraph">
                  <wp:posOffset>13970</wp:posOffset>
                </wp:positionV>
                <wp:extent cx="1309370" cy="190500"/>
                <wp:effectExtent l="8890" t="10160" r="5715" b="889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190500"/>
                        </a:xfrm>
                        <a:prstGeom prst="rect">
                          <a:avLst/>
                        </a:prstGeom>
                        <a:solidFill>
                          <a:srgbClr val="99CCFF"/>
                        </a:solidFill>
                        <a:ln w="9525">
                          <a:solidFill>
                            <a:srgbClr val="000000"/>
                          </a:solidFill>
                          <a:round/>
                          <a:headEnd/>
                          <a:tailEnd/>
                        </a:ln>
                      </wps:spPr>
                      <wps:txbx>
                        <w:txbxContent>
                          <w:p w:rsidR="007132FB" w:rsidRDefault="007132FB">
                            <w:pPr>
                              <w:jc w:val="center"/>
                            </w:pPr>
                            <w:r>
                              <w:t>Absenden</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22F41F33" id="Rectangle 29" o:spid="_x0000_s1046" style="position:absolute;left:0;text-align:left;margin-left:1.1pt;margin-top:1.1pt;width:103.1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" fillcolor="#9cf">
                <v:stroke joinstyle="round"/>
                <v:textbox inset="0,0,0,0">
                  <w:txbxContent>
                    <w:p w:rsidR="007132FB" w:rsidRDefault="007132FB">
                      <w:pPr>
                        <w:jc w:val="center"/>
                      </w:pPr>
                      <w:r>
                        <w:t>Absenden</w:t>
                      </w:r>
                    </w:p>
                  </w:txbxContent>
                </v:textbox>
              </v:rect>
            </w:pict>
          </mc:Fallback>
        </mc:AlternateContent>
      </w:r>
    </w:p>
    <w:p w:rsidR="007132FB" w:rsidRPr="000C4B99" w:rsidRDefault="007132FB">
      <w:pPr>
        <w:pStyle w:val="WW-Default"/>
        <w:rPr>
          <w:rFonts w:eastAsia="MS Sans Serif"/>
          <w:szCs w:val="20"/>
        </w:rPr>
      </w:pPr>
      <w:r w:rsidRPr="000C4B99">
        <w:rPr>
          <w:rFonts w:eastAsia="MS Sans Serif"/>
          <w:szCs w:val="20"/>
        </w:rPr>
        <w:lastRenderedPageBreak/>
        <w:t xml:space="preserve">Bei der Eingabe sind </w:t>
      </w:r>
      <w:r w:rsidRPr="000C4B99">
        <w:rPr>
          <w:rFonts w:eastAsia="MS Sans Serif"/>
          <w:b/>
          <w:bCs/>
          <w:szCs w:val="20"/>
        </w:rPr>
        <w:t>Name und Bemerkung Pflicht</w:t>
      </w:r>
      <w:r w:rsidRPr="000C4B99">
        <w:rPr>
          <w:rFonts w:eastAsia="MS Sans Serif"/>
          <w:szCs w:val="20"/>
        </w:rPr>
        <w:t>. Fehlt eine Eingabe oder erscheint ungültig (syntaktisch nicht in Ordnung)</w:t>
      </w:r>
      <w:r w:rsidR="0002482B">
        <w:rPr>
          <w:rFonts w:eastAsia="MS Sans Serif"/>
          <w:szCs w:val="20"/>
        </w:rPr>
        <w:t>,</w:t>
      </w:r>
      <w:r w:rsidRPr="000C4B99">
        <w:rPr>
          <w:rFonts w:eastAsia="MS Sans Serif"/>
          <w:szCs w:val="20"/>
        </w:rPr>
        <w:t xml:space="preserve"> wird das Formular mit einem Fehler neu geladen. Eingaben bleiben erhalten. Zusätzlich wird die IP Adresse des </w:t>
      </w:r>
      <w:r w:rsidR="00560F6C">
        <w:rPr>
          <w:rFonts w:eastAsia="MS Sans Serif"/>
          <w:szCs w:val="20"/>
        </w:rPr>
        <w:t>Kommentars</w:t>
      </w:r>
      <w:r w:rsidRPr="000C4B99">
        <w:rPr>
          <w:rFonts w:eastAsia="MS Sans Serif"/>
          <w:szCs w:val="20"/>
        </w:rPr>
        <w:t xml:space="preserve"> erfasst. Nachdem der </w:t>
      </w:r>
      <w:r w:rsidR="00560F6C">
        <w:rPr>
          <w:rFonts w:eastAsia="MS Sans Serif"/>
          <w:szCs w:val="20"/>
        </w:rPr>
        <w:t>Kommentar</w:t>
      </w:r>
      <w:r w:rsidRPr="000C4B99">
        <w:rPr>
          <w:rFonts w:eastAsia="MS Sans Serif"/>
          <w:szCs w:val="20"/>
        </w:rPr>
        <w:t xml:space="preserve"> erfasst wurde ers</w:t>
      </w:r>
      <w:r w:rsidR="00560F6C">
        <w:rPr>
          <w:rFonts w:eastAsia="MS Sans Serif"/>
          <w:szCs w:val="20"/>
        </w:rPr>
        <w:t>cheint der Kommentar unter dem Eintrag</w:t>
      </w:r>
      <w:r w:rsidRPr="000C4B99">
        <w:rPr>
          <w:rFonts w:eastAsia="MS Sans Serif"/>
          <w:szCs w:val="20"/>
        </w:rPr>
        <w:t>.</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Mit jedem </w:t>
      </w:r>
      <w:r w:rsidR="00CA7FF5">
        <w:rPr>
          <w:rFonts w:eastAsia="MS Sans Serif"/>
          <w:szCs w:val="20"/>
        </w:rPr>
        <w:t>Kommentar</w:t>
      </w:r>
      <w:r w:rsidRPr="000C4B99">
        <w:rPr>
          <w:rFonts w:eastAsia="MS Sans Serif"/>
          <w:szCs w:val="20"/>
        </w:rPr>
        <w:t xml:space="preserve"> erhält der </w:t>
      </w:r>
      <w:r w:rsidRPr="000C4B99">
        <w:rPr>
          <w:rFonts w:eastAsia="MS Sans Serif"/>
          <w:b/>
          <w:bCs/>
          <w:szCs w:val="20"/>
        </w:rPr>
        <w:t>Autor alle Informationen des Kommentars in einer formlosen E-Mail</w:t>
      </w:r>
      <w:r w:rsidRPr="000C4B99">
        <w:rPr>
          <w:rFonts w:eastAsia="MS Sans Serif"/>
          <w:szCs w:val="20"/>
        </w:rPr>
        <w:t>, als Betreff: „Komme</w:t>
      </w:r>
      <w:r w:rsidR="00CA7FF5">
        <w:rPr>
          <w:rFonts w:eastAsia="MS Sans Serif"/>
          <w:szCs w:val="20"/>
        </w:rPr>
        <w:t>ntar von Max zu: $</w:t>
      </w:r>
      <w:proofErr w:type="spellStart"/>
      <w:r w:rsidR="00CA7FF5">
        <w:rPr>
          <w:rFonts w:eastAsia="MS Sans Serif"/>
          <w:szCs w:val="20"/>
        </w:rPr>
        <w:t>titel</w:t>
      </w:r>
      <w:proofErr w:type="spellEnd"/>
      <w:r w:rsidRPr="000C4B99">
        <w:rPr>
          <w:rFonts w:eastAsia="MS Sans Serif"/>
          <w:szCs w:val="20"/>
        </w:rPr>
        <w:t>“.</w:t>
      </w:r>
    </w:p>
    <w:p w:rsidR="007132FB" w:rsidRPr="000C4B99" w:rsidRDefault="007132FB">
      <w:pPr>
        <w:pStyle w:val="WW-Default"/>
        <w:rPr>
          <w:rFonts w:eastAsia="MS Sans Serif"/>
          <w:szCs w:val="20"/>
        </w:rPr>
      </w:pPr>
    </w:p>
    <w:p w:rsidR="007132FB" w:rsidRDefault="007132FB">
      <w:pPr>
        <w:pStyle w:val="WW-Default"/>
        <w:rPr>
          <w:rFonts w:eastAsia="MS Sans Serif"/>
          <w:szCs w:val="20"/>
        </w:rPr>
      </w:pPr>
      <w:r w:rsidRPr="000C4B99">
        <w:rPr>
          <w:rFonts w:eastAsia="MS Sans Serif"/>
          <w:b/>
          <w:bCs/>
          <w:szCs w:val="20"/>
        </w:rPr>
        <w:t>Erweiterung</w:t>
      </w:r>
      <w:r w:rsidR="006725C7">
        <w:rPr>
          <w:rFonts w:eastAsia="MS Sans Serif"/>
          <w:b/>
          <w:bCs/>
          <w:szCs w:val="20"/>
        </w:rPr>
        <w:t xml:space="preserve"> 1</w:t>
      </w:r>
      <w:r w:rsidRPr="000C4B99">
        <w:rPr>
          <w:rFonts w:eastAsia="MS Sans Serif"/>
          <w:b/>
          <w:bCs/>
          <w:szCs w:val="20"/>
        </w:rPr>
        <w:t>:</w:t>
      </w:r>
      <w:r w:rsidRPr="000C4B99">
        <w:rPr>
          <w:rFonts w:eastAsia="MS Sans Serif"/>
          <w:szCs w:val="20"/>
        </w:rPr>
        <w:t xml:space="preserve"> Vielleicht haben Sie eine Idee</w:t>
      </w:r>
      <w:r w:rsidR="004067CE">
        <w:rPr>
          <w:rFonts w:eastAsia="MS Sans Serif"/>
          <w:szCs w:val="20"/>
        </w:rPr>
        <w:t>,</w:t>
      </w:r>
      <w:r w:rsidRPr="000C4B99">
        <w:rPr>
          <w:rFonts w:eastAsia="MS Sans Serif"/>
          <w:szCs w:val="20"/>
        </w:rPr>
        <w:t xml:space="preserve"> wie man das Blog vor Kommentar-Spam schützen kann, so dass automatisiert keine oder nicht zu viele </w:t>
      </w:r>
      <w:r w:rsidR="004067CE">
        <w:rPr>
          <w:rFonts w:eastAsia="MS Sans Serif"/>
          <w:szCs w:val="20"/>
        </w:rPr>
        <w:t>Kommentare</w:t>
      </w:r>
      <w:r w:rsidRPr="000C4B99">
        <w:rPr>
          <w:rFonts w:eastAsia="MS Sans Serif"/>
          <w:szCs w:val="20"/>
        </w:rPr>
        <w:t xml:space="preserve"> erstellt werden können.</w:t>
      </w:r>
    </w:p>
    <w:p w:rsidR="003045EE" w:rsidRPr="000C4B99" w:rsidRDefault="003045EE">
      <w:pPr>
        <w:pStyle w:val="WW-Default"/>
        <w:rPr>
          <w:rFonts w:eastAsia="MS Sans Serif"/>
          <w:szCs w:val="20"/>
        </w:rPr>
      </w:pPr>
    </w:p>
    <w:p w:rsidR="007132FB" w:rsidRPr="000C4B99" w:rsidRDefault="007132FB">
      <w:pPr>
        <w:pStyle w:val="WW-Default"/>
        <w:rPr>
          <w:rFonts w:eastAsia="MS Sans Serif"/>
          <w:i/>
          <w:iCs/>
          <w:sz w:val="24"/>
          <w:u w:val="single"/>
        </w:rPr>
      </w:pPr>
      <w:r w:rsidRPr="000C4B99">
        <w:rPr>
          <w:rFonts w:eastAsia="MS Sans Serif"/>
          <w:i/>
          <w:iCs/>
          <w:sz w:val="24"/>
          <w:u w:val="single"/>
        </w:rPr>
        <w:t xml:space="preserve">2.4 </w:t>
      </w:r>
      <w:proofErr w:type="gramStart"/>
      <w:r w:rsidRPr="000C4B99">
        <w:rPr>
          <w:rFonts w:eastAsia="MS Sans Serif"/>
          <w:i/>
          <w:iCs/>
          <w:sz w:val="24"/>
          <w:u w:val="single"/>
        </w:rPr>
        <w:t>Login</w:t>
      </w:r>
      <w:proofErr w:type="gramEnd"/>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Ü</w:t>
      </w:r>
      <w:r w:rsidR="00D312DC">
        <w:rPr>
          <w:rFonts w:eastAsia="MS Sans Serif"/>
          <w:szCs w:val="20"/>
        </w:rPr>
        <w:t>ber einen Link können sich Benutzer</w:t>
      </w:r>
      <w:r w:rsidRPr="000C4B99">
        <w:rPr>
          <w:rFonts w:eastAsia="MS Sans Serif"/>
          <w:szCs w:val="20"/>
        </w:rPr>
        <w:t xml:space="preserve"> einloggen, dabei </w:t>
      </w:r>
      <w:proofErr w:type="gramStart"/>
      <w:r w:rsidRPr="000C4B99">
        <w:rPr>
          <w:rFonts w:eastAsia="MS Sans Serif"/>
          <w:szCs w:val="20"/>
        </w:rPr>
        <w:t>wird</w:t>
      </w:r>
      <w:proofErr w:type="gramEnd"/>
      <w:r w:rsidRPr="000C4B99">
        <w:rPr>
          <w:rFonts w:eastAsia="MS Sans Serif"/>
          <w:szCs w:val="20"/>
        </w:rPr>
        <w:t xml:space="preserve"> der Login-Name und das Passwort abgefragt. Existiert für den </w:t>
      </w:r>
      <w:r w:rsidR="00D312DC">
        <w:rPr>
          <w:rFonts w:eastAsia="MS Sans Serif"/>
          <w:szCs w:val="20"/>
        </w:rPr>
        <w:t>Benutzer</w:t>
      </w:r>
      <w:r w:rsidRPr="000C4B99">
        <w:rPr>
          <w:rFonts w:eastAsia="MS Sans Serif"/>
          <w:szCs w:val="20"/>
        </w:rPr>
        <w:t xml:space="preserve"> ein gültiger Eintrag in der Datenbank wird der B</w:t>
      </w:r>
      <w:r w:rsidR="00D312DC">
        <w:rPr>
          <w:rFonts w:eastAsia="MS Sans Serif"/>
          <w:szCs w:val="20"/>
        </w:rPr>
        <w:t xml:space="preserve">enutzer eingeloggt und auf die </w:t>
      </w:r>
      <w:r w:rsidRPr="000C4B99">
        <w:rPr>
          <w:rFonts w:eastAsia="MS Sans Serif"/>
          <w:szCs w:val="20"/>
        </w:rPr>
        <w:t>Startseite weitergeleitet. Ist man eingeloggt erscheinen zwei zusätzliche Menu Links</w:t>
      </w:r>
      <w:r w:rsidR="00EB379E">
        <w:rPr>
          <w:rFonts w:eastAsia="MS Sans Serif"/>
          <w:szCs w:val="20"/>
        </w:rPr>
        <w:t>:</w:t>
      </w:r>
      <w:r w:rsidRPr="000C4B99">
        <w:rPr>
          <w:rFonts w:eastAsia="MS Sans Serif"/>
          <w:szCs w:val="20"/>
        </w:rPr>
        <w:t xml:space="preserve"> „</w:t>
      </w:r>
      <w:proofErr w:type="spellStart"/>
      <w:r w:rsidRPr="000C4B99">
        <w:rPr>
          <w:rFonts w:eastAsia="MS Sans Serif"/>
          <w:szCs w:val="20"/>
        </w:rPr>
        <w:t>Logout</w:t>
      </w:r>
      <w:proofErr w:type="spellEnd"/>
      <w:r w:rsidRPr="000C4B99">
        <w:rPr>
          <w:rFonts w:eastAsia="MS Sans Serif"/>
          <w:szCs w:val="20"/>
        </w:rPr>
        <w:t xml:space="preserve">“ und „Eintrag hinzufügen“. Der </w:t>
      </w:r>
      <w:proofErr w:type="spellStart"/>
      <w:r w:rsidR="00EB379E">
        <w:rPr>
          <w:rFonts w:eastAsia="MS Sans Serif"/>
          <w:szCs w:val="20"/>
        </w:rPr>
        <w:t>Menupunkt</w:t>
      </w:r>
      <w:proofErr w:type="spellEnd"/>
      <w:r w:rsidR="00EB379E">
        <w:rPr>
          <w:rFonts w:eastAsia="MS Sans Serif"/>
          <w:szCs w:val="20"/>
        </w:rPr>
        <w:t xml:space="preserve"> „Login“ verschwindet.</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b/>
          <w:bCs/>
          <w:szCs w:val="20"/>
        </w:rPr>
        <w:t>Hinweis:</w:t>
      </w:r>
      <w:r w:rsidR="00EB379E">
        <w:rPr>
          <w:rFonts w:eastAsia="MS Sans Serif"/>
          <w:szCs w:val="20"/>
        </w:rPr>
        <w:t xml:space="preserve"> Ein Formular zum </w:t>
      </w:r>
      <w:r w:rsidRPr="000C4B99">
        <w:rPr>
          <w:rFonts w:eastAsia="MS Sans Serif"/>
          <w:szCs w:val="20"/>
        </w:rPr>
        <w:t>Registrieren</w:t>
      </w:r>
      <w:r w:rsidR="00EB379E">
        <w:rPr>
          <w:rFonts w:eastAsia="MS Sans Serif"/>
          <w:szCs w:val="20"/>
        </w:rPr>
        <w:t xml:space="preserve"> der Mitglieder</w:t>
      </w:r>
      <w:r w:rsidRPr="000C4B99">
        <w:rPr>
          <w:rFonts w:eastAsia="MS Sans Serif"/>
          <w:szCs w:val="20"/>
        </w:rPr>
        <w:t xml:space="preserve"> ist nicht erforderlich</w:t>
      </w:r>
      <w:r w:rsidR="00EB379E">
        <w:rPr>
          <w:rFonts w:eastAsia="MS Sans Serif"/>
          <w:szCs w:val="20"/>
        </w:rPr>
        <w:t xml:space="preserve"> (tragen Sie diese manuell ein)!</w:t>
      </w:r>
    </w:p>
    <w:p w:rsidR="007132FB" w:rsidRPr="000C4B99" w:rsidRDefault="007132FB">
      <w:pPr>
        <w:pStyle w:val="WW-Default"/>
        <w:rPr>
          <w:rFonts w:eastAsia="MS Sans Serif"/>
          <w:i/>
          <w:iCs/>
          <w:sz w:val="24"/>
          <w:u w:val="single"/>
        </w:rPr>
      </w:pPr>
    </w:p>
    <w:p w:rsidR="007132FB" w:rsidRPr="000C4B99" w:rsidRDefault="007132FB">
      <w:pPr>
        <w:pStyle w:val="WW-Default"/>
        <w:rPr>
          <w:rFonts w:eastAsia="MS Sans Serif"/>
          <w:i/>
          <w:iCs/>
          <w:sz w:val="24"/>
          <w:u w:val="single"/>
        </w:rPr>
      </w:pPr>
      <w:r w:rsidRPr="000C4B99">
        <w:rPr>
          <w:rFonts w:eastAsia="MS Sans Serif"/>
          <w:i/>
          <w:iCs/>
          <w:sz w:val="24"/>
          <w:u w:val="single"/>
        </w:rPr>
        <w:t xml:space="preserve">2.5 </w:t>
      </w:r>
      <w:proofErr w:type="spellStart"/>
      <w:r w:rsidRPr="000C4B99">
        <w:rPr>
          <w:rFonts w:eastAsia="MS Sans Serif"/>
          <w:i/>
          <w:iCs/>
          <w:sz w:val="24"/>
          <w:u w:val="single"/>
        </w:rPr>
        <w:t>Logout</w:t>
      </w:r>
      <w:proofErr w:type="spellEnd"/>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 xml:space="preserve">Es wird nur ein </w:t>
      </w:r>
      <w:proofErr w:type="spellStart"/>
      <w:r w:rsidRPr="000C4B99">
        <w:rPr>
          <w:rFonts w:eastAsia="MS Sans Serif"/>
          <w:szCs w:val="20"/>
        </w:rPr>
        <w:t>Logout</w:t>
      </w:r>
      <w:proofErr w:type="spellEnd"/>
      <w:r w:rsidRPr="000C4B99">
        <w:rPr>
          <w:rFonts w:eastAsia="MS Sans Serif"/>
          <w:szCs w:val="20"/>
        </w:rPr>
        <w:t xml:space="preserve"> durchgeführt. Die „internen“ Links „Eintrag hinzufügen“ und „</w:t>
      </w:r>
      <w:proofErr w:type="spellStart"/>
      <w:r w:rsidRPr="000C4B99">
        <w:rPr>
          <w:rFonts w:eastAsia="MS Sans Serif"/>
          <w:szCs w:val="20"/>
        </w:rPr>
        <w:t>Logout</w:t>
      </w:r>
      <w:proofErr w:type="spellEnd"/>
      <w:r w:rsidRPr="000C4B99">
        <w:rPr>
          <w:rFonts w:eastAsia="MS Sans Serif"/>
          <w:szCs w:val="20"/>
        </w:rPr>
        <w:t>“ verschwinden, man landet direkt auf der Startseite.</w:t>
      </w:r>
    </w:p>
    <w:p w:rsidR="007132FB" w:rsidRPr="000C4B99" w:rsidRDefault="007132FB">
      <w:pPr>
        <w:pStyle w:val="WW-Default"/>
        <w:rPr>
          <w:rFonts w:eastAsia="MS Sans Serif"/>
          <w:szCs w:val="20"/>
        </w:rPr>
      </w:pPr>
    </w:p>
    <w:p w:rsidR="007132FB" w:rsidRPr="000C4B99" w:rsidRDefault="007132FB">
      <w:pPr>
        <w:pStyle w:val="WW-Default"/>
        <w:rPr>
          <w:rFonts w:eastAsia="MS Sans Serif"/>
          <w:i/>
          <w:iCs/>
          <w:sz w:val="24"/>
          <w:u w:val="single"/>
        </w:rPr>
      </w:pPr>
      <w:r w:rsidRPr="000C4B99">
        <w:rPr>
          <w:rFonts w:eastAsia="MS Sans Serif"/>
          <w:i/>
          <w:iCs/>
          <w:sz w:val="24"/>
          <w:u w:val="single"/>
        </w:rPr>
        <w:t xml:space="preserve">2.6 </w:t>
      </w:r>
      <w:proofErr w:type="gramStart"/>
      <w:r w:rsidRPr="000C4B99">
        <w:rPr>
          <w:rFonts w:eastAsia="MS Sans Serif"/>
          <w:i/>
          <w:iCs/>
          <w:sz w:val="24"/>
          <w:u w:val="single"/>
        </w:rPr>
        <w:t>Eintrag</w:t>
      </w:r>
      <w:proofErr w:type="gramEnd"/>
      <w:r w:rsidRPr="000C4B99">
        <w:rPr>
          <w:rFonts w:eastAsia="MS Sans Serif"/>
          <w:i/>
          <w:iCs/>
          <w:sz w:val="24"/>
          <w:u w:val="single"/>
        </w:rPr>
        <w:t xml:space="preserve"> hinzufügen</w:t>
      </w:r>
    </w:p>
    <w:p w:rsidR="007132FB" w:rsidRPr="000C4B99" w:rsidRDefault="007132FB">
      <w:pPr>
        <w:pStyle w:val="WW-Default"/>
        <w:rPr>
          <w:rFonts w:eastAsia="MS Sans Serif"/>
          <w:szCs w:val="20"/>
        </w:rPr>
      </w:pPr>
    </w:p>
    <w:p w:rsidR="007132FB" w:rsidRPr="000C4B99" w:rsidRDefault="00D312DC">
      <w:pPr>
        <w:pStyle w:val="WW-Default"/>
        <w:rPr>
          <w:rFonts w:eastAsia="MS Sans Serif"/>
          <w:szCs w:val="20"/>
        </w:rPr>
      </w:pPr>
      <w:r>
        <w:rPr>
          <w:rFonts w:eastAsia="MS Sans Serif"/>
          <w:szCs w:val="20"/>
        </w:rPr>
        <w:t xml:space="preserve">Hier kann ein neuer </w:t>
      </w:r>
      <w:r w:rsidR="007132FB" w:rsidRPr="000C4B99">
        <w:rPr>
          <w:rFonts w:eastAsia="MS Sans Serif"/>
          <w:szCs w:val="20"/>
        </w:rPr>
        <w:t>Eintrag hi</w:t>
      </w:r>
      <w:r>
        <w:rPr>
          <w:rFonts w:eastAsia="MS Sans Serif"/>
          <w:szCs w:val="20"/>
        </w:rPr>
        <w:t xml:space="preserve">nzugefügt werden. Der neue </w:t>
      </w:r>
      <w:r w:rsidR="007132FB" w:rsidRPr="000C4B99">
        <w:rPr>
          <w:rFonts w:eastAsia="MS Sans Serif"/>
          <w:szCs w:val="20"/>
        </w:rPr>
        <w:t xml:space="preserve">Eintrag wird dem </w:t>
      </w:r>
      <w:r>
        <w:rPr>
          <w:rFonts w:eastAsia="MS Sans Serif"/>
          <w:szCs w:val="20"/>
        </w:rPr>
        <w:t>Benutzer</w:t>
      </w:r>
      <w:r w:rsidR="007132FB" w:rsidRPr="000C4B99">
        <w:rPr>
          <w:rFonts w:eastAsia="MS Sans Serif"/>
          <w:szCs w:val="20"/>
        </w:rPr>
        <w:t xml:space="preserve"> zugeordnet, welcher gerade eingeloggt ist, eine andere Zuordnung ist nicht erlaubt. Abgefragt wird also nur Datum, Titel und eine reine Textbeschr</w:t>
      </w:r>
      <w:r>
        <w:rPr>
          <w:rFonts w:eastAsia="MS Sans Serif"/>
          <w:szCs w:val="20"/>
        </w:rPr>
        <w:t>eibung. Nach dem erfolgreichen E</w:t>
      </w:r>
      <w:r w:rsidR="007132FB" w:rsidRPr="000C4B99">
        <w:rPr>
          <w:rFonts w:eastAsia="MS Sans Serif"/>
          <w:szCs w:val="20"/>
        </w:rPr>
        <w:t>infügen eines Eintrag</w:t>
      </w:r>
      <w:r>
        <w:rPr>
          <w:rFonts w:eastAsia="MS Sans Serif"/>
          <w:szCs w:val="20"/>
        </w:rPr>
        <w:t>es wird man direkt auf die Details</w:t>
      </w:r>
      <w:r w:rsidR="007132FB" w:rsidRPr="000C4B99">
        <w:rPr>
          <w:rFonts w:eastAsia="MS Sans Serif"/>
          <w:szCs w:val="20"/>
        </w:rPr>
        <w:t>eite des Eintrags geleitet. Sie erscheint sofort auf der Startseite (entsprechend des Datums). Das Datum ist vor ausgefüllt mit dem Datum von heute.</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szCs w:val="20"/>
        </w:rPr>
        <w:t>Für dieses Formular gibt es keine Vorgabe. Gestalten Sie es entsprechend den Anforderungen eines echten „Blogschreibers“.</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b/>
          <w:bCs/>
          <w:szCs w:val="20"/>
        </w:rPr>
        <w:t>Erweiterung</w:t>
      </w:r>
      <w:r w:rsidR="00EC32F8">
        <w:rPr>
          <w:rFonts w:eastAsia="MS Sans Serif"/>
          <w:b/>
          <w:bCs/>
          <w:szCs w:val="20"/>
        </w:rPr>
        <w:t xml:space="preserve"> 1</w:t>
      </w:r>
      <w:r w:rsidRPr="000C4B99">
        <w:rPr>
          <w:rFonts w:eastAsia="MS Sans Serif"/>
          <w:szCs w:val="20"/>
        </w:rPr>
        <w:t>: Nutzen Sie eine öffentlich zugängliche Rich-Text-Library</w:t>
      </w:r>
      <w:r w:rsidR="00B801AE">
        <w:rPr>
          <w:rFonts w:eastAsia="MS Sans Serif"/>
          <w:szCs w:val="20"/>
        </w:rPr>
        <w:t>,</w:t>
      </w:r>
      <w:r w:rsidRPr="000C4B99">
        <w:rPr>
          <w:rFonts w:eastAsia="MS Sans Serif"/>
          <w:szCs w:val="20"/>
        </w:rPr>
        <w:t xml:space="preserve"> damit man den Text auch Fett machen kann (zum Beispiel </w:t>
      </w:r>
      <w:proofErr w:type="spellStart"/>
      <w:r w:rsidRPr="000C4B99">
        <w:rPr>
          <w:rFonts w:eastAsia="MS Sans Serif"/>
          <w:szCs w:val="20"/>
        </w:rPr>
        <w:t>TinyMCE</w:t>
      </w:r>
      <w:proofErr w:type="spellEnd"/>
      <w:r w:rsidRPr="000C4B99">
        <w:rPr>
          <w:rFonts w:eastAsia="MS Sans Serif"/>
          <w:szCs w:val="20"/>
        </w:rPr>
        <w:t>).</w: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r w:rsidRPr="000C4B99">
        <w:rPr>
          <w:rFonts w:eastAsia="MS Sans Serif"/>
          <w:b/>
          <w:bCs/>
          <w:szCs w:val="20"/>
        </w:rPr>
        <w:t>Erweiterung 2:</w:t>
      </w:r>
      <w:r w:rsidR="00D312DC">
        <w:rPr>
          <w:rFonts w:eastAsia="MS Sans Serif"/>
          <w:szCs w:val="20"/>
        </w:rPr>
        <w:t xml:space="preserve"> Erweitern Sie die </w:t>
      </w:r>
      <w:r w:rsidRPr="000C4B99">
        <w:rPr>
          <w:rFonts w:eastAsia="MS Sans Serif"/>
          <w:szCs w:val="20"/>
        </w:rPr>
        <w:t>Detailseite zusätzl</w:t>
      </w:r>
      <w:r w:rsidR="00D312DC">
        <w:rPr>
          <w:rFonts w:eastAsia="MS Sans Serif"/>
          <w:szCs w:val="20"/>
        </w:rPr>
        <w:t>ich zum „Löschen Link“ mit einem „B</w:t>
      </w:r>
      <w:r w:rsidRPr="000C4B99">
        <w:rPr>
          <w:rFonts w:eastAsia="MS Sans Serif"/>
          <w:szCs w:val="20"/>
        </w:rPr>
        <w:t>earbeiten Link</w:t>
      </w:r>
      <w:r w:rsidR="00D312DC">
        <w:rPr>
          <w:rFonts w:eastAsia="MS Sans Serif"/>
          <w:szCs w:val="20"/>
        </w:rPr>
        <w:t>“</w:t>
      </w:r>
      <w:r w:rsidRPr="000C4B99">
        <w:rPr>
          <w:rFonts w:eastAsia="MS Sans Serif"/>
          <w:szCs w:val="20"/>
        </w:rPr>
        <w:t xml:space="preserve">, welcher den </w:t>
      </w:r>
      <w:r w:rsidR="00D312DC">
        <w:rPr>
          <w:rFonts w:eastAsia="MS Sans Serif"/>
          <w:szCs w:val="20"/>
        </w:rPr>
        <w:t>Eintrag</w:t>
      </w:r>
      <w:r w:rsidRPr="000C4B99">
        <w:rPr>
          <w:rFonts w:eastAsia="MS Sans Serif"/>
          <w:szCs w:val="20"/>
        </w:rPr>
        <w:t xml:space="preserve"> lädt und zum Bearbeiten zulässt (nur Titel und Inhalt, Datum und Autor bleiben unverändert). Man darf natürlich nur seine eigenen </w:t>
      </w:r>
      <w:r w:rsidR="00317BA9">
        <w:rPr>
          <w:rFonts w:eastAsia="MS Sans Serif"/>
          <w:szCs w:val="20"/>
        </w:rPr>
        <w:t>Einträge</w:t>
      </w:r>
      <w:r w:rsidRPr="000C4B99">
        <w:rPr>
          <w:rFonts w:eastAsia="MS Sans Serif"/>
          <w:szCs w:val="20"/>
        </w:rPr>
        <w:t xml:space="preserve"> </w:t>
      </w:r>
      <w:r w:rsidR="00317BA9">
        <w:rPr>
          <w:rFonts w:eastAsia="MS Sans Serif"/>
          <w:szCs w:val="20"/>
        </w:rPr>
        <w:t>bearbeiten</w:t>
      </w:r>
      <w:r w:rsidRPr="000C4B99">
        <w:rPr>
          <w:rFonts w:eastAsia="MS Sans Serif"/>
          <w:szCs w:val="20"/>
        </w:rPr>
        <w:t>.</w:t>
      </w:r>
    </w:p>
    <w:p w:rsidR="007132FB" w:rsidRPr="000C4B99" w:rsidRDefault="007132FB" w:rsidP="00727412">
      <w:pPr>
        <w:rPr>
          <w:rFonts w:eastAsia="MS Sans Serif"/>
        </w:rPr>
      </w:pPr>
    </w:p>
    <w:p w:rsidR="007132FB" w:rsidRPr="000C4B99" w:rsidRDefault="007132FB">
      <w:pPr>
        <w:pStyle w:val="WW-Default"/>
        <w:rPr>
          <w:rFonts w:eastAsia="MS Sans Serif"/>
          <w:i/>
          <w:iCs/>
          <w:sz w:val="24"/>
          <w:u w:val="single"/>
        </w:rPr>
      </w:pPr>
      <w:r w:rsidRPr="000C4B99">
        <w:rPr>
          <w:rFonts w:eastAsia="MS Sans Serif"/>
          <w:i/>
          <w:iCs/>
          <w:sz w:val="24"/>
          <w:u w:val="single"/>
        </w:rPr>
        <w:t>2</w:t>
      </w:r>
      <w:r w:rsidR="00BA5403">
        <w:rPr>
          <w:rFonts w:eastAsia="MS Sans Serif"/>
          <w:i/>
          <w:iCs/>
          <w:sz w:val="24"/>
          <w:u w:val="single"/>
        </w:rPr>
        <w:t>.7</w:t>
      </w:r>
      <w:r w:rsidRPr="000C4B99">
        <w:rPr>
          <w:rFonts w:eastAsia="MS Sans Serif"/>
          <w:i/>
          <w:iCs/>
          <w:sz w:val="24"/>
          <w:u w:val="single"/>
        </w:rPr>
        <w:t xml:space="preserve"> </w:t>
      </w:r>
      <w:proofErr w:type="gramStart"/>
      <w:r w:rsidRPr="000C4B99">
        <w:rPr>
          <w:rFonts w:eastAsia="MS Sans Serif"/>
          <w:i/>
          <w:iCs/>
          <w:sz w:val="24"/>
          <w:u w:val="single"/>
        </w:rPr>
        <w:t>Impressum</w:t>
      </w:r>
      <w:proofErr w:type="gramEnd"/>
    </w:p>
    <w:p w:rsidR="007132FB" w:rsidRPr="000C4B99" w:rsidRDefault="007132FB">
      <w:pPr>
        <w:pStyle w:val="WW-Default"/>
        <w:rPr>
          <w:rFonts w:eastAsia="MS Sans Serif"/>
          <w:i/>
          <w:iCs/>
          <w:sz w:val="24"/>
          <w:u w:val="single"/>
        </w:rPr>
      </w:pPr>
    </w:p>
    <w:p w:rsidR="007132FB" w:rsidRPr="000C4B99" w:rsidRDefault="007132FB">
      <w:pPr>
        <w:pStyle w:val="WW-Default"/>
        <w:rPr>
          <w:rFonts w:eastAsia="MS Sans Serif"/>
          <w:szCs w:val="20"/>
        </w:rPr>
      </w:pPr>
      <w:r w:rsidRPr="000C4B99">
        <w:rPr>
          <w:rFonts w:eastAsia="MS Sans Serif"/>
          <w:szCs w:val="20"/>
        </w:rPr>
        <w:t>Das Impressum ist eine statische Seite und kann z.B. mit Ihren Daten gefüllt werden.</w:t>
      </w:r>
    </w:p>
    <w:p w:rsidR="007132FB" w:rsidRPr="000C4B99" w:rsidRDefault="007132FB">
      <w:pPr>
        <w:pStyle w:val="WW-Default"/>
        <w:rPr>
          <w:rFonts w:eastAsia="MS Sans Serif"/>
          <w:szCs w:val="20"/>
        </w:rPr>
      </w:pPr>
    </w:p>
    <w:p w:rsidR="007132FB" w:rsidRPr="00727412" w:rsidRDefault="007132FB">
      <w:pPr>
        <w:pStyle w:val="WW-Default"/>
        <w:rPr>
          <w:rFonts w:eastAsia="MS Sans Serif"/>
          <w:szCs w:val="20"/>
        </w:rPr>
      </w:pPr>
      <w:r w:rsidRPr="000C4B99">
        <w:rPr>
          <w:rFonts w:eastAsia="MS Sans Serif"/>
          <w:b/>
          <w:bCs/>
          <w:szCs w:val="20"/>
        </w:rPr>
        <w:t>Erweiterung</w:t>
      </w:r>
      <w:r w:rsidR="00AD417C">
        <w:rPr>
          <w:rFonts w:eastAsia="MS Sans Serif"/>
          <w:b/>
          <w:bCs/>
          <w:szCs w:val="20"/>
        </w:rPr>
        <w:t xml:space="preserve"> 1</w:t>
      </w:r>
      <w:r w:rsidRPr="000C4B99">
        <w:rPr>
          <w:rFonts w:eastAsia="MS Sans Serif"/>
          <w:szCs w:val="20"/>
        </w:rPr>
        <w:t>: Holen Sie Autorendaten aus der Datenbank und listen Sie deren Kontaktdaten auf (Login-Name, Voller Name, Straße, PLZ, Ort). So erscheinen alle Autoren im Impressum.</w:t>
      </w:r>
    </w:p>
    <w:sectPr w:rsidR="007132FB" w:rsidRPr="00727412" w:rsidSect="002852DC">
      <w:footerReference w:type="default" r:id="rId8"/>
      <w:footnotePr>
        <w:pos w:val="beneathText"/>
      </w:footnotePr>
      <w:pgSz w:w="11905" w:h="16837"/>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1F8" w:rsidRDefault="006471F8">
      <w:r>
        <w:separator/>
      </w:r>
    </w:p>
  </w:endnote>
  <w:endnote w:type="continuationSeparator" w:id="0">
    <w:p w:rsidR="006471F8" w:rsidRDefault="0064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charset w:val="00"/>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2FB" w:rsidRPr="000C1BDC" w:rsidRDefault="007132FB">
    <w:pPr>
      <w:pStyle w:val="Fuzeile"/>
      <w:jc w:val="right"/>
      <w:rPr>
        <w:rFonts w:ascii="Arial" w:hAnsi="Arial" w:cs="Arial"/>
      </w:rPr>
    </w:pPr>
    <w:r w:rsidRPr="000C1BDC">
      <w:rPr>
        <w:rFonts w:ascii="Arial" w:hAnsi="Arial" w:cs="Arial"/>
        <w:sz w:val="16"/>
        <w:szCs w:val="16"/>
      </w:rPr>
      <w:t xml:space="preserve">Seite </w:t>
    </w:r>
    <w:r w:rsidR="00006996" w:rsidRPr="000C1BDC">
      <w:rPr>
        <w:rFonts w:ascii="Arial" w:hAnsi="Arial" w:cs="Arial"/>
        <w:sz w:val="16"/>
        <w:szCs w:val="16"/>
      </w:rPr>
      <w:fldChar w:fldCharType="begin"/>
    </w:r>
    <w:r w:rsidRPr="000C1BDC">
      <w:rPr>
        <w:rFonts w:ascii="Arial" w:hAnsi="Arial" w:cs="Arial"/>
        <w:sz w:val="16"/>
        <w:szCs w:val="16"/>
      </w:rPr>
      <w:instrText xml:space="preserve"> PAGE </w:instrText>
    </w:r>
    <w:r w:rsidR="00006996" w:rsidRPr="000C1BDC">
      <w:rPr>
        <w:rFonts w:ascii="Arial" w:hAnsi="Arial" w:cs="Arial"/>
        <w:sz w:val="16"/>
        <w:szCs w:val="16"/>
      </w:rPr>
      <w:fldChar w:fldCharType="separate"/>
    </w:r>
    <w:r w:rsidR="005620B5">
      <w:rPr>
        <w:rFonts w:ascii="Arial" w:hAnsi="Arial" w:cs="Arial"/>
        <w:noProof/>
        <w:sz w:val="16"/>
        <w:szCs w:val="16"/>
      </w:rPr>
      <w:t>2</w:t>
    </w:r>
    <w:r w:rsidR="00006996" w:rsidRPr="000C1BDC">
      <w:rPr>
        <w:rFonts w:ascii="Arial" w:hAnsi="Arial" w:cs="Arial"/>
        <w:sz w:val="16"/>
        <w:szCs w:val="16"/>
      </w:rPr>
      <w:fldChar w:fldCharType="end"/>
    </w:r>
    <w:r w:rsidRPr="000C1BDC">
      <w:rPr>
        <w:rFonts w:ascii="Arial" w:hAnsi="Arial" w:cs="Arial"/>
        <w:sz w:val="16"/>
        <w:szCs w:val="16"/>
      </w:rPr>
      <w:t>/</w:t>
    </w:r>
    <w:r w:rsidR="006D4575">
      <w:rPr>
        <w:rFonts w:ascii="Arial" w:hAnsi="Arial" w:cs="Arial"/>
        <w:sz w:val="16"/>
        <w:szCs w:val="16"/>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1F8" w:rsidRDefault="006471F8">
      <w:r>
        <w:separator/>
      </w:r>
    </w:p>
  </w:footnote>
  <w:footnote w:type="continuationSeparator" w:id="0">
    <w:p w:rsidR="006471F8" w:rsidRDefault="006471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B463845"/>
    <w:multiLevelType w:val="hybridMultilevel"/>
    <w:tmpl w:val="BB4E4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BC"/>
    <w:rsid w:val="00006996"/>
    <w:rsid w:val="0002482B"/>
    <w:rsid w:val="000366A0"/>
    <w:rsid w:val="00037779"/>
    <w:rsid w:val="0004377F"/>
    <w:rsid w:val="000C1BDC"/>
    <w:rsid w:val="000C4B99"/>
    <w:rsid w:val="001051A8"/>
    <w:rsid w:val="0013727A"/>
    <w:rsid w:val="0015743B"/>
    <w:rsid w:val="0018659D"/>
    <w:rsid w:val="001A1024"/>
    <w:rsid w:val="001A27D7"/>
    <w:rsid w:val="001B64E1"/>
    <w:rsid w:val="001D209D"/>
    <w:rsid w:val="00205CE9"/>
    <w:rsid w:val="0022335F"/>
    <w:rsid w:val="002852DC"/>
    <w:rsid w:val="003045EE"/>
    <w:rsid w:val="0031699E"/>
    <w:rsid w:val="00317BA9"/>
    <w:rsid w:val="00351299"/>
    <w:rsid w:val="003C0F9D"/>
    <w:rsid w:val="004067CE"/>
    <w:rsid w:val="00433ED8"/>
    <w:rsid w:val="00516F74"/>
    <w:rsid w:val="00544BCD"/>
    <w:rsid w:val="00560F6C"/>
    <w:rsid w:val="005620B5"/>
    <w:rsid w:val="005C49CD"/>
    <w:rsid w:val="005E7B7D"/>
    <w:rsid w:val="00627C3B"/>
    <w:rsid w:val="006471F8"/>
    <w:rsid w:val="00651CE7"/>
    <w:rsid w:val="00651CE9"/>
    <w:rsid w:val="00656013"/>
    <w:rsid w:val="006725C7"/>
    <w:rsid w:val="00686B75"/>
    <w:rsid w:val="00696B34"/>
    <w:rsid w:val="006C29C3"/>
    <w:rsid w:val="006C5134"/>
    <w:rsid w:val="006D4575"/>
    <w:rsid w:val="006E7C0B"/>
    <w:rsid w:val="00711A96"/>
    <w:rsid w:val="007132FB"/>
    <w:rsid w:val="00727412"/>
    <w:rsid w:val="00743499"/>
    <w:rsid w:val="00761983"/>
    <w:rsid w:val="00782CA4"/>
    <w:rsid w:val="007A40D7"/>
    <w:rsid w:val="007D7086"/>
    <w:rsid w:val="007F1CE3"/>
    <w:rsid w:val="008044C5"/>
    <w:rsid w:val="00814E63"/>
    <w:rsid w:val="00833C0C"/>
    <w:rsid w:val="008841C2"/>
    <w:rsid w:val="008B1174"/>
    <w:rsid w:val="008F7EF2"/>
    <w:rsid w:val="009075E1"/>
    <w:rsid w:val="00924C70"/>
    <w:rsid w:val="00936752"/>
    <w:rsid w:val="00936BC7"/>
    <w:rsid w:val="00953A94"/>
    <w:rsid w:val="009630EA"/>
    <w:rsid w:val="00975902"/>
    <w:rsid w:val="009B4700"/>
    <w:rsid w:val="009D4259"/>
    <w:rsid w:val="009D4E23"/>
    <w:rsid w:val="00A90B59"/>
    <w:rsid w:val="00AD1E6E"/>
    <w:rsid w:val="00AD3981"/>
    <w:rsid w:val="00AD417C"/>
    <w:rsid w:val="00AE3C7B"/>
    <w:rsid w:val="00B22795"/>
    <w:rsid w:val="00B443A0"/>
    <w:rsid w:val="00B4497A"/>
    <w:rsid w:val="00B54F6D"/>
    <w:rsid w:val="00B66738"/>
    <w:rsid w:val="00B75A43"/>
    <w:rsid w:val="00B801AE"/>
    <w:rsid w:val="00B803A4"/>
    <w:rsid w:val="00B90D9F"/>
    <w:rsid w:val="00BA497F"/>
    <w:rsid w:val="00BA5403"/>
    <w:rsid w:val="00C02F2B"/>
    <w:rsid w:val="00C940EF"/>
    <w:rsid w:val="00CA585F"/>
    <w:rsid w:val="00CA7FF5"/>
    <w:rsid w:val="00CE3CA5"/>
    <w:rsid w:val="00D312DC"/>
    <w:rsid w:val="00D412BB"/>
    <w:rsid w:val="00D57BA2"/>
    <w:rsid w:val="00D57FD6"/>
    <w:rsid w:val="00D72D04"/>
    <w:rsid w:val="00D81B5A"/>
    <w:rsid w:val="00DA71E4"/>
    <w:rsid w:val="00DE528E"/>
    <w:rsid w:val="00E13CD5"/>
    <w:rsid w:val="00E62F4A"/>
    <w:rsid w:val="00E66BD4"/>
    <w:rsid w:val="00EB379E"/>
    <w:rsid w:val="00EC32F8"/>
    <w:rsid w:val="00F14CCB"/>
    <w:rsid w:val="00F34A3C"/>
    <w:rsid w:val="00F420BC"/>
    <w:rsid w:val="00F42AD1"/>
    <w:rsid w:val="00FF30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46390-575C-4C2C-B845-05E8703D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852DC"/>
    <w:pPr>
      <w:widowControl w:val="0"/>
      <w:suppressAutoHyphens/>
    </w:pPr>
    <w:rPr>
      <w:rFonts w:eastAsia="Lucida Sans Unicode"/>
      <w:sz w:val="24"/>
    </w:rPr>
  </w:style>
  <w:style w:type="paragraph" w:styleId="berschrift1">
    <w:name w:val="heading 1"/>
    <w:basedOn w:val="WW-Default"/>
    <w:next w:val="WW-Default"/>
    <w:qFormat/>
    <w:rsid w:val="002852DC"/>
    <w:pPr>
      <w:keepNext/>
      <w:tabs>
        <w:tab w:val="num" w:pos="0"/>
      </w:tabs>
      <w:outlineLvl w:val="0"/>
    </w:pPr>
    <w:rPr>
      <w:sz w:val="14"/>
      <w:u w:val="single"/>
    </w:rPr>
  </w:style>
  <w:style w:type="paragraph" w:styleId="berschrift2">
    <w:name w:val="heading 2"/>
    <w:basedOn w:val="WW-Default"/>
    <w:next w:val="WW-Default"/>
    <w:qFormat/>
    <w:rsid w:val="002852DC"/>
    <w:pPr>
      <w:keepNext/>
      <w:tabs>
        <w:tab w:val="num" w:pos="0"/>
      </w:tabs>
      <w:outlineLvl w:val="1"/>
    </w:pPr>
    <w:rPr>
      <w:b/>
      <w:bCs/>
    </w:rPr>
  </w:style>
  <w:style w:type="paragraph" w:styleId="berschrift3">
    <w:name w:val="heading 3"/>
    <w:basedOn w:val="WW-Default"/>
    <w:next w:val="WW-Default"/>
    <w:qFormat/>
    <w:rsid w:val="002852DC"/>
    <w:pPr>
      <w:keepNext/>
      <w:tabs>
        <w:tab w:val="num" w:pos="0"/>
      </w:tabs>
      <w:outlineLvl w:val="2"/>
    </w:pPr>
    <w:rPr>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sid w:val="002852DC"/>
    <w:rPr>
      <w:rFonts w:ascii="StarSymbol" w:hAnsi="StarSymbol" w:cs="StarSymbol"/>
      <w:sz w:val="18"/>
      <w:szCs w:val="18"/>
    </w:rPr>
  </w:style>
  <w:style w:type="character" w:customStyle="1" w:styleId="WW8Num3z0">
    <w:name w:val="WW8Num3z0"/>
    <w:rsid w:val="002852DC"/>
    <w:rPr>
      <w:rFonts w:ascii="Symbol" w:hAnsi="Symbol" w:cs="StarSymbol"/>
      <w:sz w:val="18"/>
      <w:szCs w:val="18"/>
    </w:rPr>
  </w:style>
  <w:style w:type="character" w:customStyle="1" w:styleId="WW8Num5z0">
    <w:name w:val="WW8Num5z0"/>
    <w:rsid w:val="002852DC"/>
    <w:rPr>
      <w:rFonts w:ascii="Symbol" w:hAnsi="Symbol"/>
    </w:rPr>
  </w:style>
  <w:style w:type="character" w:customStyle="1" w:styleId="WW8Num6z0">
    <w:name w:val="WW8Num6z0"/>
    <w:rsid w:val="002852DC"/>
    <w:rPr>
      <w:rFonts w:ascii="Symbol" w:hAnsi="Symbol"/>
    </w:rPr>
  </w:style>
  <w:style w:type="character" w:customStyle="1" w:styleId="WW8Num6z1">
    <w:name w:val="WW8Num6z1"/>
    <w:rsid w:val="002852DC"/>
    <w:rPr>
      <w:rFonts w:ascii="Courier New" w:hAnsi="Courier New" w:cs="Courier New"/>
    </w:rPr>
  </w:style>
  <w:style w:type="character" w:customStyle="1" w:styleId="WW8Num6z2">
    <w:name w:val="WW8Num6z2"/>
    <w:rsid w:val="002852DC"/>
    <w:rPr>
      <w:rFonts w:ascii="Wingdings" w:hAnsi="Wingdings"/>
    </w:rPr>
  </w:style>
  <w:style w:type="character" w:customStyle="1" w:styleId="Absatz-Standardschriftart2">
    <w:name w:val="Absatz-Standardschriftart2"/>
    <w:rsid w:val="002852DC"/>
  </w:style>
  <w:style w:type="character" w:customStyle="1" w:styleId="Absatz-Standardschriftart1">
    <w:name w:val="Absatz-Standardschriftart1"/>
    <w:rsid w:val="002852DC"/>
  </w:style>
  <w:style w:type="character" w:customStyle="1" w:styleId="WW-Absatz-Standardschriftart">
    <w:name w:val="WW-Absatz-Standardschriftart"/>
    <w:rsid w:val="002852DC"/>
  </w:style>
  <w:style w:type="character" w:customStyle="1" w:styleId="WW-Absatz-Standardschriftart1">
    <w:name w:val="WW-Absatz-Standardschriftart1"/>
    <w:rsid w:val="002852DC"/>
  </w:style>
  <w:style w:type="character" w:customStyle="1" w:styleId="WW-Absatz-Standardschriftart11">
    <w:name w:val="WW-Absatz-Standardschriftart11"/>
    <w:rsid w:val="002852DC"/>
  </w:style>
  <w:style w:type="character" w:customStyle="1" w:styleId="WW-Absatz-Standardschriftart111">
    <w:name w:val="WW-Absatz-Standardschriftart111"/>
    <w:rsid w:val="002852DC"/>
  </w:style>
  <w:style w:type="character" w:customStyle="1" w:styleId="WW-Absatz-Standardschriftart1111">
    <w:name w:val="WW-Absatz-Standardschriftart1111"/>
    <w:rsid w:val="002852DC"/>
  </w:style>
  <w:style w:type="character" w:customStyle="1" w:styleId="Bullets">
    <w:name w:val="Bullets"/>
    <w:rsid w:val="002852DC"/>
    <w:rPr>
      <w:rFonts w:ascii="StarSymbol" w:eastAsia="StarSymbol" w:hAnsi="StarSymbol" w:cs="StarSymbol"/>
      <w:sz w:val="18"/>
      <w:szCs w:val="18"/>
    </w:rPr>
  </w:style>
  <w:style w:type="character" w:customStyle="1" w:styleId="Aufzhlungszeichen1">
    <w:name w:val="Aufzählungszeichen1"/>
    <w:rsid w:val="002852DC"/>
    <w:rPr>
      <w:rFonts w:ascii="StarSymbol" w:eastAsia="StarSymbol" w:hAnsi="StarSymbol" w:cs="StarSymbol"/>
      <w:sz w:val="18"/>
      <w:szCs w:val="18"/>
    </w:rPr>
  </w:style>
  <w:style w:type="character" w:styleId="Hyperlink">
    <w:name w:val="Hyperlink"/>
    <w:rsid w:val="002852DC"/>
    <w:rPr>
      <w:color w:val="000080"/>
      <w:u w:val="single"/>
    </w:rPr>
  </w:style>
  <w:style w:type="character" w:customStyle="1" w:styleId="Nummerierungszeichen">
    <w:name w:val="Nummerierungszeichen"/>
    <w:rsid w:val="002852DC"/>
  </w:style>
  <w:style w:type="paragraph" w:customStyle="1" w:styleId="berschrift">
    <w:name w:val="Überschrift"/>
    <w:basedOn w:val="Standard"/>
    <w:next w:val="Textkrper"/>
    <w:rsid w:val="002852DC"/>
    <w:pPr>
      <w:keepNext/>
      <w:spacing w:before="240" w:after="120"/>
    </w:pPr>
    <w:rPr>
      <w:rFonts w:ascii="Arial" w:hAnsi="Arial" w:cs="Tahoma"/>
      <w:sz w:val="28"/>
      <w:szCs w:val="28"/>
    </w:rPr>
  </w:style>
  <w:style w:type="paragraph" w:styleId="Textkrper">
    <w:name w:val="Body Text"/>
    <w:basedOn w:val="WW-Default"/>
    <w:rsid w:val="002852DC"/>
    <w:pPr>
      <w:spacing w:after="120"/>
    </w:pPr>
  </w:style>
  <w:style w:type="paragraph" w:styleId="Liste">
    <w:name w:val="List"/>
    <w:basedOn w:val="Textkrper"/>
    <w:rsid w:val="002852DC"/>
    <w:rPr>
      <w:rFonts w:cs="Tahoma"/>
    </w:rPr>
  </w:style>
  <w:style w:type="paragraph" w:customStyle="1" w:styleId="Beschriftung1">
    <w:name w:val="Beschriftung1"/>
    <w:basedOn w:val="Standard"/>
    <w:rsid w:val="002852DC"/>
    <w:pPr>
      <w:suppressLineNumbers/>
      <w:spacing w:before="120" w:after="120"/>
    </w:pPr>
    <w:rPr>
      <w:rFonts w:cs="Tahoma"/>
      <w:i/>
      <w:iCs/>
      <w:szCs w:val="24"/>
    </w:rPr>
  </w:style>
  <w:style w:type="paragraph" w:customStyle="1" w:styleId="Verzeichnis">
    <w:name w:val="Verzeichnis"/>
    <w:basedOn w:val="Standard"/>
    <w:rsid w:val="002852DC"/>
    <w:pPr>
      <w:suppressLineNumbers/>
    </w:pPr>
    <w:rPr>
      <w:rFonts w:cs="Tahoma"/>
    </w:rPr>
  </w:style>
  <w:style w:type="paragraph" w:customStyle="1" w:styleId="WW-Default">
    <w:name w:val="WW-Default"/>
    <w:rsid w:val="002852DC"/>
    <w:pPr>
      <w:suppressAutoHyphens/>
      <w:jc w:val="both"/>
    </w:pPr>
    <w:rPr>
      <w:rFonts w:ascii="Arial" w:hAnsi="Arial" w:cs="Arial"/>
      <w:szCs w:val="24"/>
      <w:lang w:eastAsia="ar-SA"/>
    </w:rPr>
  </w:style>
  <w:style w:type="paragraph" w:customStyle="1" w:styleId="Beschriftung2">
    <w:name w:val="Beschriftung2"/>
    <w:basedOn w:val="WW-Default"/>
    <w:rsid w:val="002852DC"/>
    <w:pPr>
      <w:suppressLineNumbers/>
      <w:spacing w:before="120" w:after="120"/>
    </w:pPr>
    <w:rPr>
      <w:rFonts w:cs="Tahoma"/>
      <w:i/>
      <w:iCs/>
      <w:szCs w:val="20"/>
    </w:rPr>
  </w:style>
  <w:style w:type="paragraph" w:customStyle="1" w:styleId="Index">
    <w:name w:val="Index"/>
    <w:basedOn w:val="WW-Default"/>
    <w:rsid w:val="002852DC"/>
    <w:pPr>
      <w:suppressLineNumbers/>
    </w:pPr>
    <w:rPr>
      <w:rFonts w:cs="Tahoma"/>
    </w:rPr>
  </w:style>
  <w:style w:type="paragraph" w:customStyle="1" w:styleId="Heading">
    <w:name w:val="Heading"/>
    <w:basedOn w:val="WW-Default"/>
    <w:next w:val="Textkrper"/>
    <w:rsid w:val="002852DC"/>
    <w:pPr>
      <w:keepNext/>
      <w:spacing w:before="240" w:after="120"/>
    </w:pPr>
    <w:rPr>
      <w:rFonts w:eastAsia="Lucida Sans Unicode" w:cs="Tahoma"/>
      <w:sz w:val="28"/>
      <w:szCs w:val="28"/>
    </w:rPr>
  </w:style>
  <w:style w:type="paragraph" w:customStyle="1" w:styleId="Framecontents">
    <w:name w:val="Frame contents"/>
    <w:basedOn w:val="Textkrper"/>
    <w:rsid w:val="002852DC"/>
  </w:style>
  <w:style w:type="paragraph" w:styleId="Sprechblasentext">
    <w:name w:val="Balloon Text"/>
    <w:basedOn w:val="Standard"/>
    <w:rsid w:val="002852DC"/>
    <w:rPr>
      <w:rFonts w:ascii="Tahoma" w:hAnsi="Tahoma" w:cs="Tahoma"/>
      <w:sz w:val="16"/>
      <w:szCs w:val="16"/>
    </w:rPr>
  </w:style>
  <w:style w:type="paragraph" w:styleId="Kopfzeile">
    <w:name w:val="header"/>
    <w:basedOn w:val="Standard"/>
    <w:rsid w:val="002852DC"/>
    <w:pPr>
      <w:tabs>
        <w:tab w:val="center" w:pos="4536"/>
        <w:tab w:val="right" w:pos="9072"/>
      </w:tabs>
    </w:pPr>
  </w:style>
  <w:style w:type="paragraph" w:styleId="Fuzeile">
    <w:name w:val="footer"/>
    <w:basedOn w:val="Standard"/>
    <w:rsid w:val="002852DC"/>
    <w:pPr>
      <w:tabs>
        <w:tab w:val="center" w:pos="4536"/>
        <w:tab w:val="right" w:pos="9072"/>
      </w:tabs>
    </w:pPr>
  </w:style>
  <w:style w:type="paragraph" w:customStyle="1" w:styleId="Rahmeninhalt">
    <w:name w:val="Rahmeninhalt"/>
    <w:basedOn w:val="Textkrper"/>
    <w:rsid w:val="002852DC"/>
  </w:style>
  <w:style w:type="paragraph" w:customStyle="1" w:styleId="TabellenInhalt">
    <w:name w:val="Tabellen Inhalt"/>
    <w:basedOn w:val="Standard"/>
    <w:rsid w:val="002852DC"/>
    <w:pPr>
      <w:suppressLineNumbers/>
    </w:pPr>
  </w:style>
  <w:style w:type="paragraph" w:customStyle="1" w:styleId="Tabellenberschrift">
    <w:name w:val="Tabellen Überschrift"/>
    <w:basedOn w:val="TabellenInhalt"/>
    <w:rsid w:val="002852DC"/>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1206</Words>
  <Characters>7604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rapidsoft GmbH</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Mertinkat</dc:creator>
  <cp:lastModifiedBy>Matthias Vogt</cp:lastModifiedBy>
  <cp:revision>4</cp:revision>
  <cp:lastPrinted>2014-01-18T09:46:00Z</cp:lastPrinted>
  <dcterms:created xsi:type="dcterms:W3CDTF">2015-11-03T08:32:00Z</dcterms:created>
  <dcterms:modified xsi:type="dcterms:W3CDTF">2015-11-03T09:43:00Z</dcterms:modified>
</cp:coreProperties>
</file>