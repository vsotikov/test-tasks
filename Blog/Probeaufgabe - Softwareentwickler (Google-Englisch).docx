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132FB" w:rsidRPr="000C4B99" w:rsidRDefault="009D3C32">
      <w:pPr>
        <w:pStyle w:val="WW-Default"/>
        <w:rPr>
          <w:sz w:val="24"/>
          <w:lang w:val="it-IT"/>
        </w:rPr>
      </w:pPr>
      <w:r>
        <w:rPr>
          <w:noProof/>
          <w:lang w:eastAsia="de-DE"/>
        </w:rPr>
        <w:drawing>
          <wp:inline distT="0" distB="0" distL="0" distR="0" wp14:anchorId="7DC6FEE6" wp14:editId="562DB1EB">
            <wp:extent cx="2152650" cy="527471"/>
            <wp:effectExtent l="0" t="0" r="0" b="6350"/>
            <wp:docPr id="28" name="Grafik 28" descr="Z:\tools\c24team\htdocs\images\logo_check24_o_cla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ools\c24team\htdocs\images\logo_check24_o_clai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7051" cy="538351"/>
                    </a:xfrm>
                    <a:prstGeom prst="rect">
                      <a:avLst/>
                    </a:prstGeom>
                    <a:noFill/>
                    <a:ln>
                      <a:noFill/>
                    </a:ln>
                  </pic:spPr>
                </pic:pic>
              </a:graphicData>
            </a:graphic>
          </wp:inline>
        </w:drawing>
      </w:r>
      <w:r w:rsidR="00686B75">
        <w:rPr>
          <w:noProof/>
          <w:lang w:eastAsia="de-DE"/>
        </w:rPr>
        <mc:AlternateContent>
          <mc:Choice Requires="wps">
            <w:drawing>
              <wp:anchor distT="0" distB="0" distL="114935" distR="114935" simplePos="0" relativeHeight="251643904" behindDoc="0" locked="0" layoutInCell="1" allowOverlap="1">
                <wp:simplePos x="0" y="0"/>
                <wp:positionH relativeFrom="page">
                  <wp:posOffset>180975</wp:posOffset>
                </wp:positionH>
                <wp:positionV relativeFrom="page">
                  <wp:posOffset>3730625</wp:posOffset>
                </wp:positionV>
                <wp:extent cx="175895" cy="175895"/>
                <wp:effectExtent l="0" t="0" r="0" b="0"/>
                <wp:wrapSquare wrapText="largest"/>
                <wp:docPr id="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25pt;margin-top:293.75pt;width:13.85pt;height:13.85pt;z-index:25164390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DrdgIAAP8E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r w:rsidR="00686B75">
        <w:rPr>
          <w:noProof/>
          <w:lang w:eastAsia="de-DE"/>
        </w:rPr>
        <mc:AlternateContent>
          <mc:Choice Requires="wps">
            <w:drawing>
              <wp:anchor distT="0" distB="0" distL="114935" distR="114935" simplePos="0" relativeHeight="251644928" behindDoc="0" locked="0" layoutInCell="1" allowOverlap="1">
                <wp:simplePos x="0" y="0"/>
                <wp:positionH relativeFrom="page">
                  <wp:posOffset>180975</wp:posOffset>
                </wp:positionH>
                <wp:positionV relativeFrom="page">
                  <wp:posOffset>5293360</wp:posOffset>
                </wp:positionV>
                <wp:extent cx="175895" cy="175895"/>
                <wp:effectExtent l="0" t="0" r="0" b="0"/>
                <wp:wrapSquare wrapText="larges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4.25pt;margin-top:416.8pt;width:13.85pt;height:13.85pt;z-index:25164492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mRdwIAAAY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r w:rsidR="00686B75">
        <w:rPr>
          <w:noProof/>
          <w:lang w:eastAsia="de-DE"/>
        </w:rPr>
        <mc:AlternateContent>
          <mc:Choice Requires="wps">
            <w:drawing>
              <wp:anchor distT="0" distB="0" distL="114935" distR="114935" simplePos="0" relativeHeight="251645952" behindDoc="0" locked="0" layoutInCell="1" allowOverlap="1">
                <wp:simplePos x="0" y="0"/>
                <wp:positionH relativeFrom="page">
                  <wp:posOffset>180975</wp:posOffset>
                </wp:positionH>
                <wp:positionV relativeFrom="page">
                  <wp:posOffset>7525385</wp:posOffset>
                </wp:positionV>
                <wp:extent cx="175895" cy="175895"/>
                <wp:effectExtent l="0" t="635" r="0" b="4445"/>
                <wp:wrapSquare wrapText="largest"/>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32FB" w:rsidRDefault="007132FB">
                            <w:pPr>
                              <w:pStyle w:val="WW-Default"/>
                              <w:shd w:val="clear" w:color="auto" w:fill="FFFFFF"/>
                              <w:rPr>
                                <w:rFonts w:cs="Times New Roman"/>
                              </w:rPr>
                            </w:pPr>
                            <w:r>
                              <w:rPr>
                                <w:rFonts w:cs="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4.25pt;margin-top:592.55pt;width:13.85pt;height:13.85pt;z-index:25164595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FVdwIAAAY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" stroked="f">
                <v:textbox inset="0,0,0,0">
                  <w:txbxContent>
                    <w:p w:rsidR="007132FB" w:rsidRDefault="007132FB">
                      <w:pPr>
                        <w:pStyle w:val="WW-Default"/>
                        <w:shd w:val="clear" w:color="auto" w:fill="FFFFFF"/>
                        <w:rPr>
                          <w:rFonts w:cs="Times New Roman"/>
                        </w:rPr>
                      </w:pPr>
                      <w:r>
                        <w:rPr>
                          <w:rFonts w:cs="Times New Roman"/>
                        </w:rPr>
                        <w:t>─</w:t>
                      </w:r>
                    </w:p>
                  </w:txbxContent>
                </v:textbox>
                <w10:wrap type="square" side="largest" anchorx="page" anchory="page"/>
              </v:shape>
            </w:pict>
          </mc:Fallback>
        </mc:AlternateContent>
      </w:r>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WW-Default"/>
        <w:rPr>
          <w:sz w:val="24"/>
          <w:lang w:val="it-IT"/>
        </w:rPr>
      </w:pPr>
    </w:p>
    <w:p w:rsidR="007132FB" w:rsidRPr="000C4B99" w:rsidRDefault="007132FB">
      <w:pPr>
        <w:pStyle w:val="berschrift1"/>
        <w:tabs>
          <w:tab w:val="left" w:pos="0"/>
        </w:tabs>
      </w:pPr>
    </w:p>
    <w:p w:rsidR="007132FB" w:rsidRPr="000C4B99" w:rsidRDefault="007132FB">
      <w:pPr>
        <w:pStyle w:val="WW-Default"/>
        <w:rPr>
          <w:szCs w:val="20"/>
        </w:rPr>
      </w:pPr>
    </w:p>
    <w:p w:rsidR="007132FB" w:rsidRPr="000C4B99" w:rsidRDefault="007132FB">
      <w:pPr>
        <w:pStyle w:val="WW-Default"/>
      </w:pPr>
    </w:p>
    <w:p w:rsidR="007132FB" w:rsidRPr="000C4B99" w:rsidRDefault="007132FB">
      <w:pPr>
        <w:pStyle w:val="berschrift2"/>
        <w:tabs>
          <w:tab w:val="left" w:pos="0"/>
        </w:tabs>
        <w:rPr>
          <w:bCs w:val="0"/>
        </w:rPr>
      </w:pPr>
    </w:p>
    <w:p w:rsidR="007132FB" w:rsidRPr="000C4B99" w:rsidRDefault="007132FB">
      <w:pPr>
        <w:pStyle w:val="WW-Default"/>
      </w:pPr>
    </w:p>
    <w:p w:rsidR="007132FB" w:rsidRPr="000C4B99" w:rsidRDefault="007132FB">
      <w:pPr>
        <w:pStyle w:val="berschrift2"/>
        <w:tabs>
          <w:tab w:val="left" w:pos="0"/>
        </w:tabs>
      </w:pPr>
    </w:p>
    <w:p w:rsidR="007132FB" w:rsidRPr="009D3C32" w:rsidRDefault="00F24FF0">
      <w:pPr>
        <w:pStyle w:val="WW-Default"/>
        <w:rPr>
          <w:b/>
          <w:bCs/>
          <w:lang w:val="en-US"/>
        </w:rPr>
      </w:pPr>
      <w:r w:rsidRPr="009D3C32">
        <w:rPr>
          <w:b/>
          <w:bCs/>
          <w:lang w:val="en-US"/>
        </w:rPr>
        <w:t xml:space="preserve">Specifications for the </w:t>
      </w:r>
      <w:bookmarkStart w:id="0" w:name="_GoBack"/>
      <w:r w:rsidRPr="009D3C32">
        <w:rPr>
          <w:b/>
          <w:bCs/>
          <w:lang w:val="en-US"/>
        </w:rPr>
        <w:t>sample working</w:t>
      </w:r>
      <w:bookmarkEnd w:id="0"/>
    </w:p>
    <w:p w:rsidR="00F24FF0" w:rsidRPr="009D3C32" w:rsidRDefault="00F24FF0">
      <w:pPr>
        <w:pStyle w:val="WW-Default"/>
        <w:rPr>
          <w:lang w:val="en-US"/>
        </w:rPr>
      </w:pPr>
    </w:p>
    <w:p w:rsidR="007132FB" w:rsidRPr="009D3C32" w:rsidRDefault="007132FB" w:rsidP="00F24FF0">
      <w:pPr>
        <w:pStyle w:val="WW-Default"/>
        <w:ind w:firstLine="708"/>
        <w:rPr>
          <w:lang w:val="en-US"/>
        </w:rPr>
      </w:pPr>
    </w:p>
    <w:p w:rsidR="00F24FF0" w:rsidRPr="009D3C32" w:rsidRDefault="00F24FF0" w:rsidP="00F24FF0">
      <w:pPr>
        <w:pStyle w:val="WW-Default"/>
        <w:rPr>
          <w:lang w:val="en-US"/>
        </w:rPr>
      </w:pPr>
      <w:r w:rsidRPr="009D3C32">
        <w:rPr>
          <w:lang w:val="en-US"/>
        </w:rPr>
        <w:t>Dear / r candidates / in,</w:t>
      </w: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On the following pages you will find the specifications for the sample work. When the application is a simple blog.</w:t>
      </w: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We want to get the sample working an insight into your style, your approach and your skills.</w:t>
      </w: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Please note the following:</w:t>
      </w: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 It does not use a framework / MVC frameworks is allowed</w:t>
      </w:r>
    </w:p>
    <w:p w:rsidR="00F24FF0" w:rsidRPr="009D3C32" w:rsidRDefault="00F24FF0" w:rsidP="00F24FF0">
      <w:pPr>
        <w:pStyle w:val="WW-Default"/>
        <w:rPr>
          <w:lang w:val="en-US"/>
        </w:rPr>
      </w:pPr>
      <w:r w:rsidRPr="009D3C32">
        <w:rPr>
          <w:lang w:val="en-US"/>
        </w:rPr>
        <w:t>• Smaller libraries such as Smarty jQuery or may be used</w:t>
      </w:r>
    </w:p>
    <w:p w:rsidR="00F24FF0" w:rsidRPr="009D3C32" w:rsidRDefault="00F24FF0" w:rsidP="00F24FF0">
      <w:pPr>
        <w:pStyle w:val="WW-Default"/>
        <w:rPr>
          <w:lang w:val="en-US"/>
        </w:rPr>
      </w:pPr>
      <w:r w:rsidRPr="009D3C32">
        <w:rPr>
          <w:lang w:val="en-US"/>
        </w:rPr>
        <w:t>• You have a total of 5 hours for the application available</w:t>
      </w:r>
    </w:p>
    <w:p w:rsidR="00F24FF0" w:rsidRPr="009D3C32" w:rsidRDefault="00F24FF0" w:rsidP="00F24FF0">
      <w:pPr>
        <w:pStyle w:val="WW-Default"/>
        <w:rPr>
          <w:lang w:val="en-US"/>
        </w:rPr>
      </w:pPr>
      <w:r w:rsidRPr="009D3C32">
        <w:rPr>
          <w:lang w:val="en-US"/>
        </w:rPr>
        <w:t>• The total amount of applications exceeds aware the processing time of 5 hours. Work still concentrated and quickly (on average about 80% of applicants provide application ready to ask).</w:t>
      </w:r>
    </w:p>
    <w:p w:rsidR="00F24FF0" w:rsidRPr="009D3C32" w:rsidRDefault="00F24FF0" w:rsidP="00F24FF0">
      <w:pPr>
        <w:pStyle w:val="WW-Default"/>
        <w:rPr>
          <w:lang w:val="en-US"/>
        </w:rPr>
      </w:pPr>
      <w:r w:rsidRPr="009D3C32">
        <w:rPr>
          <w:lang w:val="en-US"/>
        </w:rPr>
        <w:t>• If you have completed parts of the application, test it on operability and accuracy</w:t>
      </w:r>
    </w:p>
    <w:p w:rsidR="00F24FF0" w:rsidRPr="009D3C32" w:rsidRDefault="00F24FF0" w:rsidP="00F24FF0">
      <w:pPr>
        <w:pStyle w:val="WW-Default"/>
        <w:rPr>
          <w:lang w:val="en-US"/>
        </w:rPr>
      </w:pPr>
      <w:r w:rsidRPr="009D3C32">
        <w:rPr>
          <w:lang w:val="en-US"/>
        </w:rPr>
        <w:t>• The application must be implemented object-oriented and have a clean structure</w:t>
      </w:r>
    </w:p>
    <w:p w:rsidR="00F24FF0" w:rsidRPr="009D3C32" w:rsidRDefault="00F24FF0" w:rsidP="00F24FF0">
      <w:pPr>
        <w:pStyle w:val="WW-Default"/>
        <w:rPr>
          <w:lang w:val="en-US"/>
        </w:rPr>
      </w:pPr>
      <w:r w:rsidRPr="009D3C32">
        <w:rPr>
          <w:lang w:val="en-US"/>
        </w:rPr>
        <w:t>• If you have questions or problems do not hesitate to talk to your partner. The aim is to produce as much good working code in 5 hours.</w:t>
      </w:r>
    </w:p>
    <w:p w:rsidR="00F24FF0" w:rsidRPr="009D3C32" w:rsidRDefault="00F24FF0" w:rsidP="00F24FF0">
      <w:pPr>
        <w:pStyle w:val="WW-Default"/>
        <w:rPr>
          <w:lang w:val="en-US"/>
        </w:rPr>
      </w:pPr>
      <w:r w:rsidRPr="009D3C32">
        <w:rPr>
          <w:lang w:val="en-US"/>
        </w:rPr>
        <w:t>• Ensure the implementation that you do not run with the implementation of a "mini-frameworks" or in the creation of structures. The aim is the creation of a blog, at the highest possible level.</w:t>
      </w: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For questions about technical specifications please contact your contact person at any time.</w:t>
      </w:r>
    </w:p>
    <w:p w:rsidR="00F24FF0" w:rsidRPr="009D3C32" w:rsidRDefault="00F24FF0" w:rsidP="00F24FF0">
      <w:pPr>
        <w:pStyle w:val="WW-Default"/>
        <w:rPr>
          <w:lang w:val="en-US"/>
        </w:rPr>
      </w:pPr>
    </w:p>
    <w:p w:rsidR="00F24FF0" w:rsidRPr="009D3C32" w:rsidRDefault="00F24FF0" w:rsidP="00F24FF0">
      <w:pPr>
        <w:pStyle w:val="WW-Default"/>
        <w:rPr>
          <w:lang w:val="en-US"/>
        </w:rPr>
      </w:pPr>
    </w:p>
    <w:p w:rsidR="00F24FF0" w:rsidRPr="009D3C32" w:rsidRDefault="00F24FF0" w:rsidP="00F24FF0">
      <w:pPr>
        <w:pStyle w:val="WW-Default"/>
        <w:rPr>
          <w:lang w:val="en-US"/>
        </w:rPr>
      </w:pPr>
      <w:r w:rsidRPr="009D3C32">
        <w:rPr>
          <w:lang w:val="en-US"/>
        </w:rPr>
        <w:t>Good luck and thank you for your time and your interest!</w:t>
      </w:r>
    </w:p>
    <w:p w:rsidR="00F24FF0" w:rsidRPr="009D3C32" w:rsidRDefault="00F24FF0" w:rsidP="00F24FF0">
      <w:pPr>
        <w:pStyle w:val="WW-Default"/>
        <w:rPr>
          <w:lang w:val="en-US"/>
        </w:rPr>
      </w:pPr>
    </w:p>
    <w:p w:rsidR="00F24FF0" w:rsidRPr="009D3C32" w:rsidRDefault="00F24FF0" w:rsidP="00F24FF0">
      <w:pPr>
        <w:pStyle w:val="WW-Default"/>
        <w:rPr>
          <w:lang w:val="en-US"/>
        </w:rPr>
      </w:pPr>
    </w:p>
    <w:p w:rsidR="006E7C0B" w:rsidRPr="009D3C32" w:rsidRDefault="00F24FF0" w:rsidP="00F24FF0">
      <w:pPr>
        <w:pStyle w:val="WW-Default"/>
        <w:rPr>
          <w:lang w:val="en-US"/>
        </w:rPr>
      </w:pPr>
      <w:r w:rsidRPr="009D3C32">
        <w:rPr>
          <w:lang w:val="en-US"/>
        </w:rPr>
        <w:t>CHECK24</w:t>
      </w:r>
    </w:p>
    <w:p w:rsidR="00F24FF0" w:rsidRPr="009D3C32" w:rsidRDefault="00F24FF0">
      <w:pPr>
        <w:widowControl/>
        <w:suppressAutoHyphens w:val="0"/>
        <w:rPr>
          <w:rFonts w:ascii="Arial" w:eastAsia="MS Sans Serif" w:hAnsi="Arial" w:cs="Arial"/>
          <w:sz w:val="20"/>
          <w:lang w:val="en-US" w:eastAsia="ar-SA"/>
        </w:rPr>
      </w:pPr>
      <w:r w:rsidRPr="009D3C32">
        <w:rPr>
          <w:rFonts w:eastAsia="MS Sans Serif"/>
          <w:lang w:val="en-US"/>
        </w:rPr>
        <w:br w:type="page"/>
      </w:r>
    </w:p>
    <w:p w:rsidR="00F24FF0" w:rsidRPr="009D3C32" w:rsidRDefault="00F24FF0" w:rsidP="00F24FF0">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The basic functions of a blog you are no doubt aware. On this basic understanding, we build on.</w: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 xml:space="preserve">1.1. </w:t>
      </w:r>
      <w:r w:rsidR="00F24FF0" w:rsidRPr="009D3C32">
        <w:rPr>
          <w:rFonts w:eastAsia="MS Sans Serif"/>
          <w:i/>
          <w:iCs/>
          <w:sz w:val="24"/>
          <w:u w:val="single"/>
          <w:lang w:val="en-US"/>
        </w:rPr>
        <w:t>Database and data model</w:t>
      </w:r>
    </w:p>
    <w:p w:rsidR="007132FB" w:rsidRPr="009D3C32" w:rsidRDefault="007132FB">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All data are to be stored in the allocated MySQL database. The Relational Data Model for you need to create on the basis of requirements. Maintain a structured naming. All identifiers (eg, tables, fields, variables) and the documentation must be drawn up in English.</w: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 xml:space="preserve">1.2 </w:t>
      </w:r>
      <w:r w:rsidR="00F24FF0" w:rsidRPr="009D3C32">
        <w:rPr>
          <w:rFonts w:eastAsia="MS Sans Serif"/>
          <w:i/>
          <w:iCs/>
          <w:sz w:val="24"/>
          <w:u w:val="single"/>
          <w:lang w:val="en-US"/>
        </w:rPr>
        <w:t>Extent of development</w:t>
      </w:r>
    </w:p>
    <w:p w:rsidR="007132FB" w:rsidRPr="009D3C32" w:rsidRDefault="007132FB">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Normally, programs divided into a front-end to (the "visible" blog) and a backend (administration of the system). In this simple blog there is only one front-end area. A separate administration interface and a user documentation is not to create. Only the source code is inline to document (in important places such as solutions of extensions also detail).</w:t>
      </w:r>
    </w:p>
    <w:p w:rsidR="00F24FF0" w:rsidRPr="009D3C32" w:rsidRDefault="00F24FF0" w:rsidP="00F24FF0">
      <w:pPr>
        <w:pStyle w:val="WW-Default"/>
        <w:rPr>
          <w:rFonts w:eastAsia="MS Sans Serif"/>
          <w:szCs w:val="20"/>
          <w:lang w:val="en-US"/>
        </w:rPr>
      </w:pPr>
    </w:p>
    <w:p w:rsidR="007132FB" w:rsidRPr="009D3C32" w:rsidRDefault="00F24FF0" w:rsidP="00F24FF0">
      <w:pPr>
        <w:pStyle w:val="WW-Default"/>
        <w:rPr>
          <w:rFonts w:eastAsia="MS Sans Serif"/>
          <w:szCs w:val="20"/>
          <w:lang w:val="en-US"/>
        </w:rPr>
      </w:pPr>
      <w:r w:rsidRPr="009D3C32">
        <w:rPr>
          <w:rFonts w:eastAsia="MS Sans Serif"/>
          <w:szCs w:val="20"/>
          <w:lang w:val="en-US"/>
        </w:rPr>
        <w:t>Certain areas are designated as 'extension', edit this only if you have implemented other functions. Note that you do not time to deal with the basic functions, you do not pay attention to fight on several fronts. The create parts should be accurate and complete. Create all extensions You can attach your own extensions. You can write the specification notes everywhere.</w: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1.3 Checklist</w:t>
      </w:r>
    </w:p>
    <w:p w:rsidR="007132FB" w:rsidRPr="009D3C32" w:rsidRDefault="007132FB">
      <w:pPr>
        <w:pStyle w:val="WW-Default"/>
        <w:rPr>
          <w:rFonts w:eastAsia="MS Sans Serif"/>
          <w:i/>
          <w:iCs/>
          <w:sz w:val="24"/>
          <w:u w:val="single"/>
          <w:lang w:val="en-US"/>
        </w:rPr>
      </w:pPr>
    </w:p>
    <w:p w:rsidR="007132FB" w:rsidRPr="009D3C32" w:rsidRDefault="00F24FF0">
      <w:pPr>
        <w:pStyle w:val="WW-Default"/>
        <w:rPr>
          <w:rFonts w:eastAsia="MS Sans Serif"/>
          <w:szCs w:val="20"/>
          <w:lang w:val="en-US"/>
        </w:rPr>
      </w:pPr>
      <w:r w:rsidRPr="009D3C32">
        <w:rPr>
          <w:rFonts w:eastAsia="MS Sans Serif"/>
          <w:szCs w:val="20"/>
          <w:lang w:val="en-US"/>
        </w:rPr>
        <w:t>So that we know what parts you have edited, you will find a checklist here. Highlight completely finished and functioning parts accordingly. Also for partially finished parts, there is a range.</w:t>
      </w:r>
    </w:p>
    <w:p w:rsidR="00F24FF0" w:rsidRPr="009D3C32" w:rsidRDefault="00F24FF0">
      <w:pPr>
        <w:pStyle w:val="WW-Default"/>
        <w:rPr>
          <w:rFonts w:eastAsia="MS Sans Serif"/>
          <w:szCs w:val="20"/>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69"/>
        <w:gridCol w:w="5288"/>
        <w:gridCol w:w="1161"/>
        <w:gridCol w:w="1365"/>
      </w:tblGrid>
      <w:tr w:rsidR="007132FB" w:rsidRPr="000C4B99">
        <w:tc>
          <w:tcPr>
            <w:tcW w:w="769" w:type="dxa"/>
            <w:tcBorders>
              <w:top w:val="single" w:sz="1" w:space="0" w:color="000000"/>
              <w:left w:val="single" w:sz="1" w:space="0" w:color="000000"/>
              <w:bottom w:val="single" w:sz="1" w:space="0" w:color="000000"/>
            </w:tcBorders>
          </w:tcPr>
          <w:p w:rsidR="007132FB" w:rsidRPr="000C4B99" w:rsidRDefault="007132FB">
            <w:pPr>
              <w:pStyle w:val="TabellenInhalt"/>
              <w:rPr>
                <w:rFonts w:ascii="Arial" w:hAnsi="Arial" w:cs="Arial"/>
                <w:b/>
                <w:bCs/>
                <w:sz w:val="16"/>
                <w:szCs w:val="16"/>
              </w:rPr>
            </w:pPr>
            <w:r w:rsidRPr="000C4B99">
              <w:rPr>
                <w:rFonts w:ascii="Arial" w:hAnsi="Arial" w:cs="Arial"/>
                <w:b/>
                <w:bCs/>
                <w:sz w:val="16"/>
                <w:szCs w:val="16"/>
              </w:rPr>
              <w:t>Nr.</w:t>
            </w:r>
          </w:p>
        </w:tc>
        <w:tc>
          <w:tcPr>
            <w:tcW w:w="5288" w:type="dxa"/>
            <w:tcBorders>
              <w:top w:val="single" w:sz="1" w:space="0" w:color="000000"/>
              <w:left w:val="single" w:sz="1" w:space="0" w:color="000000"/>
              <w:bottom w:val="single" w:sz="1" w:space="0" w:color="000000"/>
            </w:tcBorders>
          </w:tcPr>
          <w:p w:rsidR="007132FB" w:rsidRPr="000C4B99" w:rsidRDefault="00F24FF0">
            <w:pPr>
              <w:pStyle w:val="TabellenInhalt"/>
              <w:rPr>
                <w:rFonts w:ascii="Arial" w:hAnsi="Arial" w:cs="Arial"/>
                <w:b/>
                <w:bCs/>
                <w:sz w:val="16"/>
                <w:szCs w:val="16"/>
              </w:rPr>
            </w:pPr>
            <w:r>
              <w:rPr>
                <w:rFonts w:ascii="Arial" w:hAnsi="Arial" w:cs="Arial"/>
                <w:b/>
                <w:bCs/>
                <w:sz w:val="16"/>
                <w:szCs w:val="16"/>
              </w:rPr>
              <w:t>Area</w:t>
            </w:r>
          </w:p>
        </w:tc>
        <w:tc>
          <w:tcPr>
            <w:tcW w:w="1161" w:type="dxa"/>
            <w:tcBorders>
              <w:top w:val="single" w:sz="1" w:space="0" w:color="000000"/>
              <w:left w:val="single" w:sz="1" w:space="0" w:color="000000"/>
              <w:bottom w:val="single" w:sz="1" w:space="0" w:color="000000"/>
            </w:tcBorders>
          </w:tcPr>
          <w:p w:rsidR="007132FB" w:rsidRPr="000C4B99" w:rsidRDefault="00F24FF0">
            <w:pPr>
              <w:pStyle w:val="TabellenInhalt"/>
              <w:jc w:val="center"/>
              <w:rPr>
                <w:rFonts w:ascii="Arial" w:hAnsi="Arial" w:cs="Arial"/>
                <w:b/>
                <w:bCs/>
                <w:sz w:val="16"/>
                <w:szCs w:val="16"/>
              </w:rPr>
            </w:pPr>
            <w:r>
              <w:rPr>
                <w:rFonts w:ascii="Arial" w:hAnsi="Arial" w:cs="Arial"/>
                <w:b/>
                <w:bCs/>
                <w:sz w:val="16"/>
                <w:szCs w:val="16"/>
              </w:rPr>
              <w:t>partly</w:t>
            </w:r>
          </w:p>
        </w:tc>
        <w:tc>
          <w:tcPr>
            <w:tcW w:w="1365" w:type="dxa"/>
            <w:tcBorders>
              <w:top w:val="single" w:sz="1" w:space="0" w:color="000000"/>
              <w:left w:val="single" w:sz="1" w:space="0" w:color="000000"/>
              <w:bottom w:val="single" w:sz="1" w:space="0" w:color="000000"/>
              <w:right w:val="single" w:sz="1" w:space="0" w:color="000000"/>
            </w:tcBorders>
          </w:tcPr>
          <w:p w:rsidR="007132FB" w:rsidRPr="000C4B99" w:rsidRDefault="00F24FF0">
            <w:pPr>
              <w:pStyle w:val="TabellenInhalt"/>
              <w:jc w:val="center"/>
              <w:rPr>
                <w:rFonts w:ascii="Arial" w:hAnsi="Arial" w:cs="Arial"/>
                <w:b/>
                <w:bCs/>
                <w:sz w:val="16"/>
                <w:szCs w:val="16"/>
              </w:rPr>
            </w:pPr>
            <w:r>
              <w:rPr>
                <w:rFonts w:ascii="Arial" w:hAnsi="Arial" w:cs="Arial"/>
                <w:b/>
                <w:bCs/>
                <w:sz w:val="16"/>
                <w:szCs w:val="16"/>
              </w:rPr>
              <w:t>completely</w:t>
            </w: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2.1</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sidRPr="00F24FF0">
              <w:rPr>
                <w:rFonts w:ascii="Arial" w:hAnsi="Arial" w:cs="Arial"/>
                <w:sz w:val="16"/>
                <w:szCs w:val="16"/>
              </w:rPr>
              <w:t>surface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2.2</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Pr>
                <w:rFonts w:ascii="Arial" w:hAnsi="Arial" w:cs="Arial"/>
                <w:sz w:val="16"/>
                <w:szCs w:val="16"/>
              </w:rPr>
              <w:t>Home page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2.3</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Pr>
                <w:rFonts w:ascii="Arial" w:hAnsi="Arial" w:cs="Arial"/>
                <w:sz w:val="16"/>
                <w:szCs w:val="16"/>
              </w:rPr>
              <w:t>Detail page</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2.3.E1</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Pr>
                <w:rFonts w:ascii="Arial" w:hAnsi="Arial" w:cs="Arial"/>
                <w:sz w:val="16"/>
                <w:szCs w:val="16"/>
              </w:rPr>
              <w:t>Extension</w:t>
            </w:r>
            <w:r w:rsidR="007132FB" w:rsidRPr="000C4B99">
              <w:rPr>
                <w:rFonts w:ascii="Arial" w:hAnsi="Arial" w:cs="Arial"/>
                <w:sz w:val="16"/>
                <w:szCs w:val="16"/>
              </w:rPr>
              <w:t xml:space="preserve"> Spam</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2.4</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Login</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2.5</w:t>
            </w: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Logout</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w:t>
            </w:r>
          </w:p>
        </w:tc>
        <w:tc>
          <w:tcPr>
            <w:tcW w:w="5288" w:type="dxa"/>
            <w:tcBorders>
              <w:left w:val="single" w:sz="1" w:space="0" w:color="000000"/>
              <w:bottom w:val="single" w:sz="1" w:space="0" w:color="000000"/>
            </w:tcBorders>
          </w:tcPr>
          <w:p w:rsidR="007132FB" w:rsidRPr="000C4B99" w:rsidRDefault="00F24FF0" w:rsidP="00F24FF0">
            <w:pPr>
              <w:pStyle w:val="TabellenInhalt"/>
              <w:rPr>
                <w:rFonts w:ascii="Arial" w:hAnsi="Arial" w:cs="Arial"/>
                <w:sz w:val="16"/>
                <w:szCs w:val="16"/>
              </w:rPr>
            </w:pPr>
            <w:r>
              <w:rPr>
                <w:rFonts w:ascii="Arial" w:hAnsi="Arial" w:cs="Arial"/>
                <w:sz w:val="16"/>
                <w:szCs w:val="16"/>
              </w:rPr>
              <w:t>Add entry</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2.6.E1</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Pr>
                <w:rFonts w:ascii="Arial" w:hAnsi="Arial" w:cs="Arial"/>
                <w:sz w:val="16"/>
                <w:szCs w:val="16"/>
              </w:rPr>
              <w:t>Extension</w:t>
            </w:r>
            <w:r w:rsidR="00433ED8">
              <w:rPr>
                <w:rFonts w:ascii="Arial" w:hAnsi="Arial" w:cs="Arial"/>
                <w:sz w:val="16"/>
                <w:szCs w:val="16"/>
              </w:rPr>
              <w:t xml:space="preserve"> </w:t>
            </w:r>
            <w:r w:rsidR="007132FB" w:rsidRPr="000C4B99">
              <w:rPr>
                <w:rFonts w:ascii="Arial" w:hAnsi="Arial" w:cs="Arial"/>
                <w:sz w:val="16"/>
                <w:szCs w:val="16"/>
              </w:rPr>
              <w:t>Rich Text Editor</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2.6.E2</w:t>
            </w:r>
          </w:p>
        </w:tc>
        <w:tc>
          <w:tcPr>
            <w:tcW w:w="5288" w:type="dxa"/>
            <w:tcBorders>
              <w:left w:val="single" w:sz="1" w:space="0" w:color="000000"/>
              <w:bottom w:val="single" w:sz="1" w:space="0" w:color="000000"/>
            </w:tcBorders>
          </w:tcPr>
          <w:p w:rsidR="007132FB" w:rsidRPr="000C4B99" w:rsidRDefault="00F24FF0" w:rsidP="00F24FF0">
            <w:pPr>
              <w:pStyle w:val="TabellenInhalt"/>
              <w:rPr>
                <w:rFonts w:ascii="Arial" w:hAnsi="Arial" w:cs="Arial"/>
                <w:sz w:val="16"/>
                <w:szCs w:val="16"/>
              </w:rPr>
            </w:pPr>
            <w:r>
              <w:rPr>
                <w:rFonts w:ascii="Arial" w:hAnsi="Arial" w:cs="Arial"/>
                <w:sz w:val="16"/>
                <w:szCs w:val="16"/>
              </w:rPr>
              <w:t>Extension</w:t>
            </w:r>
            <w:r w:rsidR="00433ED8">
              <w:rPr>
                <w:rFonts w:ascii="Arial" w:hAnsi="Arial" w:cs="Arial"/>
                <w:sz w:val="16"/>
                <w:szCs w:val="16"/>
              </w:rPr>
              <w:t xml:space="preserve"> </w:t>
            </w:r>
            <w:r>
              <w:rPr>
                <w:rFonts w:ascii="Arial" w:hAnsi="Arial" w:cs="Arial"/>
                <w:sz w:val="16"/>
                <w:szCs w:val="16"/>
              </w:rPr>
              <w:t>Editing of entries</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r w:rsidRPr="000C4B99">
              <w:rPr>
                <w:rFonts w:ascii="Arial" w:hAnsi="Arial" w:cs="Arial"/>
                <w:sz w:val="16"/>
                <w:szCs w:val="16"/>
              </w:rPr>
              <w:t>2.</w:t>
            </w:r>
            <w:r w:rsidR="0004377F">
              <w:rPr>
                <w:rFonts w:ascii="Arial" w:hAnsi="Arial" w:cs="Arial"/>
                <w:sz w:val="16"/>
                <w:szCs w:val="16"/>
              </w:rPr>
              <w:t>7</w:t>
            </w:r>
          </w:p>
        </w:tc>
        <w:tc>
          <w:tcPr>
            <w:tcW w:w="5288" w:type="dxa"/>
            <w:tcBorders>
              <w:left w:val="single" w:sz="1" w:space="0" w:color="000000"/>
              <w:bottom w:val="single" w:sz="1" w:space="0" w:color="000000"/>
            </w:tcBorders>
          </w:tcPr>
          <w:p w:rsidR="007132FB" w:rsidRPr="000C4B99" w:rsidRDefault="00F24FF0">
            <w:pPr>
              <w:pStyle w:val="TabellenInhalt"/>
              <w:rPr>
                <w:rFonts w:ascii="Arial" w:hAnsi="Arial" w:cs="Arial"/>
                <w:sz w:val="16"/>
                <w:szCs w:val="16"/>
              </w:rPr>
            </w:pPr>
            <w:r>
              <w:rPr>
                <w:rFonts w:ascii="Arial" w:hAnsi="Arial" w:cs="Arial"/>
                <w:sz w:val="16"/>
                <w:szCs w:val="16"/>
              </w:rPr>
              <w:t>Imprint</w:t>
            </w: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8583" w:type="dxa"/>
            <w:gridSpan w:val="4"/>
            <w:tcBorders>
              <w:left w:val="single" w:sz="1" w:space="0" w:color="000000"/>
              <w:bottom w:val="single" w:sz="1" w:space="0" w:color="000000"/>
              <w:right w:val="single" w:sz="1" w:space="0" w:color="000000"/>
            </w:tcBorders>
          </w:tcPr>
          <w:p w:rsidR="007132FB" w:rsidRPr="000C4B99" w:rsidRDefault="00F24FF0" w:rsidP="00F24FF0">
            <w:pPr>
              <w:pStyle w:val="TabellenInhalt"/>
              <w:rPr>
                <w:rFonts w:ascii="Arial" w:hAnsi="Arial" w:cs="Arial"/>
                <w:b/>
                <w:bCs/>
                <w:sz w:val="16"/>
                <w:szCs w:val="16"/>
              </w:rPr>
            </w:pPr>
            <w:r>
              <w:rPr>
                <w:rFonts w:ascii="Arial" w:hAnsi="Arial" w:cs="Arial"/>
                <w:b/>
                <w:bCs/>
                <w:sz w:val="16"/>
                <w:szCs w:val="16"/>
              </w:rPr>
              <w:t>Your</w:t>
            </w:r>
            <w:r w:rsidR="007132FB" w:rsidRPr="000C4B99">
              <w:rPr>
                <w:rFonts w:ascii="Arial" w:hAnsi="Arial" w:cs="Arial"/>
                <w:b/>
                <w:bCs/>
                <w:sz w:val="16"/>
                <w:szCs w:val="16"/>
              </w:rPr>
              <w:t xml:space="preserve"> </w:t>
            </w:r>
            <w:r>
              <w:rPr>
                <w:rFonts w:ascii="Arial" w:hAnsi="Arial" w:cs="Arial"/>
                <w:b/>
                <w:bCs/>
                <w:sz w:val="16"/>
                <w:szCs w:val="16"/>
              </w:rPr>
              <w:t>Extensions</w:t>
            </w: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r w:rsidR="007132FB" w:rsidRPr="000C4B99">
        <w:tc>
          <w:tcPr>
            <w:tcW w:w="769"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5288"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161" w:type="dxa"/>
            <w:tcBorders>
              <w:left w:val="single" w:sz="1" w:space="0" w:color="000000"/>
              <w:bottom w:val="single" w:sz="1" w:space="0" w:color="000000"/>
            </w:tcBorders>
          </w:tcPr>
          <w:p w:rsidR="007132FB" w:rsidRPr="000C4B99" w:rsidRDefault="007132FB">
            <w:pPr>
              <w:pStyle w:val="TabellenInhalt"/>
              <w:rPr>
                <w:rFonts w:ascii="Arial" w:hAnsi="Arial" w:cs="Arial"/>
                <w:sz w:val="16"/>
                <w:szCs w:val="16"/>
              </w:rPr>
            </w:pPr>
          </w:p>
        </w:tc>
        <w:tc>
          <w:tcPr>
            <w:tcW w:w="1365" w:type="dxa"/>
            <w:tcBorders>
              <w:left w:val="single" w:sz="1" w:space="0" w:color="000000"/>
              <w:bottom w:val="single" w:sz="1" w:space="0" w:color="000000"/>
              <w:right w:val="single" w:sz="1" w:space="0" w:color="000000"/>
            </w:tcBorders>
          </w:tcPr>
          <w:p w:rsidR="007132FB" w:rsidRPr="000C4B99" w:rsidRDefault="007132FB">
            <w:pPr>
              <w:pStyle w:val="TabellenInhalt"/>
              <w:rPr>
                <w:rFonts w:ascii="Arial" w:hAnsi="Arial" w:cs="Arial"/>
                <w:sz w:val="16"/>
                <w:szCs w:val="16"/>
              </w:rPr>
            </w:pPr>
          </w:p>
        </w:tc>
      </w:tr>
    </w:tbl>
    <w:p w:rsidR="007132FB" w:rsidRPr="000C4B99" w:rsidRDefault="007132FB">
      <w:pPr>
        <w:pStyle w:val="WW-Default"/>
        <w:rPr>
          <w:rFonts w:eastAsia="MS Sans Serif"/>
          <w:b/>
          <w:bCs/>
          <w:sz w:val="28"/>
          <w:szCs w:val="28"/>
        </w:rPr>
      </w:pPr>
      <w:r w:rsidRPr="000C4B99">
        <w:br w:type="page"/>
      </w:r>
      <w:r w:rsidRPr="000C4B99">
        <w:rPr>
          <w:rFonts w:eastAsia="MS Sans Serif"/>
          <w:b/>
          <w:bCs/>
          <w:sz w:val="28"/>
          <w:szCs w:val="28"/>
        </w:rPr>
        <w:lastRenderedPageBreak/>
        <w:t xml:space="preserve">2. </w:t>
      </w:r>
      <w:r w:rsidR="00F24FF0" w:rsidRPr="00F24FF0">
        <w:rPr>
          <w:rFonts w:eastAsia="MS Sans Serif"/>
          <w:b/>
          <w:bCs/>
          <w:sz w:val="28"/>
          <w:szCs w:val="28"/>
        </w:rPr>
        <w:t>frontend area</w:t>
      </w:r>
    </w:p>
    <w:p w:rsidR="007132FB" w:rsidRPr="000C4B99" w:rsidRDefault="007132FB">
      <w:pPr>
        <w:pStyle w:val="WW-Default"/>
        <w:rPr>
          <w:rFonts w:eastAsia="MS Sans Serif"/>
          <w:szCs w:val="20"/>
        </w:rPr>
      </w:pPr>
    </w:p>
    <w:p w:rsidR="007132FB" w:rsidRPr="000C4B99" w:rsidRDefault="001A1024">
      <w:pPr>
        <w:pStyle w:val="WW-Default"/>
        <w:rPr>
          <w:rFonts w:eastAsia="MS Sans Serif"/>
          <w:i/>
          <w:iCs/>
          <w:sz w:val="24"/>
          <w:u w:val="single"/>
        </w:rPr>
      </w:pPr>
      <w:r>
        <w:rPr>
          <w:rFonts w:eastAsia="MS Sans Serif"/>
          <w:i/>
          <w:iCs/>
          <w:sz w:val="24"/>
          <w:u w:val="single"/>
        </w:rPr>
        <w:t xml:space="preserve">2.1 </w:t>
      </w:r>
      <w:r w:rsidR="00F24FF0">
        <w:rPr>
          <w:rFonts w:eastAsia="MS Sans Serif"/>
          <w:i/>
          <w:iCs/>
          <w:sz w:val="24"/>
          <w:u w:val="single"/>
        </w:rPr>
        <w:t>Surface</w:t>
      </w:r>
    </w:p>
    <w:p w:rsidR="000C4B99" w:rsidRPr="000C4B99" w:rsidRDefault="000C4B99">
      <w:pPr>
        <w:pStyle w:val="WW-Default"/>
        <w:rPr>
          <w:rFonts w:eastAsia="MS Sans Serif"/>
          <w:szCs w:val="20"/>
        </w:rPr>
      </w:pPr>
    </w:p>
    <w:p w:rsidR="00F24FF0" w:rsidRPr="009D3C32" w:rsidRDefault="00F24FF0">
      <w:pPr>
        <w:pStyle w:val="WW-Default"/>
        <w:rPr>
          <w:rFonts w:eastAsia="MS Sans Serif"/>
          <w:szCs w:val="20"/>
          <w:lang w:val="en-US"/>
        </w:rPr>
      </w:pPr>
      <w:r w:rsidRPr="009D3C32">
        <w:rPr>
          <w:rFonts w:eastAsia="MS Sans Serif"/>
          <w:szCs w:val="20"/>
          <w:lang w:val="en-US"/>
        </w:rPr>
        <w:t>The surface is relatively simple. Structurally, you can follow the known blog sites. It follows a small scheme:</w:t>
      </w: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48000" behindDoc="0" locked="0" layoutInCell="1" allowOverlap="1">
                <wp:simplePos x="0" y="0"/>
                <wp:positionH relativeFrom="column">
                  <wp:posOffset>763270</wp:posOffset>
                </wp:positionH>
                <wp:positionV relativeFrom="paragraph">
                  <wp:posOffset>118745</wp:posOffset>
                </wp:positionV>
                <wp:extent cx="3599815" cy="521970"/>
                <wp:effectExtent l="5715" t="13970" r="13970" b="6985"/>
                <wp:wrapNone/>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521970"/>
                        </a:xfrm>
                        <a:prstGeom prst="rect">
                          <a:avLst/>
                        </a:prstGeom>
                        <a:solidFill>
                          <a:srgbClr val="99CCFF"/>
                        </a:solidFill>
                        <a:ln w="9525">
                          <a:solidFill>
                            <a:srgbClr val="000000"/>
                          </a:solidFill>
                          <a:round/>
                          <a:headEnd/>
                          <a:tailEnd/>
                        </a:ln>
                      </wps:spPr>
                      <wps:txbx>
                        <w:txbxContent>
                          <w:p w:rsidR="007132FB" w:rsidRPr="009D3C32" w:rsidRDefault="00F24FF0">
                            <w:pPr>
                              <w:jc w:val="center"/>
                              <w:rPr>
                                <w:rFonts w:ascii="Arial" w:hAnsi="Arial" w:cs="Arial"/>
                                <w:lang w:val="en-US"/>
                              </w:rPr>
                            </w:pPr>
                            <w:r w:rsidRPr="009D3C32">
                              <w:rPr>
                                <w:rFonts w:ascii="Arial" w:hAnsi="Arial" w:cs="Arial"/>
                                <w:lang w:val="en-US"/>
                              </w:rPr>
                              <w:t>Space for image</w:t>
                            </w:r>
                            <w:r w:rsidR="007132FB" w:rsidRPr="009D3C32">
                              <w:rPr>
                                <w:rFonts w:ascii="Arial" w:hAnsi="Arial" w:cs="Arial"/>
                                <w:lang w:val="en-US"/>
                              </w:rPr>
                              <w:t xml:space="preserve"> (</w:t>
                            </w:r>
                            <w:r w:rsidRPr="009D3C32">
                              <w:rPr>
                                <w:rFonts w:ascii="Arial" w:hAnsi="Arial" w:cs="Arial"/>
                                <w:lang w:val="en-US"/>
                              </w:rPr>
                              <w:t>links to home-page</w:t>
                            </w:r>
                            <w:r w:rsidR="007132FB" w:rsidRPr="009D3C32">
                              <w:rPr>
                                <w:rFonts w:ascii="Arial" w:hAnsi="Arial" w:cs="Arial"/>
                                <w:lang w:val="en-US"/>
                              </w:rPr>
                              <w: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left:0;text-align:left;margin-left:60.1pt;margin-top:9.35pt;width:283.45pt;height:41.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" fillcolor="#9cf">
                <v:stroke joinstyle="round"/>
                <v:textbox inset="0,0,0,0">
                  <w:txbxContent>
                    <w:p w:rsidR="007132FB" w:rsidRPr="009D3C32" w:rsidRDefault="00F24FF0">
                      <w:pPr>
                        <w:jc w:val="center"/>
                        <w:rPr>
                          <w:rFonts w:ascii="Arial" w:hAnsi="Arial" w:cs="Arial"/>
                          <w:lang w:val="en-US"/>
                        </w:rPr>
                      </w:pPr>
                      <w:r w:rsidRPr="009D3C32">
                        <w:rPr>
                          <w:rFonts w:ascii="Arial" w:hAnsi="Arial" w:cs="Arial"/>
                          <w:lang w:val="en-US"/>
                        </w:rPr>
                        <w:t>Space for image</w:t>
                      </w:r>
                      <w:r w:rsidR="007132FB" w:rsidRPr="009D3C32">
                        <w:rPr>
                          <w:rFonts w:ascii="Arial" w:hAnsi="Arial" w:cs="Arial"/>
                          <w:lang w:val="en-US"/>
                        </w:rPr>
                        <w:t xml:space="preserve"> (</w:t>
                      </w:r>
                      <w:r w:rsidRPr="009D3C32">
                        <w:rPr>
                          <w:rFonts w:ascii="Arial" w:hAnsi="Arial" w:cs="Arial"/>
                          <w:lang w:val="en-US"/>
                        </w:rPr>
                        <w:t>links to home-page</w:t>
                      </w:r>
                      <w:r w:rsidR="007132FB" w:rsidRPr="009D3C32">
                        <w:rPr>
                          <w:rFonts w:ascii="Arial" w:hAnsi="Arial" w:cs="Arial"/>
                          <w:lang w:val="en-US"/>
                        </w:rPr>
                        <w:t>)</w:t>
                      </w:r>
                    </w:p>
                  </w:txbxContent>
                </v:textbox>
              </v:rect>
            </w:pict>
          </mc:Fallback>
        </mc:AlternateContent>
      </w:r>
    </w:p>
    <w:p w:rsidR="007132FB" w:rsidRPr="009D3C32" w:rsidRDefault="007132FB">
      <w:pPr>
        <w:pStyle w:val="WW-Default"/>
        <w:rPr>
          <w:rFonts w:eastAsia="MS Sans Serif"/>
          <w:szCs w:val="20"/>
          <w:lang w:val="en-US"/>
        </w:rPr>
      </w:pP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49024" behindDoc="0" locked="0" layoutInCell="1" allowOverlap="1">
                <wp:simplePos x="0" y="0"/>
                <wp:positionH relativeFrom="column">
                  <wp:posOffset>763270</wp:posOffset>
                </wp:positionH>
                <wp:positionV relativeFrom="paragraph">
                  <wp:posOffset>349250</wp:posOffset>
                </wp:positionV>
                <wp:extent cx="3599815" cy="125730"/>
                <wp:effectExtent l="5715" t="12700" r="13970" b="13970"/>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25730"/>
                        </a:xfrm>
                        <a:prstGeom prst="rect">
                          <a:avLst/>
                        </a:prstGeom>
                        <a:solidFill>
                          <a:srgbClr val="99CCFF"/>
                        </a:solidFill>
                        <a:ln w="9525">
                          <a:solidFill>
                            <a:srgbClr val="000000"/>
                          </a:solidFill>
                          <a:round/>
                          <a:headEnd/>
                          <a:tailEnd/>
                        </a:ln>
                      </wps:spPr>
                      <wps:txbx>
                        <w:txbxContent>
                          <w:p w:rsidR="007132FB" w:rsidRPr="009D3C32" w:rsidRDefault="00F24FF0">
                            <w:pPr>
                              <w:jc w:val="center"/>
                              <w:rPr>
                                <w:rFonts w:ascii="Arial" w:hAnsi="Arial" w:cs="Arial"/>
                                <w:sz w:val="16"/>
                                <w:lang w:val="en-US"/>
                              </w:rPr>
                            </w:pPr>
                            <w:r w:rsidRPr="009D3C32">
                              <w:rPr>
                                <w:rFonts w:ascii="Arial" w:hAnsi="Arial" w:cs="Arial"/>
                                <w:sz w:val="16"/>
                                <w:lang w:val="en-US"/>
                              </w:rPr>
                              <w:t>Home-page</w:t>
                            </w:r>
                            <w:r w:rsidR="007132FB" w:rsidRPr="009D3C32">
                              <w:rPr>
                                <w:rFonts w:ascii="Arial" w:hAnsi="Arial" w:cs="Arial"/>
                                <w:sz w:val="16"/>
                                <w:lang w:val="en-US"/>
                              </w:rPr>
                              <w:t xml:space="preserve"> - Login – [</w:t>
                            </w:r>
                            <w:r w:rsidRPr="009D3C32">
                              <w:rPr>
                                <w:rFonts w:ascii="Arial" w:hAnsi="Arial" w:cs="Arial"/>
                                <w:sz w:val="16"/>
                                <w:lang w:val="en-US"/>
                              </w:rPr>
                              <w:t>Add entry</w:t>
                            </w:r>
                            <w:r w:rsidR="007F1CE3" w:rsidRPr="009D3C32">
                              <w:rPr>
                                <w:rFonts w:ascii="Arial" w:hAnsi="Arial" w:cs="Arial"/>
                                <w:sz w:val="16"/>
                                <w:lang w:val="en-US"/>
                              </w:rPr>
                              <w:t xml:space="preserve">] - </w:t>
                            </w:r>
                            <w:r w:rsidR="007132FB" w:rsidRPr="009D3C32">
                              <w:rPr>
                                <w:rFonts w:ascii="Arial" w:hAnsi="Arial" w:cs="Arial"/>
                                <w:sz w:val="16"/>
                                <w:lang w:val="en-US"/>
                              </w:rPr>
                              <w:t>[Logout]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left:0;text-align:left;margin-left:60.1pt;margin-top:27.5pt;width:283.45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" fillcolor="#9cf">
                <v:stroke joinstyle="round"/>
                <v:textbox inset="0,0,0,0">
                  <w:txbxContent>
                    <w:p w:rsidR="007132FB" w:rsidRPr="009D3C32" w:rsidRDefault="00F24FF0">
                      <w:pPr>
                        <w:jc w:val="center"/>
                        <w:rPr>
                          <w:rFonts w:ascii="Arial" w:hAnsi="Arial" w:cs="Arial"/>
                          <w:sz w:val="16"/>
                          <w:lang w:val="en-US"/>
                        </w:rPr>
                      </w:pPr>
                      <w:r w:rsidRPr="009D3C32">
                        <w:rPr>
                          <w:rFonts w:ascii="Arial" w:hAnsi="Arial" w:cs="Arial"/>
                          <w:sz w:val="16"/>
                          <w:lang w:val="en-US"/>
                        </w:rPr>
                        <w:t>Home-page</w:t>
                      </w:r>
                      <w:r w:rsidR="007132FB" w:rsidRPr="009D3C32">
                        <w:rPr>
                          <w:rFonts w:ascii="Arial" w:hAnsi="Arial" w:cs="Arial"/>
                          <w:sz w:val="16"/>
                          <w:lang w:val="en-US"/>
                        </w:rPr>
                        <w:t xml:space="preserve"> - Login – [</w:t>
                      </w:r>
                      <w:r w:rsidRPr="009D3C32">
                        <w:rPr>
                          <w:rFonts w:ascii="Arial" w:hAnsi="Arial" w:cs="Arial"/>
                          <w:sz w:val="16"/>
                          <w:lang w:val="en-US"/>
                        </w:rPr>
                        <w:t>Add entry</w:t>
                      </w:r>
                      <w:r w:rsidR="007F1CE3" w:rsidRPr="009D3C32">
                        <w:rPr>
                          <w:rFonts w:ascii="Arial" w:hAnsi="Arial" w:cs="Arial"/>
                          <w:sz w:val="16"/>
                          <w:lang w:val="en-US"/>
                        </w:rPr>
                        <w:t xml:space="preserve">] - </w:t>
                      </w:r>
                      <w:r w:rsidR="007132FB" w:rsidRPr="009D3C32">
                        <w:rPr>
                          <w:rFonts w:ascii="Arial" w:hAnsi="Arial" w:cs="Arial"/>
                          <w:sz w:val="16"/>
                          <w:lang w:val="en-US"/>
                        </w:rPr>
                        <w:t>[Logout]</w:t>
                      </w:r>
                    </w:p>
                  </w:txbxContent>
                </v:textbox>
              </v:rect>
            </w:pict>
          </mc:Fallback>
        </mc:AlternateContent>
      </w:r>
      <w:r>
        <w:rPr>
          <w:noProof/>
          <w:lang w:eastAsia="de-DE"/>
        </w:rPr>
        <mc:AlternateContent>
          <mc:Choice Requires="wps">
            <w:drawing>
              <wp:anchor distT="0" distB="0" distL="114300" distR="114300" simplePos="0" relativeHeight="251650048" behindDoc="0" locked="0" layoutInCell="1" allowOverlap="1">
                <wp:simplePos x="0" y="0"/>
                <wp:positionH relativeFrom="column">
                  <wp:posOffset>763270</wp:posOffset>
                </wp:positionH>
                <wp:positionV relativeFrom="paragraph">
                  <wp:posOffset>474980</wp:posOffset>
                </wp:positionV>
                <wp:extent cx="3599815" cy="1807210"/>
                <wp:effectExtent l="5715" t="5080" r="13970" b="698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807210"/>
                        </a:xfrm>
                        <a:prstGeom prst="rect">
                          <a:avLst/>
                        </a:prstGeom>
                        <a:solidFill>
                          <a:srgbClr val="99CCFF"/>
                        </a:solidFill>
                        <a:ln w="9525">
                          <a:solidFill>
                            <a:srgbClr val="000000"/>
                          </a:solidFill>
                          <a:round/>
                          <a:headEnd/>
                          <a:tailEnd/>
                        </a:ln>
                      </wps:spPr>
                      <wps:txbx>
                        <w:txbxContent>
                          <w:p w:rsidR="007132FB" w:rsidRPr="000C4B99" w:rsidRDefault="00F24FF0">
                            <w:pPr>
                              <w:jc w:val="center"/>
                              <w:rPr>
                                <w:rFonts w:ascii="Arial" w:hAnsi="Arial" w:cs="Arial"/>
                              </w:rPr>
                            </w:pPr>
                            <w:r>
                              <w:rPr>
                                <w:rFonts w:ascii="Arial" w:hAnsi="Arial" w:cs="Arial"/>
                              </w:rPr>
                              <w:t>Content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60.1pt;margin-top:37.4pt;width:283.45pt;height:14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" fillcolor="#9cf">
                <v:stroke joinstyle="round"/>
                <v:textbox inset="0,0,0,0">
                  <w:txbxContent>
                    <w:p w:rsidR="007132FB" w:rsidRPr="000C4B99" w:rsidRDefault="00F24FF0">
                      <w:pPr>
                        <w:jc w:val="center"/>
                        <w:rPr>
                          <w:rFonts w:ascii="Arial" w:hAnsi="Arial" w:cs="Arial"/>
                        </w:rPr>
                      </w:pPr>
                      <w:r>
                        <w:rPr>
                          <w:rFonts w:ascii="Arial" w:hAnsi="Arial" w:cs="Arial"/>
                        </w:rPr>
                        <w:t>Content</w:t>
                      </w:r>
                    </w:p>
                  </w:txbxContent>
                </v:textbox>
              </v:rect>
            </w:pict>
          </mc:Fallback>
        </mc:AlternateContent>
      </w:r>
      <w:r>
        <w:rPr>
          <w:noProof/>
          <w:lang w:eastAsia="de-DE"/>
        </w:rPr>
        <mc:AlternateContent>
          <mc:Choice Requires="wps">
            <w:drawing>
              <wp:anchor distT="0" distB="0" distL="114300" distR="114300" simplePos="0" relativeHeight="251651072" behindDoc="0" locked="0" layoutInCell="1" allowOverlap="1">
                <wp:simplePos x="0" y="0"/>
                <wp:positionH relativeFrom="column">
                  <wp:posOffset>763270</wp:posOffset>
                </wp:positionH>
                <wp:positionV relativeFrom="paragraph">
                  <wp:posOffset>2282190</wp:posOffset>
                </wp:positionV>
                <wp:extent cx="3599815" cy="111760"/>
                <wp:effectExtent l="5715" t="12065" r="13970" b="952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1176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sz w:val="16"/>
                              </w:rPr>
                            </w:pPr>
                            <w:r w:rsidRPr="000C4B99">
                              <w:rPr>
                                <w:rFonts w:ascii="Arial" w:hAnsi="Arial" w:cs="Arial"/>
                                <w:sz w:val="16"/>
                              </w:rPr>
                              <w:t>© 20</w:t>
                            </w:r>
                            <w:r w:rsidR="00F24FF0">
                              <w:rPr>
                                <w:rFonts w:ascii="Arial" w:hAnsi="Arial" w:cs="Arial"/>
                                <w:sz w:val="16"/>
                              </w:rPr>
                              <w:t>15</w:t>
                            </w:r>
                            <w:r w:rsidRPr="000C4B99">
                              <w:rPr>
                                <w:rFonts w:ascii="Arial" w:hAnsi="Arial" w:cs="Arial"/>
                                <w:sz w:val="16"/>
                              </w:rPr>
                              <w:t xml:space="preserve"> - </w:t>
                            </w:r>
                            <w:r w:rsidR="00F24FF0">
                              <w:rPr>
                                <w:rFonts w:ascii="Arial" w:hAnsi="Arial" w:cs="Arial"/>
                                <w:sz w:val="16"/>
                              </w:rPr>
                              <w:t>Imprint</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60.1pt;margin-top:179.7pt;width:283.45pt;height: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" fillcolor="#9cf">
                <v:stroke joinstyle="round"/>
                <v:textbox inset="0,0,0,0">
                  <w:txbxContent>
                    <w:p w:rsidR="007132FB" w:rsidRPr="000C4B99" w:rsidRDefault="007132FB">
                      <w:pPr>
                        <w:jc w:val="center"/>
                        <w:rPr>
                          <w:rFonts w:ascii="Arial" w:hAnsi="Arial" w:cs="Arial"/>
                          <w:sz w:val="16"/>
                        </w:rPr>
                      </w:pPr>
                      <w:r w:rsidRPr="000C4B99">
                        <w:rPr>
                          <w:rFonts w:ascii="Arial" w:hAnsi="Arial" w:cs="Arial"/>
                          <w:sz w:val="16"/>
                        </w:rPr>
                        <w:t>© 20</w:t>
                      </w:r>
                      <w:r w:rsidR="00F24FF0">
                        <w:rPr>
                          <w:rFonts w:ascii="Arial" w:hAnsi="Arial" w:cs="Arial"/>
                          <w:sz w:val="16"/>
                        </w:rPr>
                        <w:t>15</w:t>
                      </w:r>
                      <w:r w:rsidRPr="000C4B99">
                        <w:rPr>
                          <w:rFonts w:ascii="Arial" w:hAnsi="Arial" w:cs="Arial"/>
                          <w:sz w:val="16"/>
                        </w:rPr>
                        <w:t xml:space="preserve"> - </w:t>
                      </w:r>
                      <w:r w:rsidR="00F24FF0">
                        <w:rPr>
                          <w:rFonts w:ascii="Arial" w:hAnsi="Arial" w:cs="Arial"/>
                          <w:sz w:val="16"/>
                        </w:rPr>
                        <w:t>Imprint</w:t>
                      </w:r>
                    </w:p>
                  </w:txbxContent>
                </v:textbox>
              </v:rect>
            </w:pict>
          </mc:Fallback>
        </mc:AlternateConten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Above is space for the blog header (a graphic or banner). Below this is the menu bar link to the corresponding pages. In the middle are the content (more on that later). In Footer is just a link to the Contacts page. "Add Entry" and "Logout" will appear only after a successful login.</w:t>
      </w:r>
    </w:p>
    <w:p w:rsidR="007132FB" w:rsidRPr="009D3C32" w:rsidRDefault="007132FB">
      <w:pPr>
        <w:pStyle w:val="WW-Default"/>
        <w:rPr>
          <w:rFonts w:eastAsia="MS Sans Serif"/>
          <w:szCs w:val="20"/>
          <w:lang w:val="en-US"/>
        </w:rPr>
      </w:pPr>
    </w:p>
    <w:p w:rsidR="007132FB" w:rsidRPr="009D3C32" w:rsidRDefault="007132FB">
      <w:pPr>
        <w:rPr>
          <w:rFonts w:ascii="Arial" w:eastAsia="MS Sans Serif" w:hAnsi="Arial" w:cs="Arial"/>
          <w:i/>
          <w:iCs/>
          <w:szCs w:val="24"/>
          <w:u w:val="single"/>
          <w:lang w:val="en-US" w:eastAsia="ar-SA"/>
        </w:rPr>
      </w:pPr>
      <w:r w:rsidRPr="009D3C32">
        <w:rPr>
          <w:rFonts w:ascii="Arial" w:eastAsia="MS Sans Serif" w:hAnsi="Arial" w:cs="Arial"/>
          <w:i/>
          <w:iCs/>
          <w:u w:val="single"/>
          <w:lang w:val="en-US"/>
        </w:rPr>
        <w:t xml:space="preserve">2.2 </w:t>
      </w:r>
      <w:r w:rsidR="00F24FF0" w:rsidRPr="009D3C32">
        <w:rPr>
          <w:rFonts w:ascii="Arial" w:eastAsia="MS Sans Serif" w:hAnsi="Arial" w:cs="Arial"/>
          <w:i/>
          <w:iCs/>
          <w:u w:val="single"/>
          <w:lang w:val="en-US"/>
        </w:rPr>
        <w:t>Home page</w:t>
      </w:r>
    </w:p>
    <w:p w:rsidR="007132FB" w:rsidRPr="009D3C32" w:rsidRDefault="007132FB">
      <w:pPr>
        <w:pStyle w:val="WW-Default"/>
        <w:rPr>
          <w:rFonts w:eastAsia="MS Sans Serif"/>
          <w:i/>
          <w:iCs/>
          <w:sz w:val="24"/>
          <w:u w:val="single"/>
          <w:lang w:val="en-US"/>
        </w:rPr>
      </w:pPr>
    </w:p>
    <w:p w:rsidR="00F24FF0" w:rsidRPr="009D3C32" w:rsidRDefault="00F24FF0">
      <w:pPr>
        <w:pStyle w:val="WW-Default"/>
        <w:rPr>
          <w:rFonts w:eastAsia="MS Sans Serif"/>
          <w:szCs w:val="20"/>
          <w:lang w:val="en-US"/>
        </w:rPr>
      </w:pPr>
      <w:r w:rsidRPr="009D3C32">
        <w:rPr>
          <w:rFonts w:eastAsia="MS Sans Serif"/>
          <w:szCs w:val="20"/>
          <w:lang w:val="en-US"/>
        </w:rPr>
        <w:t>The home is also the overview page with all entries, ie once you get to the page, the first 3 entries appear. About the same page, you can scroll to older entries (Sort Descending by date, ie newest listed first):</w:t>
      </w:r>
    </w:p>
    <w:p w:rsidR="007132FB" w:rsidRPr="009D3C32" w:rsidRDefault="00686B75">
      <w:pPr>
        <w:pStyle w:val="WW-Default"/>
        <w:rPr>
          <w:rFonts w:eastAsia="MS Sans Serif"/>
          <w:szCs w:val="20"/>
          <w:lang w:val="en-US"/>
        </w:rPr>
      </w:pPr>
      <w:r>
        <w:rPr>
          <w:noProof/>
          <w:lang w:eastAsia="de-DE"/>
        </w:rPr>
        <mc:AlternateContent>
          <mc:Choice Requires="wpg">
            <w:drawing>
              <wp:anchor distT="0" distB="0" distL="0" distR="0" simplePos="0" relativeHeight="251652096" behindDoc="0" locked="0" layoutInCell="1" allowOverlap="1">
                <wp:simplePos x="0" y="0"/>
                <wp:positionH relativeFrom="column">
                  <wp:posOffset>107950</wp:posOffset>
                </wp:positionH>
                <wp:positionV relativeFrom="paragraph">
                  <wp:posOffset>107950</wp:posOffset>
                </wp:positionV>
                <wp:extent cx="4368800" cy="1174115"/>
                <wp:effectExtent l="7620" t="13335" r="5080" b="12700"/>
                <wp:wrapSquare wrapText="bothSides"/>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174115"/>
                          <a:chOff x="170" y="-290"/>
                          <a:chExt cx="4542" cy="1849"/>
                        </a:xfrm>
                      </wpg:grpSpPr>
                      <wps:wsp>
                        <wps:cNvPr id="15" name="Rectangle 12"/>
                        <wps:cNvSpPr>
                          <a:spLocks noChangeArrowheads="1"/>
                        </wps:cNvSpPr>
                        <wps:spPr bwMode="auto">
                          <a:xfrm>
                            <a:off x="175" y="101"/>
                            <a:ext cx="4535" cy="1077"/>
                          </a:xfrm>
                          <a:prstGeom prst="rect">
                            <a:avLst/>
                          </a:prstGeom>
                          <a:solidFill>
                            <a:srgbClr val="99CCFF"/>
                          </a:solidFill>
                          <a:ln w="9525">
                            <a:solidFill>
                              <a:srgbClr val="000000"/>
                            </a:solidFill>
                            <a:round/>
                            <a:headEnd/>
                            <a:tailEnd/>
                          </a:ln>
                        </wps:spPr>
                        <wps:txbx>
                          <w:txbxContent>
                            <w:p w:rsidR="007132FB" w:rsidRPr="000C4B99" w:rsidRDefault="007132FB">
                              <w:pPr>
                                <w:autoSpaceDE w:val="0"/>
                                <w:rPr>
                                  <w:rFonts w:ascii="Arial" w:hAnsi="Arial" w:cs="Arial"/>
                                  <w:sz w:val="22"/>
                                </w:rPr>
                              </w:pPr>
                              <w:r w:rsidRPr="000C4B99">
                                <w:rPr>
                                  <w:rFonts w:ascii="Arial" w:hAnsi="Arial" w:cs="Arial"/>
                                  <w:sz w:val="22"/>
                                  <w:lang w:val="en-US"/>
                                </w:rPr>
                                <w:t xml:space="preserve">Lorem ipsum dolor sit amet, consectetuer adipiscing elit, sed diam nonummy nibh euismod tincidunt ut laoreet dolore.... </w:t>
                              </w:r>
                              <w:r w:rsidRPr="000C4B99">
                                <w:rPr>
                                  <w:rFonts w:ascii="Arial" w:hAnsi="Arial" w:cs="Arial"/>
                                  <w:sz w:val="22"/>
                                </w:rPr>
                                <w:t>[lesen]</w:t>
                              </w:r>
                            </w:p>
                          </w:txbxContent>
                        </wps:txbx>
                        <wps:bodyPr rot="0" vert="horz" wrap="square" lIns="0" tIns="0" rIns="0" bIns="0" anchor="t" anchorCtr="0">
                          <a:noAutofit/>
                        </wps:bodyPr>
                      </wps:wsp>
                      <wps:wsp>
                        <wps:cNvPr id="16" name="Rectangle 13"/>
                        <wps:cNvSpPr>
                          <a:spLocks noChangeArrowheads="1"/>
                        </wps:cNvSpPr>
                        <wps:spPr bwMode="auto">
                          <a:xfrm>
                            <a:off x="170" y="-290"/>
                            <a:ext cx="4535"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Heute: Titel 1</w:t>
                              </w:r>
                            </w:p>
                          </w:txbxContent>
                        </wps:txbx>
                        <wps:bodyPr rot="0" vert="horz" wrap="square" lIns="0" tIns="0" rIns="0" bIns="0" anchor="ctr" anchorCtr="1">
                          <a:noAutofit/>
                        </wps:bodyPr>
                      </wps:wsp>
                      <wps:wsp>
                        <wps:cNvPr id="17" name="Rectangle 14"/>
                        <wps:cNvSpPr>
                          <a:spLocks noChangeArrowheads="1"/>
                        </wps:cNvSpPr>
                        <wps:spPr bwMode="auto">
                          <a:xfrm>
                            <a:off x="170" y="1259"/>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Autor: $name</w:t>
                              </w:r>
                            </w:p>
                          </w:txbxContent>
                        </wps:txbx>
                        <wps:bodyPr rot="0" vert="horz" wrap="square" lIns="0" tIns="0" rIns="0" bIns="0" anchor="ctr" anchorCtr="1">
                          <a:noAutofit/>
                        </wps:bodyPr>
                      </wps:wsp>
                      <wps:wsp>
                        <wps:cNvPr id="18" name="Rectangle 15"/>
                        <wps:cNvSpPr>
                          <a:spLocks noChangeArrowheads="1"/>
                        </wps:cNvSpPr>
                        <wps:spPr bwMode="auto">
                          <a:xfrm>
                            <a:off x="2441" y="1259"/>
                            <a:ext cx="2271" cy="300"/>
                          </a:xfrm>
                          <a:prstGeom prst="rect">
                            <a:avLst/>
                          </a:prstGeom>
                          <a:solidFill>
                            <a:srgbClr val="99CCFF"/>
                          </a:solidFill>
                          <a:ln w="9525">
                            <a:solidFill>
                              <a:srgbClr val="000000"/>
                            </a:solidFill>
                            <a:round/>
                            <a:headEnd/>
                            <a:tailEnd/>
                          </a:ln>
                        </wps:spPr>
                        <wps:txbx>
                          <w:txbxContent>
                            <w:p w:rsidR="007132FB" w:rsidRDefault="007132FB">
                              <w:pPr>
                                <w:rPr>
                                  <w:sz w:val="20"/>
                                </w:rPr>
                              </w:pPr>
                              <w:r>
                                <w:rPr>
                                  <w:sz w:val="20"/>
                                </w:rPr>
                                <w:t>%anzahl% Kommentare</w:t>
                              </w:r>
                            </w:p>
                          </w:txbxContent>
                        </wps:txbx>
                        <wps:bodyPr rot="0" vert="horz" wrap="square" lIns="0" tIns="0" rIns="0" bIns="0" anchor="ctr" anchorCtr="1">
                          <a:noAutofit/>
                        </wps:bodyPr>
                      </wps:wsp>
                      <wps:wsp>
                        <wps:cNvPr id="19" name="Rectangle 16"/>
                        <wps:cNvSpPr>
                          <a:spLocks noChangeArrowheads="1"/>
                        </wps:cNvSpPr>
                        <wps:spPr bwMode="auto">
                          <a:xfrm>
                            <a:off x="2441" y="1259"/>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1" o:spid="_x0000_s1033" style="position:absolute;left:0;text-align:left;margin-left:8.5pt;margin-top:8.5pt;width:344pt;height:92.45pt;z-index:251652096;mso-wrap-distance-left:0;mso-wrap-distance-right:0" coordorigin="170,-290" coordsize="454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">
                <v:rect id="Rectangle 12" o:spid="_x0000_s1034" style="position:absolute;left:175;top:101;width:453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KWcMA&#10;AADbAAAADwAAAGRycy9kb3ducmV2LnhtbERPS2vCQBC+F/wPywheSt1oUSTNRsRHKT0IWi/ehuw0&#10;iWZnw+4a47/vFgq9zcf3nGzZm0Z05HxtWcFknIAgLqyuuVRw+tq9LED4gKyxsUwKHuRhmQ+eMky1&#10;vfOBumMoRQxhn6KCKoQ2ldIXFRn0Y9sSR+7bOoMhQldK7fAew00jp0kylwZrjg0VtrSuqLgeb0bB&#10;qpie3zf7xat78Oa5u5Rt2H7OlBoN+9UbiEB9+Bf/uT90nD+D31/i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KWcMAAADbAAAADwAAAAAAAAAAAAAAAACYAgAAZHJzL2Rv&#10;d25yZXYueG1sUEsFBgAAAAAEAAQA9QAAAIgDAAAAAA==&#10;" fillcolor="#9cf">
                  <v:stroke joinstyle="round"/>
                  <v:textbox inset="0,0,0,0">
                    <w:txbxContent>
                      <w:p w:rsidR="007132FB" w:rsidRPr="000C4B99" w:rsidRDefault="007132FB">
                        <w:pPr>
                          <w:autoSpaceDE w:val="0"/>
                          <w:rPr>
                            <w:rFonts w:ascii="Arial" w:hAnsi="Arial" w:cs="Arial"/>
                            <w:sz w:val="22"/>
                          </w:rPr>
                        </w:pPr>
                        <w:r w:rsidRPr="000C4B99">
                          <w:rPr>
                            <w:rFonts w:ascii="Arial" w:hAnsi="Arial" w:cs="Arial"/>
                            <w:sz w:val="22"/>
                            <w:lang w:val="en-US"/>
                          </w:rPr>
                          <w:t xml:space="preserve">Lorem ipsum dolor sit amet, consectetuer adipiscing elit, sed diam nonummy nibh euismod tincidunt ut laoreet dolore.... </w:t>
                        </w:r>
                        <w:r w:rsidRPr="000C4B99">
                          <w:rPr>
                            <w:rFonts w:ascii="Arial" w:hAnsi="Arial" w:cs="Arial"/>
                            <w:sz w:val="22"/>
                          </w:rPr>
                          <w:t>[lesen]</w:t>
                        </w:r>
                      </w:p>
                    </w:txbxContent>
                  </v:textbox>
                </v:rect>
                <v:rect id="Rectangle 13" o:spid="_x0000_s1035" style="position:absolute;left:170;top:-290;width:4535;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OfjcEA&#10;AADbAAAADwAAAGRycy9kb3ducmV2LnhtbERPTWsCMRC9F/wPYQQvookWVlmNIkKh9FarqLdhM+4u&#10;biZLEt3tv28Khd7m8T5nve1tI57kQ+1Yw2yqQBAXztRcajh+vU2WIEJENtg4Jg3fFGC7GbysMTeu&#10;4096HmIpUgiHHDVUMba5lKGoyGKYupY4cTfnLcYEfSmNxy6F20bOlcqkxZpTQ4Ut7Ssq7oeH1XDZ&#10;j9VHZvzr47rsFsaej6dxrbQeDfvdCkSkPv6L/9zvJs3P4PeXdI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Tn43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Heute: Titel 1</w:t>
                        </w:r>
                      </w:p>
                    </w:txbxContent>
                  </v:textbox>
                </v:rect>
                <v:rect id="Rectangle 14" o:spid="_x0000_s1036" style="position:absolute;left:170;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6FsIA&#10;AADbAAAADwAAAGRycy9kb3ducmV2LnhtbERPS2sCMRC+C/0PYQq9SE3agspqdimCIN58lNbbsBl3&#10;FzeTJYnu+u9NodDbfHzPWRaDbcWNfGgca3ibKBDEpTMNVxqOh/XrHESIyAZbx6ThTgGK/Gm0xMy4&#10;nnd028dKpBAOGWqoY+wyKUNZk8UwcR1x4s7OW4wJ+koaj30Kt618V2oqLTacGmrsaFVTedlfrYaf&#10;1Vhtp8Z/XE/zfmbs9/Fr3CitX56HzwWISEP8F/+5NybNn8HvL+kAm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HzoWwgAAANsAAAAPAAAAAAAAAAAAAAAAAJgCAABkcnMvZG93&#10;bnJldi54bWxQSwUGAAAAAAQABAD1AAAAhwM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Autor: $name</w:t>
                        </w:r>
                      </w:p>
                    </w:txbxContent>
                  </v:textbox>
                </v:rect>
                <v:rect id="Rectangle 15" o:spid="_x0000_s1037" style="position:absolute;left:2441;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CuZMQA&#10;AADbAAAADwAAAGRycy9kb3ducmV2LnhtbESPQWsCMRCF74X+hzBCL6KJFaysRimCUHrTWlpvw2bc&#10;XdxMliS623/fORR6m+G9ee+b9XbwrbpTTE1gC7OpAUVcBtdwZeH0sZ8sQaWM7LANTBZ+KMF28/iw&#10;xsKFng90P+ZKSQinAi3UOXeF1qmsyWOaho5YtEuIHrOssdIuYi/hvtXPxiy0x4alocaOdjWV1+PN&#10;W/jejc37wsX57bzsX5z/On2OG2Pt02h4XYHKNOR/89/1mxN8gZV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ArmTEAAAA2wAAAA8AAAAAAAAAAAAAAAAAmAIAAGRycy9k&#10;b3ducmV2LnhtbFBLBQYAAAAABAAEAPUAAACJAwAAAAA=&#10;" fillcolor="#9cf">
                  <v:stroke joinstyle="round"/>
                  <v:textbox inset="0,0,0,0">
                    <w:txbxContent>
                      <w:p w:rsidR="007132FB" w:rsidRDefault="007132FB">
                        <w:pPr>
                          <w:rPr>
                            <w:sz w:val="20"/>
                          </w:rPr>
                        </w:pPr>
                        <w:r>
                          <w:rPr>
                            <w:sz w:val="20"/>
                          </w:rPr>
                          <w:t>%anzahl% Kommentare</w:t>
                        </w:r>
                      </w:p>
                    </w:txbxContent>
                  </v:textbox>
                </v:rect>
                <v:rect id="Rectangle 16" o:spid="_x0000_s1038" style="position:absolute;left:2441;top:1259;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L/8EA&#10;AADbAAAADwAAAGRycy9kb3ducmV2LnhtbERPS2sCMRC+C/0PYQQvokkt+NgapQgF6a1qqd6GzXR3&#10;cTNZkuiu/74RBG/z8T1nue5sLa7kQ+VYw+tYgSDOnam40HDYf47mIEJENlg7Jg03CrBevfSWmBnX&#10;8jddd7EQKYRDhhrKGJtMypCXZDGMXUOcuD/nLcYEfSGNxzaF21pOlJpKixWnhhIb2pSUn3cXq+G4&#10;GaqvqfFvl9O8nRn7e/gZVkrrQb/7eAcRqYtP8cO9NWn+Au6/p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MC//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p>
                    </w:txbxContent>
                  </v:textbox>
                </v:rect>
                <w10:wrap type="square"/>
              </v:group>
            </w:pict>
          </mc:Fallback>
        </mc:AlternateConten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0C4B99" w:rsidRDefault="007132FB">
      <w:pPr>
        <w:pStyle w:val="WW-Default"/>
        <w:rPr>
          <w:rFonts w:eastAsia="MS Sans Serif"/>
          <w:szCs w:val="20"/>
        </w:rPr>
      </w:pPr>
      <w:r w:rsidRPr="009D3C32">
        <w:rPr>
          <w:rFonts w:eastAsia="MS Sans Serif"/>
          <w:szCs w:val="20"/>
          <w:lang w:val="en-US"/>
        </w:rPr>
        <w:t xml:space="preserve">                                          </w:t>
      </w:r>
      <w:r w:rsidRPr="000C4B99">
        <w:rPr>
          <w:rFonts w:eastAsia="MS Sans Serif"/>
          <w:szCs w:val="20"/>
        </w:rPr>
        <w:t>[....]</w:t>
      </w:r>
    </w:p>
    <w:p w:rsidR="007132FB" w:rsidRPr="000C4B99" w:rsidRDefault="00686B75">
      <w:pPr>
        <w:pStyle w:val="WW-Default"/>
        <w:rPr>
          <w:rFonts w:eastAsia="MS Sans Serif"/>
          <w:szCs w:val="20"/>
        </w:rPr>
      </w:pPr>
      <w:r>
        <w:rPr>
          <w:noProof/>
          <w:lang w:eastAsia="de-DE"/>
        </w:rPr>
        <mc:AlternateContent>
          <mc:Choice Requires="wpg">
            <w:drawing>
              <wp:anchor distT="0" distB="0" distL="0" distR="0" simplePos="0" relativeHeight="251653120" behindDoc="0" locked="0" layoutInCell="1" allowOverlap="1">
                <wp:simplePos x="0" y="0"/>
                <wp:positionH relativeFrom="column">
                  <wp:posOffset>107950</wp:posOffset>
                </wp:positionH>
                <wp:positionV relativeFrom="paragraph">
                  <wp:posOffset>29845</wp:posOffset>
                </wp:positionV>
                <wp:extent cx="4379595" cy="1174115"/>
                <wp:effectExtent l="7620" t="5080" r="13335" b="11430"/>
                <wp:wrapSquare wrapText="bothSides"/>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9595" cy="1174115"/>
                          <a:chOff x="170" y="277"/>
                          <a:chExt cx="4542" cy="1849"/>
                        </a:xfrm>
                      </wpg:grpSpPr>
                      <wps:wsp>
                        <wps:cNvPr id="9" name="Rectangle 18"/>
                        <wps:cNvSpPr>
                          <a:spLocks noChangeArrowheads="1"/>
                        </wps:cNvSpPr>
                        <wps:spPr bwMode="auto">
                          <a:xfrm>
                            <a:off x="175" y="669"/>
                            <a:ext cx="4535" cy="1077"/>
                          </a:xfrm>
                          <a:prstGeom prst="rect">
                            <a:avLst/>
                          </a:prstGeom>
                          <a:solidFill>
                            <a:srgbClr val="99CCFF"/>
                          </a:solidFill>
                          <a:ln w="9525">
                            <a:solidFill>
                              <a:srgbClr val="000000"/>
                            </a:solidFill>
                            <a:round/>
                            <a:headEnd/>
                            <a:tailEnd/>
                          </a:ln>
                        </wps:spPr>
                        <wps:txbx>
                          <w:txbxContent>
                            <w:p w:rsidR="007132FB" w:rsidRPr="000C4B99" w:rsidRDefault="007132FB">
                              <w:pPr>
                                <w:autoSpaceDE w:val="0"/>
                                <w:rPr>
                                  <w:rFonts w:ascii="Arial" w:hAnsi="Arial" w:cs="Arial"/>
                                  <w:sz w:val="22"/>
                                  <w:lang w:val="en-US"/>
                                </w:rPr>
                              </w:pPr>
                              <w:r w:rsidRPr="000C4B99">
                                <w:rPr>
                                  <w:rFonts w:ascii="Arial" w:hAnsi="Arial" w:cs="Arial"/>
                                  <w:sz w:val="22"/>
                                  <w:lang w:val="en-US"/>
                                </w:rPr>
                                <w:t>Lorem ipsum dolor sit amet, consectetuer adipiscing elit, sed diam nonummy nibh euismod tincidunt ut laoreet dolore.</w:t>
                              </w:r>
                            </w:p>
                          </w:txbxContent>
                        </wps:txbx>
                        <wps:bodyPr rot="0" vert="horz" wrap="square" lIns="0" tIns="0" rIns="0" bIns="0" anchor="t" anchorCtr="0">
                          <a:noAutofit/>
                        </wps:bodyPr>
                      </wps:wsp>
                      <wps:wsp>
                        <wps:cNvPr id="10" name="Rectangle 19"/>
                        <wps:cNvSpPr>
                          <a:spLocks noChangeArrowheads="1"/>
                        </wps:cNvSpPr>
                        <wps:spPr bwMode="auto">
                          <a:xfrm>
                            <a:off x="170" y="277"/>
                            <a:ext cx="4535"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01.05.2006: Titel 3</w:t>
                              </w:r>
                            </w:p>
                          </w:txbxContent>
                        </wps:txbx>
                        <wps:bodyPr rot="0" vert="horz" wrap="square" lIns="0" tIns="0" rIns="0" bIns="0" anchor="ctr" anchorCtr="1">
                          <a:noAutofit/>
                        </wps:bodyPr>
                      </wps:wsp>
                      <wps:wsp>
                        <wps:cNvPr id="11" name="Rectangle 20"/>
                        <wps:cNvSpPr>
                          <a:spLocks noChangeArrowheads="1"/>
                        </wps:cNvSpPr>
                        <wps:spPr bwMode="auto">
                          <a:xfrm>
                            <a:off x="170" y="1826"/>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r w:rsidRPr="000C4B99">
                                <w:rPr>
                                  <w:rFonts w:ascii="Arial" w:hAnsi="Arial" w:cs="Arial"/>
                                  <w:sz w:val="20"/>
                                </w:rPr>
                                <w:t>Autor: $name</w:t>
                              </w:r>
                            </w:p>
                          </w:txbxContent>
                        </wps:txbx>
                        <wps:bodyPr rot="0" vert="horz" wrap="square" lIns="0" tIns="0" rIns="0" bIns="0" anchor="ctr" anchorCtr="1">
                          <a:noAutofit/>
                        </wps:bodyPr>
                      </wps:wsp>
                      <wps:wsp>
                        <wps:cNvPr id="12" name="Rectangle 21"/>
                        <wps:cNvSpPr>
                          <a:spLocks noChangeArrowheads="1"/>
                        </wps:cNvSpPr>
                        <wps:spPr bwMode="auto">
                          <a:xfrm>
                            <a:off x="2441" y="1826"/>
                            <a:ext cx="2271" cy="300"/>
                          </a:xfrm>
                          <a:prstGeom prst="rect">
                            <a:avLst/>
                          </a:prstGeom>
                          <a:solidFill>
                            <a:srgbClr val="99CCFF"/>
                          </a:solidFill>
                          <a:ln w="9525">
                            <a:solidFill>
                              <a:srgbClr val="000000"/>
                            </a:solidFill>
                            <a:round/>
                            <a:headEnd/>
                            <a:tailEnd/>
                          </a:ln>
                        </wps:spPr>
                        <wps:txbx>
                          <w:txbxContent>
                            <w:p w:rsidR="007132FB" w:rsidRDefault="007132FB">
                              <w:pPr>
                                <w:rPr>
                                  <w:sz w:val="20"/>
                                </w:rPr>
                              </w:pPr>
                              <w:r>
                                <w:rPr>
                                  <w:sz w:val="20"/>
                                </w:rPr>
                                <w:t>$anzahl Kommentare</w:t>
                              </w:r>
                            </w:p>
                          </w:txbxContent>
                        </wps:txbx>
                        <wps:bodyPr rot="0" vert="horz" wrap="square" lIns="0" tIns="0" rIns="0" bIns="0" anchor="ctr" anchorCtr="1">
                          <a:noAutofit/>
                        </wps:bodyPr>
                      </wps:wsp>
                      <wps:wsp>
                        <wps:cNvPr id="13" name="Rectangle 22"/>
                        <wps:cNvSpPr>
                          <a:spLocks noChangeArrowheads="1"/>
                        </wps:cNvSpPr>
                        <wps:spPr bwMode="auto">
                          <a:xfrm>
                            <a:off x="2441" y="1826"/>
                            <a:ext cx="2271" cy="300"/>
                          </a:xfrm>
                          <a:prstGeom prst="rect">
                            <a:avLst/>
                          </a:prstGeom>
                          <a:solidFill>
                            <a:srgbClr val="99CCFF"/>
                          </a:solidFill>
                          <a:ln w="9525">
                            <a:solidFill>
                              <a:srgbClr val="000000"/>
                            </a:solidFill>
                            <a:round/>
                            <a:headEnd/>
                            <a:tailEnd/>
                          </a:ln>
                        </wps:spPr>
                        <wps:txbx>
                          <w:txbxContent>
                            <w:p w:rsidR="007132FB" w:rsidRPr="000C4B99" w:rsidRDefault="007132FB">
                              <w:pPr>
                                <w:rPr>
                                  <w:rFonts w:ascii="Arial" w:hAnsi="Arial" w:cs="Arial"/>
                                  <w:sz w:val="20"/>
                                </w:rPr>
                              </w:pP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id="Group 17" o:spid="_x0000_s1039" style="position:absolute;left:0;text-align:left;margin-left:8.5pt;margin-top:2.35pt;width:344.85pt;height:92.45pt;z-index:251653120;mso-wrap-distance-left:0;mso-wrap-distance-right:0" coordorigin="170,277" coordsize="4542,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">
                <v:rect id="Rectangle 18" o:spid="_x0000_s1040" style="position:absolute;left:175;top:669;width:4535;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fcUA&#10;AADaAAAADwAAAGRycy9kb3ducmV2LnhtbESPzWsCMRTE7wX/h/AKXopmq7ToahSpH4iHgh8Xb4/N&#10;c3fr5mVJ4rr+96ZQ6HGYmd8w03lrKtGQ86VlBe/9BARxZnXJuYLTcd0bgfABWWNlmRQ8yMN81nmZ&#10;YqrtnffUHEIuIoR9igqKEOpUSp8VZND3bU0cvYt1BkOULpfa4T3CTSUHSfIpDZYcFwqs6aug7Hq4&#10;GQWLbHDeLL9HQ/fg5Vvzk9dhtftQqvvaLiYgArXhP/zX3moFY/i9Em+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59xQAAANoAAAAPAAAAAAAAAAAAAAAAAJgCAABkcnMv&#10;ZG93bnJldi54bWxQSwUGAAAAAAQABAD1AAAAigMAAAAA&#10;" fillcolor="#9cf">
                  <v:stroke joinstyle="round"/>
                  <v:textbox inset="0,0,0,0">
                    <w:txbxContent>
                      <w:p w:rsidR="007132FB" w:rsidRPr="000C4B99" w:rsidRDefault="007132FB">
                        <w:pPr>
                          <w:autoSpaceDE w:val="0"/>
                          <w:rPr>
                            <w:rFonts w:ascii="Arial" w:hAnsi="Arial" w:cs="Arial"/>
                            <w:sz w:val="22"/>
                            <w:lang w:val="en-US"/>
                          </w:rPr>
                        </w:pPr>
                        <w:r w:rsidRPr="000C4B99">
                          <w:rPr>
                            <w:rFonts w:ascii="Arial" w:hAnsi="Arial" w:cs="Arial"/>
                            <w:sz w:val="22"/>
                            <w:lang w:val="en-US"/>
                          </w:rPr>
                          <w:t>Lorem ipsum dolor sit amet, consectetuer adipiscing elit, sed diam nonummy nibh euismod tincidunt ut laoreet dolore.</w:t>
                        </w:r>
                      </w:p>
                    </w:txbxContent>
                  </v:textbox>
                </v:rect>
                <v:rect id="Rectangle 19" o:spid="_x0000_s1041" style="position:absolute;left:170;top:277;width:4535;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iYsQA&#10;AADbAAAADwAAAGRycy9kb3ducmV2LnhtbESPQWsCMRCF74X+hzBCL6KJFaysRimCUHrTWlpvw2bc&#10;XdxMliS623/fORR6m+G9ee+b9XbwrbpTTE1gC7OpAUVcBtdwZeH0sZ8sQaWM7LANTBZ+KMF28/iw&#10;xsKFng90P+ZKSQinAi3UOXeF1qmsyWOaho5YtEuIHrOssdIuYi/hvtXPxiy0x4alocaOdjWV1+PN&#10;W/jejc37wsX57bzsX5z/On2OG2Pt02h4XYHKNOR/89/1mxN8oZdfZA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2omLEAAAA2wAAAA8AAAAAAAAAAAAAAAAAmAIAAGRycy9k&#10;b3ducmV2LnhtbFBLBQYAAAAABAAEAPUAAACJ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01.05.2006: Titel 3</w:t>
                        </w:r>
                      </w:p>
                    </w:txbxContent>
                  </v:textbox>
                </v:rect>
                <v:rect id="Rectangle 20" o:spid="_x0000_s1042" style="position:absolute;left:170;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oH+cEA&#10;AADbAAAADwAAAGRycy9kb3ducmV2LnhtbERPTWsCMRC9C/6HMIIX0UQLVlajiFAovVUt6m3YjLuL&#10;m8mSRHf775uC4G0e73NWm87W4kE+VI41TCcKBHHuTMWFhuPhY7wAESKywdoxafilAJt1v7fCzLiW&#10;v+mxj4VIIRwy1FDG2GRShrwki2HiGuLEXZ23GBP0hTQe2xRuazlTai4tVpwaSmxoV1J+29+thvNu&#10;pL7mxr/dL4v23djT8WdUKa2Hg267BBGpiy/x0/1p0vwp/P+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6B/nBAAAA2wAAAA8AAAAAAAAAAAAAAAAAmAIAAGRycy9kb3du&#10;cmV2LnhtbFBLBQYAAAAABAAEAPUAAACGAwAAAAA=&#10;" fillcolor="#9cf">
                  <v:stroke joinstyle="round"/>
                  <v:textbox inset="0,0,0,0">
                    <w:txbxContent>
                      <w:p w:rsidR="007132FB" w:rsidRPr="000C4B99" w:rsidRDefault="007132FB">
                        <w:pPr>
                          <w:rPr>
                            <w:rFonts w:ascii="Arial" w:hAnsi="Arial" w:cs="Arial"/>
                            <w:sz w:val="20"/>
                          </w:rPr>
                        </w:pPr>
                        <w:r w:rsidRPr="000C4B99">
                          <w:rPr>
                            <w:rFonts w:ascii="Arial" w:hAnsi="Arial" w:cs="Arial"/>
                            <w:sz w:val="20"/>
                          </w:rPr>
                          <w:t>Autor: $name</w:t>
                        </w:r>
                      </w:p>
                    </w:txbxContent>
                  </v:textbox>
                </v:rect>
                <v:rect id="Rectangle 21" o:spid="_x0000_s1043" style="position:absolute;left:2441;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ZjsIA&#10;AADbAAAADwAAAGRycy9kb3ducmV2LnhtbERP32vCMBB+H/g/hBP2IprMgZNqLFIYDN/mHOrb0Zxt&#10;sbmUJNr63y+Dwd7u4/t563ywrbiTD41jDS8zBYK4dKbhSsPh6326BBEissHWMWl4UIB8M3paY2Zc&#10;z59038dKpBAOGWqoY+wyKUNZk8Uwcx1x4i7OW4wJ+koaj30Kt62cK7WQFhtODTV2VNRUXvc3q+FU&#10;TNRuYfzr7bzs34w9Hr4njdL6eTxsVyAiDfFf/Of+MGn+HH5/S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JmOwgAAANsAAAAPAAAAAAAAAAAAAAAAAJgCAABkcnMvZG93&#10;bnJldi54bWxQSwUGAAAAAAQABAD1AAAAhwMAAAAA&#10;" fillcolor="#9cf">
                  <v:stroke joinstyle="round"/>
                  <v:textbox inset="0,0,0,0">
                    <w:txbxContent>
                      <w:p w:rsidR="007132FB" w:rsidRDefault="007132FB">
                        <w:pPr>
                          <w:rPr>
                            <w:sz w:val="20"/>
                          </w:rPr>
                        </w:pPr>
                        <w:r>
                          <w:rPr>
                            <w:sz w:val="20"/>
                          </w:rPr>
                          <w:t>$anzahl Kommentare</w:t>
                        </w:r>
                      </w:p>
                    </w:txbxContent>
                  </v:textbox>
                </v:rect>
                <v:rect id="Rectangle 22" o:spid="_x0000_s1044" style="position:absolute;left:2441;top:1826;width:2271;height:30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8FcIA&#10;AADbAAAADwAAAGRycy9kb3ducmV2LnhtbERP32vCMBB+H+x/CDfwRTTZBJWuqQxhMHybq2y+Hc2t&#10;LWsuJYm2/vdmIPh2H9/Pyzej7cSZfGgda3ieKxDElTMt1xrKr/fZGkSIyAY7x6ThQgE2xeNDjplx&#10;A3/SeR9rkUI4ZKihibHPpAxVQxbD3PXEift13mJM0NfSeBxSuO3ki1JLabHl1NBgT9uGqr/9yWr4&#10;2U7Vbmn84nRcDytjv8vDtFVaT57Gt1cQkcZ4F9/cHybNX8D/L+kA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wVwgAAANsAAAAPAAAAAAAAAAAAAAAAAJgCAABkcnMvZG93&#10;bnJldi54bWxQSwUGAAAAAAQABAD1AAAAhwMAAAAA&#10;" fillcolor="#9cf">
                  <v:stroke joinstyle="round"/>
                  <v:textbox inset="0,0,0,0">
                    <w:txbxContent>
                      <w:p w:rsidR="007132FB" w:rsidRPr="000C4B99" w:rsidRDefault="007132FB">
                        <w:pPr>
                          <w:rPr>
                            <w:rFonts w:ascii="Arial" w:hAnsi="Arial" w:cs="Arial"/>
                            <w:sz w:val="20"/>
                          </w:rPr>
                        </w:pPr>
                      </w:p>
                    </w:txbxContent>
                  </v:textbox>
                </v:rect>
                <w10:wrap type="square"/>
              </v:group>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686B75">
      <w:pPr>
        <w:pStyle w:val="WW-Default"/>
        <w:rPr>
          <w:rFonts w:eastAsia="MS Sans Serif"/>
          <w:szCs w:val="20"/>
        </w:rPr>
      </w:pPr>
      <w:r>
        <w:rPr>
          <w:noProof/>
          <w:lang w:eastAsia="de-DE"/>
        </w:rPr>
        <mc:AlternateContent>
          <mc:Choice Requires="wps">
            <w:drawing>
              <wp:anchor distT="0" distB="0" distL="114300" distR="114300" simplePos="0" relativeHeight="251654144" behindDoc="0" locked="0" layoutInCell="1" allowOverlap="1">
                <wp:simplePos x="0" y="0"/>
                <wp:positionH relativeFrom="column">
                  <wp:posOffset>104775</wp:posOffset>
                </wp:positionH>
                <wp:positionV relativeFrom="paragraph">
                  <wp:posOffset>106680</wp:posOffset>
                </wp:positionV>
                <wp:extent cx="4375785" cy="184150"/>
                <wp:effectExtent l="13970" t="5715" r="10795" b="1016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785" cy="184150"/>
                        </a:xfrm>
                        <a:prstGeom prst="rect">
                          <a:avLst/>
                        </a:prstGeom>
                        <a:solidFill>
                          <a:srgbClr val="99CCFF"/>
                        </a:solidFill>
                        <a:ln w="9525">
                          <a:solidFill>
                            <a:srgbClr val="000000"/>
                          </a:solidFill>
                          <a:round/>
                          <a:headEnd/>
                          <a:tailEnd/>
                        </a:ln>
                      </wps:spPr>
                      <wps:txbx>
                        <w:txbxContent>
                          <w:p w:rsidR="007132FB" w:rsidRPr="000C4B99" w:rsidRDefault="007132FB">
                            <w:pPr>
                              <w:jc w:val="center"/>
                              <w:rPr>
                                <w:rFonts w:ascii="Arial" w:hAnsi="Arial" w:cs="Arial"/>
                                <w:sz w:val="16"/>
                              </w:rPr>
                            </w:pPr>
                            <w:r w:rsidRPr="000C4B99">
                              <w:rPr>
                                <w:rFonts w:ascii="Arial" w:hAnsi="Arial" w:cs="Arial"/>
                                <w:sz w:val="16"/>
                              </w:rPr>
                              <w:t>Zu den älteren Einträgen</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id="Rectangle 23" o:spid="_x0000_s1045" style="position:absolute;left:0;text-align:left;margin-left:8.25pt;margin-top:8.4pt;width:344.5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" fillcolor="#9cf">
                <v:stroke joinstyle="round"/>
                <v:textbox inset="0,0,0,0">
                  <w:txbxContent>
                    <w:p w:rsidR="007132FB" w:rsidRPr="000C4B99" w:rsidRDefault="007132FB">
                      <w:pPr>
                        <w:jc w:val="center"/>
                        <w:rPr>
                          <w:rFonts w:ascii="Arial" w:hAnsi="Arial" w:cs="Arial"/>
                          <w:sz w:val="16"/>
                        </w:rPr>
                      </w:pPr>
                      <w:r w:rsidRPr="000C4B99">
                        <w:rPr>
                          <w:rFonts w:ascii="Arial" w:hAnsi="Arial" w:cs="Arial"/>
                          <w:sz w:val="16"/>
                        </w:rPr>
                        <w:t>Zu den älteren Einträgen</w:t>
                      </w:r>
                    </w:p>
                  </w:txbxContent>
                </v:textbox>
              </v:rect>
            </w:pict>
          </mc:Fallback>
        </mc:AlternateContent>
      </w:r>
    </w:p>
    <w:p w:rsidR="007132FB" w:rsidRPr="000C4B99" w:rsidRDefault="007132FB">
      <w:pPr>
        <w:pStyle w:val="WW-Default"/>
        <w:rPr>
          <w:rFonts w:eastAsia="MS Sans Serif"/>
          <w:szCs w:val="20"/>
        </w:rPr>
      </w:pPr>
    </w:p>
    <w:p w:rsidR="007132FB" w:rsidRPr="000C4B99" w:rsidRDefault="007132FB">
      <w:pPr>
        <w:pStyle w:val="WW-Default"/>
        <w:rPr>
          <w:rFonts w:eastAsia="MS Sans Serif"/>
          <w:szCs w:val="20"/>
        </w:rPr>
      </w:pPr>
    </w:p>
    <w:p w:rsidR="007132FB" w:rsidRPr="000C4B99" w:rsidRDefault="00F24FF0">
      <w:pPr>
        <w:pStyle w:val="WW-Default"/>
        <w:rPr>
          <w:rFonts w:eastAsia="MS Sans Serif"/>
          <w:szCs w:val="20"/>
        </w:rPr>
      </w:pPr>
      <w:r w:rsidRPr="00F24FF0">
        <w:rPr>
          <w:rFonts w:eastAsia="MS Sans Serif"/>
          <w:szCs w:val="20"/>
        </w:rPr>
        <w:t>The entries appear with:</w:t>
      </w:r>
    </w:p>
    <w:p w:rsidR="007132FB" w:rsidRPr="000C4B99" w:rsidRDefault="007132FB">
      <w:pPr>
        <w:pStyle w:val="WW-Default"/>
        <w:rPr>
          <w:rFonts w:eastAsia="MS Sans Serif"/>
          <w:szCs w:val="20"/>
        </w:rPr>
      </w:pPr>
    </w:p>
    <w:p w:rsidR="00F24FF0" w:rsidRPr="009D3C32" w:rsidRDefault="00F24FF0" w:rsidP="00F24FF0">
      <w:pPr>
        <w:pStyle w:val="WW-Default"/>
        <w:numPr>
          <w:ilvl w:val="0"/>
          <w:numId w:val="8"/>
        </w:numPr>
        <w:rPr>
          <w:rFonts w:eastAsia="MS Sans Serif"/>
          <w:szCs w:val="20"/>
          <w:lang w:val="en-US"/>
        </w:rPr>
      </w:pPr>
      <w:r w:rsidRPr="009D3C32">
        <w:rPr>
          <w:rFonts w:eastAsia="MS Sans Serif"/>
          <w:szCs w:val="20"/>
          <w:lang w:val="en-US"/>
        </w:rPr>
        <w:t>Date (German Format if date today then instead of Date "Today")</w:t>
      </w:r>
    </w:p>
    <w:p w:rsidR="00F24FF0" w:rsidRPr="00F24FF0" w:rsidRDefault="00F24FF0" w:rsidP="00F24FF0">
      <w:pPr>
        <w:pStyle w:val="WW-Default"/>
        <w:numPr>
          <w:ilvl w:val="0"/>
          <w:numId w:val="8"/>
        </w:numPr>
        <w:tabs>
          <w:tab w:val="left" w:pos="1020"/>
        </w:tabs>
        <w:rPr>
          <w:rFonts w:eastAsia="MS Sans Serif"/>
          <w:szCs w:val="20"/>
        </w:rPr>
      </w:pPr>
      <w:r w:rsidRPr="00F24FF0">
        <w:rPr>
          <w:rFonts w:eastAsia="MS Sans Serif"/>
          <w:szCs w:val="20"/>
        </w:rPr>
        <w:lastRenderedPageBreak/>
        <w:t>Title</w:t>
      </w:r>
      <w:r>
        <w:rPr>
          <w:rFonts w:eastAsia="MS Sans Serif"/>
          <w:szCs w:val="20"/>
        </w:rPr>
        <w:tab/>
      </w:r>
    </w:p>
    <w:p w:rsidR="00F24FF0" w:rsidRPr="009D3C32" w:rsidRDefault="00F24FF0" w:rsidP="00F24FF0">
      <w:pPr>
        <w:pStyle w:val="WW-Default"/>
        <w:numPr>
          <w:ilvl w:val="0"/>
          <w:numId w:val="7"/>
        </w:numPr>
        <w:rPr>
          <w:rFonts w:eastAsia="MS Sans Serif"/>
          <w:szCs w:val="20"/>
          <w:lang w:val="en-US"/>
        </w:rPr>
      </w:pPr>
      <w:r w:rsidRPr="009D3C32">
        <w:rPr>
          <w:rFonts w:eastAsia="MS Sans Serif"/>
          <w:szCs w:val="20"/>
          <w:lang w:val="en-US"/>
        </w:rPr>
        <w:t>Text (wrapped accordingly, if more than 1000 characters, with "..." completed)</w:t>
      </w:r>
    </w:p>
    <w:p w:rsidR="00F24FF0" w:rsidRPr="009D3C32" w:rsidRDefault="00F24FF0" w:rsidP="00F24FF0">
      <w:pPr>
        <w:pStyle w:val="WW-Default"/>
        <w:numPr>
          <w:ilvl w:val="0"/>
          <w:numId w:val="7"/>
        </w:numPr>
        <w:rPr>
          <w:rFonts w:eastAsia="MS Sans Serif"/>
          <w:szCs w:val="20"/>
          <w:lang w:val="en-US"/>
        </w:rPr>
      </w:pPr>
      <w:r w:rsidRPr="009D3C32">
        <w:rPr>
          <w:rFonts w:eastAsia="MS Sans Serif"/>
          <w:szCs w:val="20"/>
          <w:lang w:val="en-US"/>
        </w:rPr>
        <w:t>author (the author's name, just the login name)</w:t>
      </w:r>
    </w:p>
    <w:p w:rsidR="00F24FF0" w:rsidRPr="009D3C32" w:rsidRDefault="00F24FF0" w:rsidP="00F24FF0">
      <w:pPr>
        <w:pStyle w:val="WW-Default"/>
        <w:numPr>
          <w:ilvl w:val="0"/>
          <w:numId w:val="7"/>
        </w:numPr>
        <w:rPr>
          <w:rFonts w:eastAsia="MS Sans Serif"/>
          <w:szCs w:val="20"/>
          <w:lang w:val="en-US"/>
        </w:rPr>
      </w:pPr>
      <w:r w:rsidRPr="009D3C32">
        <w:rPr>
          <w:rFonts w:eastAsia="MS Sans Serif"/>
          <w:szCs w:val="20"/>
          <w:lang w:val="en-US"/>
        </w:rPr>
        <w:t>Comments (Number of comments to the article)</w:t>
      </w:r>
    </w:p>
    <w:p w:rsidR="00F24FF0" w:rsidRPr="009D3C32" w:rsidRDefault="00F24FF0" w:rsidP="00F24FF0">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After the third entry of the link appears to go to the previous page. If there are no previous records of more link no longer appears.</w:t>
      </w:r>
    </w:p>
    <w:p w:rsidR="00F24FF0" w:rsidRPr="009D3C32" w:rsidRDefault="00F24FF0" w:rsidP="00F24FF0">
      <w:pPr>
        <w:pStyle w:val="WW-Default"/>
        <w:rPr>
          <w:rFonts w:eastAsia="MS Sans Serif"/>
          <w:szCs w:val="20"/>
          <w:lang w:val="en-US"/>
        </w:rPr>
      </w:pPr>
    </w:p>
    <w:p w:rsidR="007132FB" w:rsidRPr="009D3C32" w:rsidRDefault="00F24FF0" w:rsidP="00F24FF0">
      <w:pPr>
        <w:pStyle w:val="WW-Default"/>
        <w:rPr>
          <w:rFonts w:eastAsia="MS Sans Serif"/>
          <w:szCs w:val="20"/>
          <w:lang w:val="en-US"/>
        </w:rPr>
      </w:pPr>
      <w:r w:rsidRPr="009D3C32">
        <w:rPr>
          <w:rFonts w:eastAsia="MS Sans Serif"/>
          <w:szCs w:val="20"/>
          <w:lang w:val="en-US"/>
        </w:rPr>
        <w:t>The entry is linked as follows:</w:t>
      </w:r>
    </w:p>
    <w:p w:rsidR="00F24FF0" w:rsidRPr="009D3C32" w:rsidRDefault="00F24FF0" w:rsidP="00F24FF0">
      <w:pPr>
        <w:pStyle w:val="WW-Default"/>
        <w:rPr>
          <w:rFonts w:eastAsia="MS Sans Serif"/>
          <w:szCs w:val="20"/>
          <w:lang w:val="en-US"/>
        </w:rPr>
      </w:pPr>
    </w:p>
    <w:p w:rsidR="00F24FF0" w:rsidRPr="009D3C32" w:rsidRDefault="00F24FF0" w:rsidP="00F24FF0">
      <w:pPr>
        <w:pStyle w:val="WW-Default"/>
        <w:numPr>
          <w:ilvl w:val="0"/>
          <w:numId w:val="9"/>
        </w:numPr>
        <w:rPr>
          <w:rFonts w:eastAsia="MS Sans Serif"/>
          <w:szCs w:val="20"/>
          <w:lang w:val="en-US"/>
        </w:rPr>
      </w:pPr>
      <w:r w:rsidRPr="009D3C32">
        <w:rPr>
          <w:rFonts w:eastAsia="MS Sans Serif"/>
          <w:szCs w:val="20"/>
          <w:lang w:val="en-US"/>
        </w:rPr>
        <w:t>Title, number of comments (number and text): This links to the detail page</w:t>
      </w:r>
    </w:p>
    <w:p w:rsidR="007132FB" w:rsidRPr="009D3C32" w:rsidRDefault="00F24FF0" w:rsidP="00F24FF0">
      <w:pPr>
        <w:pStyle w:val="WW-Default"/>
        <w:numPr>
          <w:ilvl w:val="0"/>
          <w:numId w:val="9"/>
        </w:numPr>
        <w:rPr>
          <w:rFonts w:eastAsia="MS Sans Serif"/>
          <w:szCs w:val="20"/>
          <w:lang w:val="en-US"/>
        </w:rPr>
      </w:pPr>
      <w:r w:rsidRPr="009D3C32">
        <w:rPr>
          <w:rFonts w:eastAsia="MS Sans Serif"/>
          <w:szCs w:val="20"/>
          <w:lang w:val="en-US"/>
        </w:rPr>
        <w:t>Author: Displays only entries of the author and link to the first page. The logic is the same, but just Entries an author are displayed.</w:t>
      </w:r>
    </w:p>
    <w:p w:rsidR="00F24FF0" w:rsidRPr="009D3C32" w:rsidRDefault="00F24FF0" w:rsidP="00F24FF0">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Otherwise, there are on the summary page no further functions.</w:t>
      </w:r>
    </w:p>
    <w:p w:rsidR="007132FB" w:rsidRPr="009D3C32" w:rsidRDefault="007132FB">
      <w:pPr>
        <w:pStyle w:val="WW-Default"/>
        <w:rPr>
          <w:rFonts w:eastAsia="MS Sans Serif"/>
          <w:szCs w:val="20"/>
          <w:lang w:val="en-US"/>
        </w:rPr>
      </w:pPr>
    </w:p>
    <w:p w:rsidR="007132FB" w:rsidRPr="009D3C32" w:rsidRDefault="00E66BD4">
      <w:pPr>
        <w:rPr>
          <w:rFonts w:ascii="Arial" w:eastAsia="MS Sans Serif" w:hAnsi="Arial" w:cs="Arial"/>
          <w:i/>
          <w:iCs/>
          <w:szCs w:val="24"/>
          <w:u w:val="single"/>
          <w:lang w:val="en-US" w:eastAsia="ar-SA"/>
        </w:rPr>
      </w:pPr>
      <w:r w:rsidRPr="009D3C32">
        <w:rPr>
          <w:rFonts w:ascii="Arial" w:eastAsia="MS Sans Serif" w:hAnsi="Arial" w:cs="Arial"/>
          <w:i/>
          <w:iCs/>
          <w:u w:val="single"/>
          <w:lang w:val="en-US"/>
        </w:rPr>
        <w:t xml:space="preserve">2.3 </w:t>
      </w:r>
      <w:r w:rsidR="007132FB" w:rsidRPr="009D3C32">
        <w:rPr>
          <w:rFonts w:ascii="Arial" w:eastAsia="MS Sans Serif" w:hAnsi="Arial" w:cs="Arial"/>
          <w:i/>
          <w:iCs/>
          <w:u w:val="single"/>
          <w:lang w:val="en-US"/>
        </w:rPr>
        <w:t>Detail</w:t>
      </w:r>
      <w:r w:rsidR="00F24FF0" w:rsidRPr="009D3C32">
        <w:rPr>
          <w:rFonts w:ascii="Arial" w:eastAsia="MS Sans Serif" w:hAnsi="Arial" w:cs="Arial"/>
          <w:i/>
          <w:iCs/>
          <w:u w:val="single"/>
          <w:lang w:val="en-US"/>
        </w:rPr>
        <w:t xml:space="preserve"> page</w:t>
      </w:r>
    </w:p>
    <w:p w:rsidR="007132FB" w:rsidRPr="009D3C32" w:rsidRDefault="007132FB">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The entry will be fully displayed, otherwise the display of the entry is unchanged. The links are also completely identical:</w:t>
      </w:r>
    </w:p>
    <w:p w:rsidR="00F24FF0" w:rsidRPr="009D3C32" w:rsidRDefault="00F24FF0" w:rsidP="00F24FF0">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In addition: In the entry All comments appear to entry, numbered (starts at 1 and runs continuously on, so: 2, 3, 4, 5). A Paging is not required, it can be displayed directly all Comments.</w:t>
      </w:r>
    </w:p>
    <w:p w:rsidR="00F24FF0" w:rsidRPr="009D3C32" w:rsidRDefault="00F24FF0" w:rsidP="00F24FF0">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If one is currently logged in as a valid user, the IP of the entry appears after the time. In addition to the title of the entry will "delete" (only if you created the entry). Clicking on Delete, will see a Javascript YES / NO query Choose Yes, the entry including all comments will be deleted.</w:t>
      </w:r>
    </w:p>
    <w:p w:rsidR="00F24FF0" w:rsidRPr="009D3C32" w:rsidRDefault="00F24FF0" w:rsidP="00F24FF0">
      <w:pPr>
        <w:pStyle w:val="WW-Default"/>
        <w:rPr>
          <w:rFonts w:eastAsia="MS Sans Serif"/>
          <w:szCs w:val="20"/>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At the very end there is a form for entering a comment the following entry:</w:t>
      </w:r>
    </w:p>
    <w:p w:rsidR="00F24FF0" w:rsidRPr="009D3C32" w:rsidRDefault="00F24FF0" w:rsidP="00F24FF0">
      <w:pPr>
        <w:pStyle w:val="WW-Default"/>
        <w:rPr>
          <w:rFonts w:eastAsia="MS Sans Serif"/>
          <w:szCs w:val="20"/>
          <w:lang w:val="en-US"/>
        </w:rPr>
      </w:pPr>
    </w:p>
    <w:p w:rsidR="007132FB" w:rsidRPr="009D3C32" w:rsidRDefault="00936BC7" w:rsidP="00F24FF0">
      <w:pPr>
        <w:pStyle w:val="WW-Default"/>
        <w:rPr>
          <w:rFonts w:eastAsia="MS Sans Serif"/>
          <w:szCs w:val="20"/>
          <w:lang w:val="en-US"/>
        </w:rPr>
      </w:pPr>
      <w:r>
        <w:rPr>
          <w:noProof/>
          <w:lang w:eastAsia="de-DE"/>
        </w:rPr>
        <mc:AlternateContent>
          <mc:Choice Requires="wps">
            <w:drawing>
              <wp:anchor distT="0" distB="0" distL="114300" distR="114300" simplePos="0" relativeHeight="251642880" behindDoc="1" locked="0" layoutInCell="1" allowOverlap="1" wp14:anchorId="68324E4B" wp14:editId="6CF274BA">
                <wp:simplePos x="0" y="0"/>
                <wp:positionH relativeFrom="column">
                  <wp:posOffset>-204470</wp:posOffset>
                </wp:positionH>
                <wp:positionV relativeFrom="paragraph">
                  <wp:posOffset>74931</wp:posOffset>
                </wp:positionV>
                <wp:extent cx="6056630" cy="4400550"/>
                <wp:effectExtent l="0" t="0" r="20320" b="1905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6630" cy="440055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8C69C3" id="Rectangle 2" o:spid="_x0000_s1026" style="position:absolute;margin-left:-16.1pt;margin-top:5.9pt;width:476.9pt;height:3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" fillcolor="#9cf">
                <v:stroke joinstyle="round"/>
              </v:rect>
            </w:pict>
          </mc:Fallback>
        </mc:AlternateContent>
      </w:r>
    </w:p>
    <w:p w:rsidR="007132FB" w:rsidRPr="009D3C32" w:rsidRDefault="0018659D">
      <w:pPr>
        <w:pStyle w:val="WW-Default"/>
        <w:rPr>
          <w:rFonts w:eastAsia="MS Sans Serif"/>
          <w:szCs w:val="20"/>
          <w:lang w:val="en-US"/>
        </w:rPr>
      </w:pPr>
      <w:r w:rsidRPr="009D3C32">
        <w:rPr>
          <w:rFonts w:eastAsia="MS Sans Serif"/>
          <w:szCs w:val="20"/>
          <w:lang w:val="en-US"/>
        </w:rPr>
        <w:t xml:space="preserve"> [....</w:t>
      </w:r>
      <w:r w:rsidR="00F24FF0" w:rsidRPr="009D3C32">
        <w:rPr>
          <w:rFonts w:eastAsia="MS Sans Serif"/>
          <w:szCs w:val="20"/>
          <w:lang w:val="en-US"/>
        </w:rPr>
        <w:t>Entry as to Home</w:t>
      </w:r>
      <w:r w:rsidR="007132FB" w:rsidRPr="009D3C32">
        <w:rPr>
          <w:rFonts w:eastAsia="MS Sans Serif"/>
          <w:szCs w:val="20"/>
          <w:lang w:val="en-US"/>
        </w:rPr>
        <w:t>...]</w:t>
      </w:r>
    </w:p>
    <w:p w:rsidR="007132FB" w:rsidRPr="009D3C32" w:rsidRDefault="007132FB" w:rsidP="00936BC7">
      <w:pPr>
        <w:pStyle w:val="WW-Default"/>
        <w:jc w:val="righ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22335F">
      <w:pPr>
        <w:pStyle w:val="WW-Default"/>
        <w:rPr>
          <w:rFonts w:eastAsia="MS Sans Serif"/>
          <w:szCs w:val="20"/>
          <w:u w:val="single"/>
          <w:lang w:val="en-US"/>
        </w:rPr>
      </w:pPr>
      <w:r w:rsidRPr="009D3C32">
        <w:rPr>
          <w:rFonts w:eastAsia="MS Sans Serif"/>
          <w:szCs w:val="20"/>
          <w:u w:val="single"/>
          <w:lang w:val="en-US"/>
        </w:rPr>
        <w:t xml:space="preserve">1 </w:t>
      </w:r>
      <w:r w:rsidR="00F24FF0" w:rsidRPr="009D3C32">
        <w:rPr>
          <w:rFonts w:eastAsia="MS Sans Serif"/>
          <w:szCs w:val="20"/>
          <w:u w:val="single"/>
          <w:lang w:val="en-US"/>
        </w:rPr>
        <w:t>comment yet</w:t>
      </w:r>
      <w:r w:rsidR="007132FB" w:rsidRPr="009D3C32">
        <w:rPr>
          <w:rFonts w:eastAsia="MS Sans Serif"/>
          <w:szCs w:val="20"/>
          <w:u w:val="single"/>
          <w:lang w:val="en-US"/>
        </w:rPr>
        <w:t>:</w:t>
      </w:r>
    </w:p>
    <w:p w:rsidR="007132FB" w:rsidRPr="009D3C32" w:rsidRDefault="007132FB">
      <w:pPr>
        <w:pStyle w:val="WW-Default"/>
        <w:rPr>
          <w:rFonts w:eastAsia="MS Sans Serif"/>
          <w:szCs w:val="20"/>
          <w:lang w:val="en-US"/>
        </w:rPr>
      </w:pPr>
    </w:p>
    <w:p w:rsidR="00F24FF0" w:rsidRPr="009D3C32" w:rsidRDefault="00F24FF0" w:rsidP="00F24FF0">
      <w:pPr>
        <w:pStyle w:val="WW-Default"/>
        <w:numPr>
          <w:ilvl w:val="0"/>
          <w:numId w:val="5"/>
        </w:numPr>
        <w:tabs>
          <w:tab w:val="left" w:pos="720"/>
        </w:tabs>
        <w:rPr>
          <w:rFonts w:eastAsia="MS Sans Serif"/>
          <w:szCs w:val="20"/>
          <w:lang w:val="en-US"/>
        </w:rPr>
      </w:pPr>
      <w:r w:rsidRPr="009D3C32">
        <w:rPr>
          <w:rFonts w:eastAsia="MS Sans Serif"/>
          <w:szCs w:val="20"/>
          <w:lang w:val="en-US"/>
        </w:rPr>
        <w:t>Max (link to the URL you entered) said: (06.10.2006 12:34):</w:t>
      </w:r>
    </w:p>
    <w:p w:rsidR="007132FB" w:rsidRPr="009D3C32" w:rsidRDefault="00F24FF0" w:rsidP="00F24FF0">
      <w:pPr>
        <w:pStyle w:val="WW-Default"/>
        <w:tabs>
          <w:tab w:val="left" w:pos="720"/>
        </w:tabs>
        <w:ind w:left="720"/>
        <w:rPr>
          <w:rFonts w:eastAsia="MS Sans Serif"/>
          <w:szCs w:val="20"/>
          <w:lang w:val="en-US"/>
        </w:rPr>
      </w:pPr>
      <w:r w:rsidRPr="009D3C32">
        <w:rPr>
          <w:rFonts w:eastAsia="MS Sans Serif"/>
          <w:szCs w:val="20"/>
          <w:lang w:val="en-US"/>
        </w:rPr>
        <w:t>I think the record is very good, keep it up!</w:t>
      </w:r>
    </w:p>
    <w:p w:rsidR="00F24FF0" w:rsidRPr="009D3C32" w:rsidRDefault="00F24FF0" w:rsidP="00F24FF0">
      <w:pPr>
        <w:pStyle w:val="WW-Default"/>
        <w:tabs>
          <w:tab w:val="left" w:pos="720"/>
        </w:tabs>
        <w:ind w:left="720"/>
        <w:rPr>
          <w:rFonts w:eastAsia="MS Sans Serif"/>
          <w:szCs w:val="20"/>
          <w:lang w:val="en-US"/>
        </w:rPr>
      </w:pPr>
    </w:p>
    <w:p w:rsidR="007132FB" w:rsidRPr="009D3C32" w:rsidRDefault="00F24FF0">
      <w:pPr>
        <w:pStyle w:val="WW-Default"/>
        <w:rPr>
          <w:rFonts w:eastAsia="MS Sans Serif"/>
          <w:szCs w:val="20"/>
          <w:u w:val="single"/>
          <w:lang w:val="en-US"/>
        </w:rPr>
      </w:pPr>
      <w:r w:rsidRPr="009D3C32">
        <w:rPr>
          <w:rFonts w:eastAsia="MS Sans Serif"/>
          <w:szCs w:val="20"/>
          <w:u w:val="single"/>
          <w:lang w:val="en-US"/>
        </w:rPr>
        <w:t>Leave a comment</w:t>
      </w:r>
      <w:r w:rsidR="007132FB" w:rsidRPr="009D3C32">
        <w:rPr>
          <w:rFonts w:eastAsia="MS Sans Serif"/>
          <w:szCs w:val="20"/>
          <w:u w:val="single"/>
          <w:lang w:val="en-US"/>
        </w:rPr>
        <w:t>:</w:t>
      </w:r>
    </w:p>
    <w:p w:rsidR="007132FB" w:rsidRPr="009D3C32" w:rsidRDefault="007132FB">
      <w:pPr>
        <w:pStyle w:val="WW-Default"/>
        <w:rPr>
          <w:rFonts w:eastAsia="MS Sans Serif"/>
          <w:szCs w:val="20"/>
          <w:u w:val="single"/>
          <w:lang w:val="en-US"/>
        </w:rPr>
      </w:pP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55168" behindDoc="0" locked="0" layoutInCell="1" allowOverlap="1" wp14:anchorId="090B49B1" wp14:editId="1116CBF8">
                <wp:simplePos x="0" y="0"/>
                <wp:positionH relativeFrom="column">
                  <wp:posOffset>899795</wp:posOffset>
                </wp:positionH>
                <wp:positionV relativeFrom="paragraph">
                  <wp:posOffset>114935</wp:posOffset>
                </wp:positionV>
                <wp:extent cx="1309370" cy="190500"/>
                <wp:effectExtent l="8890" t="5080" r="5715" b="1397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19050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04C194" id="Rectangle 24" o:spid="_x0000_s1026" style="position:absolute;margin-left:70.85pt;margin-top:9.05pt;width:103.1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" fillcolor="#9cf">
                <v:stroke joinstyle="round"/>
              </v:rect>
            </w:pict>
          </mc:Fallback>
        </mc:AlternateContent>
      </w:r>
    </w:p>
    <w:p w:rsidR="007132FB" w:rsidRPr="009D3C32" w:rsidRDefault="007132FB">
      <w:pPr>
        <w:pStyle w:val="WW-Default"/>
        <w:rPr>
          <w:rFonts w:eastAsia="MS Sans Serif"/>
          <w:szCs w:val="20"/>
          <w:lang w:val="en-US"/>
        </w:rPr>
      </w:pPr>
      <w:r w:rsidRPr="009D3C32">
        <w:rPr>
          <w:rFonts w:eastAsia="MS Sans Serif"/>
          <w:szCs w:val="20"/>
          <w:lang w:val="en-US"/>
        </w:rPr>
        <w:t>Name</w:t>
      </w:r>
    </w:p>
    <w:p w:rsidR="007132FB" w:rsidRPr="009D3C32" w:rsidRDefault="007132FB">
      <w:pPr>
        <w:pStyle w:val="WW-Default"/>
        <w:rPr>
          <w:rFonts w:eastAsia="MS Sans Serif"/>
          <w:szCs w:val="20"/>
          <w:lang w:val="en-US"/>
        </w:rPr>
      </w:pP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56192" behindDoc="0" locked="0" layoutInCell="1" allowOverlap="1" wp14:anchorId="329B9334" wp14:editId="156B0EE1">
                <wp:simplePos x="0" y="0"/>
                <wp:positionH relativeFrom="column">
                  <wp:posOffset>899160</wp:posOffset>
                </wp:positionH>
                <wp:positionV relativeFrom="paragraph">
                  <wp:posOffset>122555</wp:posOffset>
                </wp:positionV>
                <wp:extent cx="1270000" cy="182880"/>
                <wp:effectExtent l="8255" t="12700" r="7620" b="1397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8288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162A3F" id="Rectangle 25" o:spid="_x0000_s1026" style="position:absolute;margin-left:70.8pt;margin-top:9.65pt;width:100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" fillcolor="#9cf">
                <v:stroke joinstyle="round"/>
              </v:rect>
            </w:pict>
          </mc:Fallback>
        </mc:AlternateContent>
      </w:r>
    </w:p>
    <w:p w:rsidR="007132FB" w:rsidRPr="009D3C32" w:rsidRDefault="007132FB">
      <w:pPr>
        <w:pStyle w:val="WW-Default"/>
        <w:rPr>
          <w:rFonts w:eastAsia="MS Sans Serif"/>
          <w:szCs w:val="20"/>
          <w:lang w:val="en-US"/>
        </w:rPr>
      </w:pPr>
      <w:r w:rsidRPr="009D3C32">
        <w:rPr>
          <w:rFonts w:eastAsia="MS Sans Serif"/>
          <w:szCs w:val="20"/>
          <w:lang w:val="en-US"/>
        </w:rPr>
        <w:t>Mail (optional)</w: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57216" behindDoc="0" locked="0" layoutInCell="1" allowOverlap="1" wp14:anchorId="4726912C" wp14:editId="2D9C311B">
                <wp:simplePos x="0" y="0"/>
                <wp:positionH relativeFrom="column">
                  <wp:posOffset>890905</wp:posOffset>
                </wp:positionH>
                <wp:positionV relativeFrom="paragraph">
                  <wp:posOffset>-17780</wp:posOffset>
                </wp:positionV>
                <wp:extent cx="1270000" cy="182880"/>
                <wp:effectExtent l="9525" t="8890" r="6350" b="8255"/>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82880"/>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2CD63" id="Rectangle 26" o:spid="_x0000_s1026" style="position:absolute;margin-left:70.15pt;margin-top:-1.4pt;width:100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" fillcolor="#9cf">
                <v:stroke joinstyle="round"/>
              </v:rect>
            </w:pict>
          </mc:Fallback>
        </mc:AlternateContent>
      </w:r>
      <w:r w:rsidR="007132FB" w:rsidRPr="009D3C32">
        <w:rPr>
          <w:rFonts w:eastAsia="MS Sans Serif"/>
          <w:szCs w:val="20"/>
          <w:lang w:val="en-US"/>
        </w:rPr>
        <w:t>URL (optional)</w:t>
      </w:r>
      <w:r w:rsidR="007132FB" w:rsidRPr="009D3C32">
        <w:rPr>
          <w:rFonts w:eastAsia="MS Sans Serif"/>
          <w:szCs w:val="20"/>
          <w:lang w:val="en-US"/>
        </w:rPr>
        <w:tab/>
      </w:r>
      <w:r w:rsidR="007132FB" w:rsidRPr="009D3C32">
        <w:rPr>
          <w:rFonts w:eastAsia="MS Sans Serif"/>
          <w:szCs w:val="20"/>
          <w:lang w:val="en-US"/>
        </w:rPr>
        <w:tab/>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686B75">
      <w:pPr>
        <w:pStyle w:val="WW-Default"/>
        <w:rPr>
          <w:rFonts w:eastAsia="MS Sans Serif"/>
          <w:szCs w:val="20"/>
          <w:lang w:val="en-US"/>
        </w:rPr>
      </w:pPr>
      <w:r>
        <w:rPr>
          <w:noProof/>
          <w:lang w:eastAsia="de-DE"/>
        </w:rPr>
        <mc:AlternateContent>
          <mc:Choice Requires="wps">
            <w:drawing>
              <wp:anchor distT="0" distB="0" distL="114300" distR="114300" simplePos="0" relativeHeight="251658240" behindDoc="0" locked="0" layoutInCell="1" allowOverlap="1" wp14:anchorId="5C14B6C4" wp14:editId="21B474DE">
                <wp:simplePos x="0" y="0"/>
                <wp:positionH relativeFrom="column">
                  <wp:posOffset>875030</wp:posOffset>
                </wp:positionH>
                <wp:positionV relativeFrom="paragraph">
                  <wp:posOffset>30480</wp:posOffset>
                </wp:positionV>
                <wp:extent cx="2976245" cy="517525"/>
                <wp:effectExtent l="12700" t="9525" r="11430" b="6350"/>
                <wp:wrapNone/>
                <wp:docPr id="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6245" cy="517525"/>
                        </a:xfrm>
                        <a:prstGeom prst="rect">
                          <a:avLst/>
                        </a:prstGeom>
                        <a:solidFill>
                          <a:srgbClr val="99CCFF"/>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83767" id="Rectangle 27" o:spid="_x0000_s1026" style="position:absolute;margin-left:68.9pt;margin-top:2.4pt;width:234.35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" fillcolor="#9cf">
                <v:stroke joinstyle="round"/>
              </v:rect>
            </w:pict>
          </mc:Fallback>
        </mc:AlternateContent>
      </w:r>
      <w:r w:rsidR="00F24FF0" w:rsidRPr="009D3C32">
        <w:rPr>
          <w:lang w:val="en-US"/>
        </w:rPr>
        <w:t xml:space="preserve"> </w:t>
      </w:r>
      <w:r w:rsidR="00F24FF0" w:rsidRPr="009D3C32">
        <w:rPr>
          <w:noProof/>
          <w:lang w:val="en-US" w:eastAsia="de-DE"/>
        </w:rPr>
        <w:t>remark</w:t>
      </w: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p>
    <w:p w:rsidR="007132FB" w:rsidRPr="009D3C32" w:rsidRDefault="007132FB">
      <w:pPr>
        <w:pStyle w:val="WW-Default"/>
        <w:rPr>
          <w:rFonts w:eastAsia="MS Sans Serif"/>
          <w:i/>
          <w:iCs/>
          <w:sz w:val="24"/>
          <w:u w:val="single"/>
          <w:lang w:val="en-US"/>
        </w:rPr>
      </w:pPr>
    </w:p>
    <w:p w:rsidR="007132FB" w:rsidRPr="009D3C32" w:rsidRDefault="00686B75">
      <w:pPr>
        <w:pStyle w:val="WW-Default"/>
        <w:rPr>
          <w:rFonts w:eastAsia="MS Sans Serif"/>
          <w:i/>
          <w:iCs/>
          <w:sz w:val="24"/>
          <w:u w:val="single"/>
          <w:lang w:val="en-US"/>
        </w:rPr>
      </w:pPr>
      <w:r>
        <w:rPr>
          <w:noProof/>
          <w:lang w:eastAsia="de-DE"/>
        </w:rPr>
        <mc:AlternateContent>
          <mc:Choice Requires="wps">
            <w:drawing>
              <wp:anchor distT="0" distB="0" distL="114300" distR="114300" simplePos="0" relativeHeight="251660288" behindDoc="0" locked="0" layoutInCell="1" allowOverlap="1" wp14:anchorId="22F41F33" wp14:editId="0A5DA400">
                <wp:simplePos x="0" y="0"/>
                <wp:positionH relativeFrom="column">
                  <wp:posOffset>13970</wp:posOffset>
                </wp:positionH>
                <wp:positionV relativeFrom="paragraph">
                  <wp:posOffset>13970</wp:posOffset>
                </wp:positionV>
                <wp:extent cx="1309370" cy="190500"/>
                <wp:effectExtent l="8890" t="10160" r="5715" b="889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190500"/>
                        </a:xfrm>
                        <a:prstGeom prst="rect">
                          <a:avLst/>
                        </a:prstGeom>
                        <a:solidFill>
                          <a:srgbClr val="99CCFF"/>
                        </a:solidFill>
                        <a:ln w="9525">
                          <a:solidFill>
                            <a:srgbClr val="000000"/>
                          </a:solidFill>
                          <a:round/>
                          <a:headEnd/>
                          <a:tailEnd/>
                        </a:ln>
                      </wps:spPr>
                      <wps:txbx>
                        <w:txbxContent>
                          <w:p w:rsidR="007132FB" w:rsidRDefault="00F24FF0">
                            <w:pPr>
                              <w:jc w:val="center"/>
                            </w:pPr>
                            <w:r>
                              <w:t>Send</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22F41F33" id="Rectangle 29" o:spid="_x0000_s1046" style="position:absolute;left:0;text-align:left;margin-left:1.1pt;margin-top:1.1pt;width:103.1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" fillcolor="#9cf">
                <v:stroke joinstyle="round"/>
                <v:textbox inset="0,0,0,0">
                  <w:txbxContent>
                    <w:p w:rsidR="007132FB" w:rsidRDefault="00F24FF0">
                      <w:pPr>
                        <w:jc w:val="center"/>
                      </w:pPr>
                      <w:r>
                        <w:t>Send</w:t>
                      </w:r>
                    </w:p>
                  </w:txbxContent>
                </v:textbox>
              </v:rect>
            </w:pict>
          </mc:Fallback>
        </mc:AlternateContent>
      </w:r>
    </w:p>
    <w:p w:rsidR="007132FB" w:rsidRPr="009D3C32" w:rsidRDefault="007132FB">
      <w:pPr>
        <w:pStyle w:val="WW-Default"/>
        <w:rPr>
          <w:rFonts w:eastAsia="MS Sans Serif"/>
          <w:szCs w:val="20"/>
          <w:lang w:val="en-US"/>
        </w:rPr>
      </w:pPr>
    </w:p>
    <w:p w:rsidR="00F24FF0" w:rsidRPr="009D3C32" w:rsidRDefault="00F24FF0">
      <w:pPr>
        <w:pStyle w:val="WW-Default"/>
        <w:rPr>
          <w:rFonts w:eastAsia="MS Sans Serif"/>
          <w:szCs w:val="20"/>
          <w:lang w:val="en-US"/>
        </w:rPr>
      </w:pPr>
    </w:p>
    <w:p w:rsidR="00F24FF0" w:rsidRPr="009D3C32" w:rsidRDefault="00F24FF0">
      <w:pPr>
        <w:pStyle w:val="WW-Default"/>
        <w:rPr>
          <w:rFonts w:eastAsia="MS Sans Serif"/>
          <w:szCs w:val="20"/>
          <w:lang w:val="en-US"/>
        </w:rPr>
      </w:pPr>
    </w:p>
    <w:p w:rsidR="00F24FF0" w:rsidRPr="009D3C32" w:rsidRDefault="00F24FF0">
      <w:pPr>
        <w:pStyle w:val="WW-Default"/>
        <w:rPr>
          <w:rFonts w:eastAsia="MS Sans Serif"/>
          <w:szCs w:val="20"/>
          <w:lang w:val="en-US"/>
        </w:rPr>
      </w:pPr>
      <w:r w:rsidRPr="009D3C32">
        <w:rPr>
          <w:rFonts w:eastAsia="MS Sans Serif"/>
          <w:szCs w:val="20"/>
          <w:lang w:val="en-US"/>
        </w:rPr>
        <w:t>When you enter the name and comment required. Missing an entry or appear valid (syntactically wrong), the form is reloaded with an error. Remain inputs. In addition, the comment IP address is detected. Once the comment has been detected in the comment under the entry appears.</w:t>
      </w:r>
    </w:p>
    <w:p w:rsidR="00F24FF0" w:rsidRPr="009D3C32" w:rsidRDefault="00F24FF0">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With each comment the author receives all the information of the comment in an informal e-mail, the subject line: "Comment by Max to: $ title".</w:t>
      </w:r>
    </w:p>
    <w:p w:rsidR="00F24FF0" w:rsidRPr="009D3C32" w:rsidRDefault="00F24FF0" w:rsidP="00F24FF0">
      <w:pPr>
        <w:pStyle w:val="WW-Default"/>
        <w:tabs>
          <w:tab w:val="left" w:pos="5865"/>
        </w:tabs>
        <w:rPr>
          <w:rFonts w:eastAsia="MS Sans Serif"/>
          <w:szCs w:val="20"/>
          <w:lang w:val="en-US"/>
        </w:rPr>
      </w:pPr>
      <w:r w:rsidRPr="009D3C32">
        <w:rPr>
          <w:rFonts w:eastAsia="MS Sans Serif"/>
          <w:szCs w:val="20"/>
          <w:lang w:val="en-US"/>
        </w:rPr>
        <w:tab/>
      </w:r>
    </w:p>
    <w:p w:rsidR="007132FB" w:rsidRPr="009D3C32" w:rsidRDefault="00F24FF0">
      <w:pPr>
        <w:pStyle w:val="WW-Default"/>
        <w:rPr>
          <w:rFonts w:eastAsia="MS Sans Serif"/>
          <w:szCs w:val="20"/>
          <w:lang w:val="en-US"/>
        </w:rPr>
      </w:pPr>
      <w:r w:rsidRPr="009D3C32">
        <w:rPr>
          <w:rFonts w:eastAsia="MS Sans Serif"/>
          <w:szCs w:val="20"/>
          <w:lang w:val="en-US"/>
        </w:rPr>
        <w:t>Expansion 1: Perhaps you have an idea of how to protect the blog from comment spam, so no automated or not too many comments can be made.</w:t>
      </w:r>
    </w:p>
    <w:p w:rsidR="003045EE" w:rsidRPr="009D3C32" w:rsidRDefault="003045EE">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2.4 Login</w:t>
      </w:r>
    </w:p>
    <w:p w:rsidR="007132FB" w:rsidRPr="009D3C32" w:rsidRDefault="007132FB">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Users can log in via a link, this login name and password will be requested. In existence for the user is a valid entry in the database, the user is logged in and redirected to the home page. If you logged in will see two additional menu links: "Logout" and "Add Entry". The menu item "Login" disappears.</w:t>
      </w:r>
    </w:p>
    <w:p w:rsidR="00F24FF0" w:rsidRPr="009D3C32" w:rsidRDefault="00F24FF0">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b/>
          <w:bCs/>
          <w:szCs w:val="20"/>
          <w:lang w:val="en-US"/>
        </w:rPr>
        <w:t>Notice</w:t>
      </w:r>
      <w:r w:rsidR="007132FB" w:rsidRPr="009D3C32">
        <w:rPr>
          <w:rFonts w:eastAsia="MS Sans Serif"/>
          <w:b/>
          <w:bCs/>
          <w:szCs w:val="20"/>
          <w:lang w:val="en-US"/>
        </w:rPr>
        <w:t>:</w:t>
      </w:r>
      <w:r w:rsidR="00EB379E" w:rsidRPr="009D3C32">
        <w:rPr>
          <w:rFonts w:eastAsia="MS Sans Serif"/>
          <w:szCs w:val="20"/>
          <w:lang w:val="en-US"/>
        </w:rPr>
        <w:t xml:space="preserve"> </w:t>
      </w:r>
      <w:r w:rsidRPr="009D3C32">
        <w:rPr>
          <w:rFonts w:eastAsia="MS Sans Serif"/>
          <w:szCs w:val="20"/>
          <w:lang w:val="en-US"/>
        </w:rPr>
        <w:t>A form for registering of members is not required (you wear this manually)!</w:t>
      </w:r>
    </w:p>
    <w:p w:rsidR="007132FB" w:rsidRPr="009D3C32" w:rsidRDefault="007132FB">
      <w:pPr>
        <w:pStyle w:val="WW-Default"/>
        <w:rPr>
          <w:rFonts w:eastAsia="MS Sans Serif"/>
          <w:i/>
          <w:iCs/>
          <w:sz w:val="24"/>
          <w:u w:val="single"/>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2.5 Logout</w:t>
      </w:r>
    </w:p>
    <w:p w:rsidR="007132FB" w:rsidRPr="009D3C32" w:rsidRDefault="007132FB">
      <w:pPr>
        <w:pStyle w:val="WW-Default"/>
        <w:rPr>
          <w:rFonts w:eastAsia="MS Sans Serif"/>
          <w:szCs w:val="20"/>
          <w:lang w:val="en-US"/>
        </w:rPr>
      </w:pPr>
    </w:p>
    <w:p w:rsidR="007132FB" w:rsidRPr="009D3C32" w:rsidRDefault="00F24FF0">
      <w:pPr>
        <w:pStyle w:val="WW-Default"/>
        <w:rPr>
          <w:rFonts w:eastAsia="MS Sans Serif"/>
          <w:szCs w:val="20"/>
          <w:lang w:val="en-US"/>
        </w:rPr>
      </w:pPr>
      <w:r w:rsidRPr="009D3C32">
        <w:rPr>
          <w:rFonts w:eastAsia="MS Sans Serif"/>
          <w:szCs w:val="20"/>
          <w:lang w:val="en-US"/>
        </w:rPr>
        <w:t>It is only performed a logout. The "internal" links "Add Entry" and disappear "Logout", you land directly on the homepage.</w:t>
      </w:r>
    </w:p>
    <w:p w:rsidR="00F24FF0" w:rsidRPr="009D3C32" w:rsidRDefault="00F24FF0">
      <w:pPr>
        <w:pStyle w:val="WW-Default"/>
        <w:rPr>
          <w:rFonts w:eastAsia="MS Sans Serif"/>
          <w:szCs w:val="20"/>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 xml:space="preserve">2.6 </w:t>
      </w:r>
      <w:r w:rsidR="00F24FF0" w:rsidRPr="009D3C32">
        <w:rPr>
          <w:rFonts w:eastAsia="MS Sans Serif"/>
          <w:i/>
          <w:iCs/>
          <w:sz w:val="24"/>
          <w:u w:val="single"/>
          <w:lang w:val="en-US"/>
        </w:rPr>
        <w:t>Add Eintrag</w:t>
      </w:r>
    </w:p>
    <w:p w:rsidR="007132FB" w:rsidRPr="009D3C32" w:rsidRDefault="007132FB">
      <w:pPr>
        <w:pStyle w:val="WW-Default"/>
        <w:rPr>
          <w:rFonts w:eastAsia="MS Sans Serif"/>
          <w:szCs w:val="20"/>
          <w:lang w:val="en-US"/>
        </w:rPr>
      </w:pPr>
    </w:p>
    <w:p w:rsidR="00F24FF0" w:rsidRPr="009D3C32" w:rsidRDefault="00F24FF0" w:rsidP="00F24FF0">
      <w:pPr>
        <w:rPr>
          <w:rFonts w:ascii="Arial" w:eastAsia="MS Sans Serif" w:hAnsi="Arial" w:cs="Arial"/>
          <w:sz w:val="20"/>
          <w:lang w:val="en-US" w:eastAsia="ar-SA"/>
        </w:rPr>
      </w:pPr>
      <w:r w:rsidRPr="009D3C32">
        <w:rPr>
          <w:rFonts w:ascii="Arial" w:eastAsia="MS Sans Serif" w:hAnsi="Arial" w:cs="Arial"/>
          <w:sz w:val="20"/>
          <w:lang w:val="en-US" w:eastAsia="ar-SA"/>
        </w:rPr>
        <w:t>Here, a new entry will be added. The new entry is assigned to the user who is currently logged on, another assignment is not allowed. So queried only date, title, and a text description. Following the successful insertion of an entry you will be forwarded directly to the detail page of the entry. You will immediately appear on the home page (corresponding to the date). The date is before filled with the date of today.</w:t>
      </w:r>
    </w:p>
    <w:p w:rsidR="00F24FF0" w:rsidRPr="009D3C32" w:rsidRDefault="00F24FF0" w:rsidP="00F24FF0">
      <w:pPr>
        <w:rPr>
          <w:rFonts w:ascii="Arial" w:eastAsia="MS Sans Serif" w:hAnsi="Arial" w:cs="Arial"/>
          <w:sz w:val="20"/>
          <w:lang w:val="en-US" w:eastAsia="ar-SA"/>
        </w:rPr>
      </w:pPr>
    </w:p>
    <w:p w:rsidR="00F24FF0" w:rsidRPr="009D3C32" w:rsidRDefault="00F24FF0" w:rsidP="00F24FF0">
      <w:pPr>
        <w:rPr>
          <w:rFonts w:ascii="Arial" w:eastAsia="MS Sans Serif" w:hAnsi="Arial" w:cs="Arial"/>
          <w:sz w:val="20"/>
          <w:lang w:val="en-US" w:eastAsia="ar-SA"/>
        </w:rPr>
      </w:pPr>
      <w:r w:rsidRPr="009D3C32">
        <w:rPr>
          <w:rFonts w:ascii="Arial" w:eastAsia="MS Sans Serif" w:hAnsi="Arial" w:cs="Arial"/>
          <w:sz w:val="20"/>
          <w:lang w:val="en-US" w:eastAsia="ar-SA"/>
        </w:rPr>
        <w:t>For this form, there is no default. Shape it according to the requirements of a real "blog writer".</w:t>
      </w:r>
    </w:p>
    <w:p w:rsidR="00F24FF0" w:rsidRPr="009D3C32" w:rsidRDefault="00F24FF0" w:rsidP="00F24FF0">
      <w:pPr>
        <w:rPr>
          <w:rFonts w:ascii="Arial" w:eastAsia="MS Sans Serif" w:hAnsi="Arial" w:cs="Arial"/>
          <w:sz w:val="20"/>
          <w:lang w:val="en-US" w:eastAsia="ar-SA"/>
        </w:rPr>
      </w:pPr>
    </w:p>
    <w:p w:rsidR="00F24FF0" w:rsidRPr="009D3C32" w:rsidRDefault="00F24FF0" w:rsidP="00F24FF0">
      <w:pPr>
        <w:rPr>
          <w:rFonts w:ascii="Arial" w:eastAsia="MS Sans Serif" w:hAnsi="Arial" w:cs="Arial"/>
          <w:sz w:val="20"/>
          <w:lang w:val="en-US" w:eastAsia="ar-SA"/>
        </w:rPr>
      </w:pPr>
      <w:r w:rsidRPr="009D3C32">
        <w:rPr>
          <w:rFonts w:ascii="Arial" w:eastAsia="MS Sans Serif" w:hAnsi="Arial" w:cs="Arial"/>
          <w:sz w:val="20"/>
          <w:lang w:val="en-US" w:eastAsia="ar-SA"/>
        </w:rPr>
        <w:t>Expansion 1: Take a publicly accessible Rich Text Library so you can also make the text bold (eg TinyMCE).</w:t>
      </w:r>
    </w:p>
    <w:p w:rsidR="00F24FF0" w:rsidRPr="009D3C32" w:rsidRDefault="00F24FF0" w:rsidP="00F24FF0">
      <w:pPr>
        <w:rPr>
          <w:rFonts w:ascii="Arial" w:eastAsia="MS Sans Serif" w:hAnsi="Arial" w:cs="Arial"/>
          <w:sz w:val="20"/>
          <w:lang w:val="en-US" w:eastAsia="ar-SA"/>
        </w:rPr>
      </w:pPr>
    </w:p>
    <w:p w:rsidR="007132FB" w:rsidRPr="009D3C32" w:rsidRDefault="00F24FF0" w:rsidP="00F24FF0">
      <w:pPr>
        <w:rPr>
          <w:rFonts w:ascii="Arial" w:eastAsia="MS Sans Serif" w:hAnsi="Arial" w:cs="Arial"/>
          <w:sz w:val="20"/>
          <w:lang w:val="en-US" w:eastAsia="ar-SA"/>
        </w:rPr>
      </w:pPr>
      <w:r w:rsidRPr="009D3C32">
        <w:rPr>
          <w:rFonts w:ascii="Arial" w:eastAsia="MS Sans Serif" w:hAnsi="Arial" w:cs="Arial"/>
          <w:sz w:val="20"/>
          <w:lang w:val="en-US" w:eastAsia="ar-SA"/>
        </w:rPr>
        <w:t>Extension 2: Expand the Detail Page in addition to the "Delete link" with an "Edit Link", which invites the entry and (remain only title and content, date and author unchanged) for processing permits. One may of course only deal with his own messages.</w:t>
      </w:r>
    </w:p>
    <w:p w:rsidR="00F24FF0" w:rsidRPr="009D3C32" w:rsidRDefault="00F24FF0" w:rsidP="00F24FF0">
      <w:pPr>
        <w:rPr>
          <w:rFonts w:eastAsia="MS Sans Serif"/>
          <w:lang w:val="en-US"/>
        </w:rPr>
      </w:pPr>
    </w:p>
    <w:p w:rsidR="007132FB" w:rsidRPr="009D3C32" w:rsidRDefault="007132FB">
      <w:pPr>
        <w:pStyle w:val="WW-Default"/>
        <w:rPr>
          <w:rFonts w:eastAsia="MS Sans Serif"/>
          <w:i/>
          <w:iCs/>
          <w:sz w:val="24"/>
          <w:u w:val="single"/>
          <w:lang w:val="en-US"/>
        </w:rPr>
      </w:pPr>
      <w:r w:rsidRPr="009D3C32">
        <w:rPr>
          <w:rFonts w:eastAsia="MS Sans Serif"/>
          <w:i/>
          <w:iCs/>
          <w:sz w:val="24"/>
          <w:u w:val="single"/>
          <w:lang w:val="en-US"/>
        </w:rPr>
        <w:t>2</w:t>
      </w:r>
      <w:r w:rsidR="00BA5403" w:rsidRPr="009D3C32">
        <w:rPr>
          <w:rFonts w:eastAsia="MS Sans Serif"/>
          <w:i/>
          <w:iCs/>
          <w:sz w:val="24"/>
          <w:u w:val="single"/>
          <w:lang w:val="en-US"/>
        </w:rPr>
        <w:t>.7</w:t>
      </w:r>
      <w:r w:rsidRPr="009D3C32">
        <w:rPr>
          <w:rFonts w:eastAsia="MS Sans Serif"/>
          <w:i/>
          <w:iCs/>
          <w:sz w:val="24"/>
          <w:u w:val="single"/>
          <w:lang w:val="en-US"/>
        </w:rPr>
        <w:t xml:space="preserve"> </w:t>
      </w:r>
      <w:r w:rsidR="00F24FF0" w:rsidRPr="009D3C32">
        <w:rPr>
          <w:rFonts w:eastAsia="MS Sans Serif"/>
          <w:i/>
          <w:iCs/>
          <w:sz w:val="24"/>
          <w:u w:val="single"/>
          <w:lang w:val="en-US"/>
        </w:rPr>
        <w:t>Imprint</w:t>
      </w:r>
    </w:p>
    <w:p w:rsidR="007132FB" w:rsidRPr="009D3C32" w:rsidRDefault="007132FB">
      <w:pPr>
        <w:pStyle w:val="WW-Default"/>
        <w:rPr>
          <w:rFonts w:eastAsia="MS Sans Serif"/>
          <w:i/>
          <w:iCs/>
          <w:sz w:val="24"/>
          <w:u w:val="single"/>
          <w:lang w:val="en-US"/>
        </w:rPr>
      </w:pPr>
    </w:p>
    <w:p w:rsidR="00F24FF0" w:rsidRPr="009D3C32" w:rsidRDefault="00F24FF0" w:rsidP="00F24FF0">
      <w:pPr>
        <w:pStyle w:val="WW-Default"/>
        <w:rPr>
          <w:rFonts w:eastAsia="MS Sans Serif"/>
          <w:szCs w:val="20"/>
          <w:lang w:val="en-US"/>
        </w:rPr>
      </w:pPr>
      <w:r w:rsidRPr="009D3C32">
        <w:rPr>
          <w:rFonts w:eastAsia="MS Sans Serif"/>
          <w:szCs w:val="20"/>
          <w:lang w:val="en-US"/>
        </w:rPr>
        <w:t>The imprint is a static page and can eg be filled with your data.</w:t>
      </w:r>
    </w:p>
    <w:p w:rsidR="00F24FF0" w:rsidRPr="009D3C32" w:rsidRDefault="00F24FF0" w:rsidP="00F24FF0">
      <w:pPr>
        <w:pStyle w:val="WW-Default"/>
        <w:rPr>
          <w:rFonts w:eastAsia="MS Sans Serif"/>
          <w:szCs w:val="20"/>
          <w:lang w:val="en-US"/>
        </w:rPr>
      </w:pPr>
    </w:p>
    <w:p w:rsidR="007132FB" w:rsidRPr="00727412" w:rsidRDefault="00F24FF0" w:rsidP="00F24FF0">
      <w:pPr>
        <w:pStyle w:val="WW-Default"/>
        <w:rPr>
          <w:rFonts w:eastAsia="MS Sans Serif"/>
          <w:szCs w:val="20"/>
        </w:rPr>
      </w:pPr>
      <w:r w:rsidRPr="009D3C32">
        <w:rPr>
          <w:rFonts w:eastAsia="MS Sans Serif"/>
          <w:szCs w:val="20"/>
          <w:lang w:val="en-US"/>
        </w:rPr>
        <w:t xml:space="preserve">Expansion 1: Get started data from the database and list their contact details on (login name, full name, street, postcode, place). </w:t>
      </w:r>
      <w:r w:rsidRPr="00F24FF0">
        <w:rPr>
          <w:rFonts w:eastAsia="MS Sans Serif"/>
          <w:szCs w:val="20"/>
        </w:rPr>
        <w:t>So all authors appear in Contacts.</w:t>
      </w:r>
    </w:p>
    <w:sectPr w:rsidR="007132FB" w:rsidRPr="00727412" w:rsidSect="00DA699D">
      <w:footerReference w:type="default" r:id="rId8"/>
      <w:footnotePr>
        <w:pos w:val="beneathText"/>
      </w:footnotePr>
      <w:pgSz w:w="11905" w:h="16837"/>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C87" w:rsidRDefault="00E47C87">
      <w:r>
        <w:separator/>
      </w:r>
    </w:p>
  </w:endnote>
  <w:endnote w:type="continuationSeparator" w:id="0">
    <w:p w:rsidR="00E47C87" w:rsidRDefault="00E4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2FB" w:rsidRPr="000C1BDC" w:rsidRDefault="007132FB">
    <w:pPr>
      <w:pStyle w:val="Fuzeile"/>
      <w:jc w:val="right"/>
      <w:rPr>
        <w:rFonts w:ascii="Arial" w:hAnsi="Arial" w:cs="Arial"/>
      </w:rPr>
    </w:pPr>
    <w:r w:rsidRPr="000C1BDC">
      <w:rPr>
        <w:rFonts w:ascii="Arial" w:hAnsi="Arial" w:cs="Arial"/>
        <w:sz w:val="16"/>
        <w:szCs w:val="16"/>
      </w:rPr>
      <w:t xml:space="preserve">Seite </w:t>
    </w:r>
    <w:r w:rsidR="00006996" w:rsidRPr="000C1BDC">
      <w:rPr>
        <w:rFonts w:ascii="Arial" w:hAnsi="Arial" w:cs="Arial"/>
        <w:sz w:val="16"/>
        <w:szCs w:val="16"/>
      </w:rPr>
      <w:fldChar w:fldCharType="begin"/>
    </w:r>
    <w:r w:rsidRPr="000C1BDC">
      <w:rPr>
        <w:rFonts w:ascii="Arial" w:hAnsi="Arial" w:cs="Arial"/>
        <w:sz w:val="16"/>
        <w:szCs w:val="16"/>
      </w:rPr>
      <w:instrText xml:space="preserve"> PAGE </w:instrText>
    </w:r>
    <w:r w:rsidR="00006996" w:rsidRPr="000C1BDC">
      <w:rPr>
        <w:rFonts w:ascii="Arial" w:hAnsi="Arial" w:cs="Arial"/>
        <w:sz w:val="16"/>
        <w:szCs w:val="16"/>
      </w:rPr>
      <w:fldChar w:fldCharType="separate"/>
    </w:r>
    <w:r w:rsidR="009D3C32">
      <w:rPr>
        <w:rFonts w:ascii="Arial" w:hAnsi="Arial" w:cs="Arial"/>
        <w:noProof/>
        <w:sz w:val="16"/>
        <w:szCs w:val="16"/>
      </w:rPr>
      <w:t>1</w:t>
    </w:r>
    <w:r w:rsidR="00006996" w:rsidRPr="000C1BDC">
      <w:rPr>
        <w:rFonts w:ascii="Arial" w:hAnsi="Arial" w:cs="Arial"/>
        <w:sz w:val="16"/>
        <w:szCs w:val="16"/>
      </w:rPr>
      <w:fldChar w:fldCharType="end"/>
    </w:r>
    <w:r w:rsidRPr="000C1BDC">
      <w:rPr>
        <w:rFonts w:ascii="Arial" w:hAnsi="Arial" w:cs="Arial"/>
        <w:sz w:val="16"/>
        <w:szCs w:val="16"/>
      </w:rPr>
      <w:t>/</w:t>
    </w:r>
    <w:r w:rsidR="006D4575">
      <w:rPr>
        <w:rFonts w:ascii="Arial" w:hAnsi="Arial" w:cs="Arial"/>
        <w:sz w:val="16"/>
        <w:szCs w:val="16"/>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C87" w:rsidRDefault="00E47C87">
      <w:r>
        <w:separator/>
      </w:r>
    </w:p>
  </w:footnote>
  <w:footnote w:type="continuationSeparator" w:id="0">
    <w:p w:rsidR="00E47C87" w:rsidRDefault="00E47C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A0A2E56"/>
    <w:multiLevelType w:val="hybridMultilevel"/>
    <w:tmpl w:val="88A470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8B7F1C"/>
    <w:multiLevelType w:val="hybridMultilevel"/>
    <w:tmpl w:val="58505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316401"/>
    <w:multiLevelType w:val="hybridMultilevel"/>
    <w:tmpl w:val="99CA5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463845"/>
    <w:multiLevelType w:val="hybridMultilevel"/>
    <w:tmpl w:val="BB4E4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0BC"/>
    <w:rsid w:val="00006996"/>
    <w:rsid w:val="0002482B"/>
    <w:rsid w:val="000366A0"/>
    <w:rsid w:val="00037779"/>
    <w:rsid w:val="0004377F"/>
    <w:rsid w:val="000C1BDC"/>
    <w:rsid w:val="000C4B99"/>
    <w:rsid w:val="001051A8"/>
    <w:rsid w:val="0013727A"/>
    <w:rsid w:val="0015743B"/>
    <w:rsid w:val="0018659D"/>
    <w:rsid w:val="001A1024"/>
    <w:rsid w:val="001A27D7"/>
    <w:rsid w:val="001B64E1"/>
    <w:rsid w:val="001D209D"/>
    <w:rsid w:val="00205CE9"/>
    <w:rsid w:val="0022335F"/>
    <w:rsid w:val="002852DC"/>
    <w:rsid w:val="003045EE"/>
    <w:rsid w:val="0031699E"/>
    <w:rsid w:val="00317BA9"/>
    <w:rsid w:val="00351299"/>
    <w:rsid w:val="003C0F9D"/>
    <w:rsid w:val="004067CE"/>
    <w:rsid w:val="00433ED8"/>
    <w:rsid w:val="00516F74"/>
    <w:rsid w:val="00544BCD"/>
    <w:rsid w:val="00560F6C"/>
    <w:rsid w:val="005B3C82"/>
    <w:rsid w:val="005E7B7D"/>
    <w:rsid w:val="00627C3B"/>
    <w:rsid w:val="00651CE7"/>
    <w:rsid w:val="00651CE9"/>
    <w:rsid w:val="00656013"/>
    <w:rsid w:val="006725C7"/>
    <w:rsid w:val="00686B75"/>
    <w:rsid w:val="00696B34"/>
    <w:rsid w:val="006C29C3"/>
    <w:rsid w:val="006C5134"/>
    <w:rsid w:val="006D4575"/>
    <w:rsid w:val="006E7C0B"/>
    <w:rsid w:val="00711A96"/>
    <w:rsid w:val="007132FB"/>
    <w:rsid w:val="00727412"/>
    <w:rsid w:val="00743499"/>
    <w:rsid w:val="00761983"/>
    <w:rsid w:val="00782CA4"/>
    <w:rsid w:val="007A40D7"/>
    <w:rsid w:val="007D7086"/>
    <w:rsid w:val="007F1CE3"/>
    <w:rsid w:val="008044C5"/>
    <w:rsid w:val="00814E63"/>
    <w:rsid w:val="00833C0C"/>
    <w:rsid w:val="008841C2"/>
    <w:rsid w:val="008B1174"/>
    <w:rsid w:val="008F7EF2"/>
    <w:rsid w:val="009075E1"/>
    <w:rsid w:val="00924C70"/>
    <w:rsid w:val="00936752"/>
    <w:rsid w:val="00936BC7"/>
    <w:rsid w:val="00953A94"/>
    <w:rsid w:val="009630EA"/>
    <w:rsid w:val="00975902"/>
    <w:rsid w:val="009B4700"/>
    <w:rsid w:val="009D3C32"/>
    <w:rsid w:val="009D4259"/>
    <w:rsid w:val="009D4E23"/>
    <w:rsid w:val="00A90B59"/>
    <w:rsid w:val="00AD1E6E"/>
    <w:rsid w:val="00AD3981"/>
    <w:rsid w:val="00AD417C"/>
    <w:rsid w:val="00AE3C7B"/>
    <w:rsid w:val="00B22795"/>
    <w:rsid w:val="00B443A0"/>
    <w:rsid w:val="00B4497A"/>
    <w:rsid w:val="00B66738"/>
    <w:rsid w:val="00B75A43"/>
    <w:rsid w:val="00B801AE"/>
    <w:rsid w:val="00B90D9F"/>
    <w:rsid w:val="00BA497F"/>
    <w:rsid w:val="00BA5403"/>
    <w:rsid w:val="00C02F2B"/>
    <w:rsid w:val="00CA585F"/>
    <w:rsid w:val="00CA7FF5"/>
    <w:rsid w:val="00CE3CA5"/>
    <w:rsid w:val="00D312DC"/>
    <w:rsid w:val="00D412BB"/>
    <w:rsid w:val="00D50F79"/>
    <w:rsid w:val="00D57BA2"/>
    <w:rsid w:val="00D57FD6"/>
    <w:rsid w:val="00D72D04"/>
    <w:rsid w:val="00D81B5A"/>
    <w:rsid w:val="00DA699D"/>
    <w:rsid w:val="00DA71E4"/>
    <w:rsid w:val="00DE528E"/>
    <w:rsid w:val="00E13CD5"/>
    <w:rsid w:val="00E47C87"/>
    <w:rsid w:val="00E62F4A"/>
    <w:rsid w:val="00E66BD4"/>
    <w:rsid w:val="00EB379E"/>
    <w:rsid w:val="00EC32F8"/>
    <w:rsid w:val="00F14CCB"/>
    <w:rsid w:val="00F24FF0"/>
    <w:rsid w:val="00F34A3C"/>
    <w:rsid w:val="00F420BC"/>
    <w:rsid w:val="00F42AD1"/>
    <w:rsid w:val="00FF30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222926-F074-4FE0-BE02-11AD375D4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852DC"/>
    <w:pPr>
      <w:widowControl w:val="0"/>
      <w:suppressAutoHyphens/>
    </w:pPr>
    <w:rPr>
      <w:rFonts w:eastAsia="Lucida Sans Unicode"/>
      <w:sz w:val="24"/>
    </w:rPr>
  </w:style>
  <w:style w:type="paragraph" w:styleId="berschrift1">
    <w:name w:val="heading 1"/>
    <w:basedOn w:val="WW-Default"/>
    <w:next w:val="WW-Default"/>
    <w:qFormat/>
    <w:rsid w:val="002852DC"/>
    <w:pPr>
      <w:keepNext/>
      <w:tabs>
        <w:tab w:val="num" w:pos="0"/>
      </w:tabs>
      <w:outlineLvl w:val="0"/>
    </w:pPr>
    <w:rPr>
      <w:sz w:val="14"/>
      <w:u w:val="single"/>
    </w:rPr>
  </w:style>
  <w:style w:type="paragraph" w:styleId="berschrift2">
    <w:name w:val="heading 2"/>
    <w:basedOn w:val="WW-Default"/>
    <w:next w:val="WW-Default"/>
    <w:qFormat/>
    <w:rsid w:val="002852DC"/>
    <w:pPr>
      <w:keepNext/>
      <w:tabs>
        <w:tab w:val="num" w:pos="0"/>
      </w:tabs>
      <w:outlineLvl w:val="1"/>
    </w:pPr>
    <w:rPr>
      <w:b/>
      <w:bCs/>
    </w:rPr>
  </w:style>
  <w:style w:type="paragraph" w:styleId="berschrift3">
    <w:name w:val="heading 3"/>
    <w:basedOn w:val="WW-Default"/>
    <w:next w:val="WW-Default"/>
    <w:qFormat/>
    <w:rsid w:val="002852DC"/>
    <w:pPr>
      <w:keepNext/>
      <w:tabs>
        <w:tab w:val="num" w:pos="0"/>
      </w:tabs>
      <w:outlineLvl w:val="2"/>
    </w:pPr>
    <w:rPr>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sid w:val="002852DC"/>
    <w:rPr>
      <w:rFonts w:ascii="StarSymbol" w:hAnsi="StarSymbol" w:cs="StarSymbol"/>
      <w:sz w:val="18"/>
      <w:szCs w:val="18"/>
    </w:rPr>
  </w:style>
  <w:style w:type="character" w:customStyle="1" w:styleId="WW8Num3z0">
    <w:name w:val="WW8Num3z0"/>
    <w:rsid w:val="002852DC"/>
    <w:rPr>
      <w:rFonts w:ascii="Symbol" w:hAnsi="Symbol" w:cs="StarSymbol"/>
      <w:sz w:val="18"/>
      <w:szCs w:val="18"/>
    </w:rPr>
  </w:style>
  <w:style w:type="character" w:customStyle="1" w:styleId="WW8Num5z0">
    <w:name w:val="WW8Num5z0"/>
    <w:rsid w:val="002852DC"/>
    <w:rPr>
      <w:rFonts w:ascii="Symbol" w:hAnsi="Symbol"/>
    </w:rPr>
  </w:style>
  <w:style w:type="character" w:customStyle="1" w:styleId="WW8Num6z0">
    <w:name w:val="WW8Num6z0"/>
    <w:rsid w:val="002852DC"/>
    <w:rPr>
      <w:rFonts w:ascii="Symbol" w:hAnsi="Symbol"/>
    </w:rPr>
  </w:style>
  <w:style w:type="character" w:customStyle="1" w:styleId="WW8Num6z1">
    <w:name w:val="WW8Num6z1"/>
    <w:rsid w:val="002852DC"/>
    <w:rPr>
      <w:rFonts w:ascii="Courier New" w:hAnsi="Courier New" w:cs="Courier New"/>
    </w:rPr>
  </w:style>
  <w:style w:type="character" w:customStyle="1" w:styleId="WW8Num6z2">
    <w:name w:val="WW8Num6z2"/>
    <w:rsid w:val="002852DC"/>
    <w:rPr>
      <w:rFonts w:ascii="Wingdings" w:hAnsi="Wingdings"/>
    </w:rPr>
  </w:style>
  <w:style w:type="character" w:customStyle="1" w:styleId="Absatz-Standardschriftart2">
    <w:name w:val="Absatz-Standardschriftart2"/>
    <w:rsid w:val="002852DC"/>
  </w:style>
  <w:style w:type="character" w:customStyle="1" w:styleId="Absatz-Standardschriftart1">
    <w:name w:val="Absatz-Standardschriftart1"/>
    <w:rsid w:val="002852DC"/>
  </w:style>
  <w:style w:type="character" w:customStyle="1" w:styleId="WW-Absatz-Standardschriftart">
    <w:name w:val="WW-Absatz-Standardschriftart"/>
    <w:rsid w:val="002852DC"/>
  </w:style>
  <w:style w:type="character" w:customStyle="1" w:styleId="WW-Absatz-Standardschriftart1">
    <w:name w:val="WW-Absatz-Standardschriftart1"/>
    <w:rsid w:val="002852DC"/>
  </w:style>
  <w:style w:type="character" w:customStyle="1" w:styleId="WW-Absatz-Standardschriftart11">
    <w:name w:val="WW-Absatz-Standardschriftart11"/>
    <w:rsid w:val="002852DC"/>
  </w:style>
  <w:style w:type="character" w:customStyle="1" w:styleId="WW-Absatz-Standardschriftart111">
    <w:name w:val="WW-Absatz-Standardschriftart111"/>
    <w:rsid w:val="002852DC"/>
  </w:style>
  <w:style w:type="character" w:customStyle="1" w:styleId="WW-Absatz-Standardschriftart1111">
    <w:name w:val="WW-Absatz-Standardschriftart1111"/>
    <w:rsid w:val="002852DC"/>
  </w:style>
  <w:style w:type="character" w:customStyle="1" w:styleId="Bullets">
    <w:name w:val="Bullets"/>
    <w:rsid w:val="002852DC"/>
    <w:rPr>
      <w:rFonts w:ascii="StarSymbol" w:eastAsia="StarSymbol" w:hAnsi="StarSymbol" w:cs="StarSymbol"/>
      <w:sz w:val="18"/>
      <w:szCs w:val="18"/>
    </w:rPr>
  </w:style>
  <w:style w:type="character" w:customStyle="1" w:styleId="Aufzhlungszeichen1">
    <w:name w:val="Aufzählungszeichen1"/>
    <w:rsid w:val="002852DC"/>
    <w:rPr>
      <w:rFonts w:ascii="StarSymbol" w:eastAsia="StarSymbol" w:hAnsi="StarSymbol" w:cs="StarSymbol"/>
      <w:sz w:val="18"/>
      <w:szCs w:val="18"/>
    </w:rPr>
  </w:style>
  <w:style w:type="character" w:styleId="Hyperlink">
    <w:name w:val="Hyperlink"/>
    <w:rsid w:val="002852DC"/>
    <w:rPr>
      <w:color w:val="000080"/>
      <w:u w:val="single"/>
    </w:rPr>
  </w:style>
  <w:style w:type="character" w:customStyle="1" w:styleId="Nummerierungszeichen">
    <w:name w:val="Nummerierungszeichen"/>
    <w:rsid w:val="002852DC"/>
  </w:style>
  <w:style w:type="paragraph" w:customStyle="1" w:styleId="berschrift">
    <w:name w:val="Überschrift"/>
    <w:basedOn w:val="Standard"/>
    <w:next w:val="Textkrper"/>
    <w:rsid w:val="002852DC"/>
    <w:pPr>
      <w:keepNext/>
      <w:spacing w:before="240" w:after="120"/>
    </w:pPr>
    <w:rPr>
      <w:rFonts w:ascii="Arial" w:hAnsi="Arial" w:cs="Tahoma"/>
      <w:sz w:val="28"/>
      <w:szCs w:val="28"/>
    </w:rPr>
  </w:style>
  <w:style w:type="paragraph" w:styleId="Textkrper">
    <w:name w:val="Body Text"/>
    <w:basedOn w:val="WW-Default"/>
    <w:rsid w:val="002852DC"/>
    <w:pPr>
      <w:spacing w:after="120"/>
    </w:pPr>
  </w:style>
  <w:style w:type="paragraph" w:styleId="Liste">
    <w:name w:val="List"/>
    <w:basedOn w:val="Textkrper"/>
    <w:rsid w:val="002852DC"/>
    <w:rPr>
      <w:rFonts w:cs="Tahoma"/>
    </w:rPr>
  </w:style>
  <w:style w:type="paragraph" w:customStyle="1" w:styleId="Beschriftung1">
    <w:name w:val="Beschriftung1"/>
    <w:basedOn w:val="Standard"/>
    <w:rsid w:val="002852DC"/>
    <w:pPr>
      <w:suppressLineNumbers/>
      <w:spacing w:before="120" w:after="120"/>
    </w:pPr>
    <w:rPr>
      <w:rFonts w:cs="Tahoma"/>
      <w:i/>
      <w:iCs/>
      <w:szCs w:val="24"/>
    </w:rPr>
  </w:style>
  <w:style w:type="paragraph" w:customStyle="1" w:styleId="Verzeichnis">
    <w:name w:val="Verzeichnis"/>
    <w:basedOn w:val="Standard"/>
    <w:rsid w:val="002852DC"/>
    <w:pPr>
      <w:suppressLineNumbers/>
    </w:pPr>
    <w:rPr>
      <w:rFonts w:cs="Tahoma"/>
    </w:rPr>
  </w:style>
  <w:style w:type="paragraph" w:customStyle="1" w:styleId="WW-Default">
    <w:name w:val="WW-Default"/>
    <w:rsid w:val="002852DC"/>
    <w:pPr>
      <w:suppressAutoHyphens/>
      <w:jc w:val="both"/>
    </w:pPr>
    <w:rPr>
      <w:rFonts w:ascii="Arial" w:hAnsi="Arial" w:cs="Arial"/>
      <w:szCs w:val="24"/>
      <w:lang w:eastAsia="ar-SA"/>
    </w:rPr>
  </w:style>
  <w:style w:type="paragraph" w:customStyle="1" w:styleId="Beschriftung2">
    <w:name w:val="Beschriftung2"/>
    <w:basedOn w:val="WW-Default"/>
    <w:rsid w:val="002852DC"/>
    <w:pPr>
      <w:suppressLineNumbers/>
      <w:spacing w:before="120" w:after="120"/>
    </w:pPr>
    <w:rPr>
      <w:rFonts w:cs="Tahoma"/>
      <w:i/>
      <w:iCs/>
      <w:szCs w:val="20"/>
    </w:rPr>
  </w:style>
  <w:style w:type="paragraph" w:customStyle="1" w:styleId="Index">
    <w:name w:val="Index"/>
    <w:basedOn w:val="WW-Default"/>
    <w:rsid w:val="002852DC"/>
    <w:pPr>
      <w:suppressLineNumbers/>
    </w:pPr>
    <w:rPr>
      <w:rFonts w:cs="Tahoma"/>
    </w:rPr>
  </w:style>
  <w:style w:type="paragraph" w:customStyle="1" w:styleId="Heading">
    <w:name w:val="Heading"/>
    <w:basedOn w:val="WW-Default"/>
    <w:next w:val="Textkrper"/>
    <w:rsid w:val="002852DC"/>
    <w:pPr>
      <w:keepNext/>
      <w:spacing w:before="240" w:after="120"/>
    </w:pPr>
    <w:rPr>
      <w:rFonts w:eastAsia="Lucida Sans Unicode" w:cs="Tahoma"/>
      <w:sz w:val="28"/>
      <w:szCs w:val="28"/>
    </w:rPr>
  </w:style>
  <w:style w:type="paragraph" w:customStyle="1" w:styleId="Framecontents">
    <w:name w:val="Frame contents"/>
    <w:basedOn w:val="Textkrper"/>
    <w:rsid w:val="002852DC"/>
  </w:style>
  <w:style w:type="paragraph" w:styleId="Sprechblasentext">
    <w:name w:val="Balloon Text"/>
    <w:basedOn w:val="Standard"/>
    <w:rsid w:val="002852DC"/>
    <w:rPr>
      <w:rFonts w:ascii="Tahoma" w:hAnsi="Tahoma" w:cs="Tahoma"/>
      <w:sz w:val="16"/>
      <w:szCs w:val="16"/>
    </w:rPr>
  </w:style>
  <w:style w:type="paragraph" w:styleId="Kopfzeile">
    <w:name w:val="header"/>
    <w:basedOn w:val="Standard"/>
    <w:rsid w:val="002852DC"/>
    <w:pPr>
      <w:tabs>
        <w:tab w:val="center" w:pos="4536"/>
        <w:tab w:val="right" w:pos="9072"/>
      </w:tabs>
    </w:pPr>
  </w:style>
  <w:style w:type="paragraph" w:styleId="Fuzeile">
    <w:name w:val="footer"/>
    <w:basedOn w:val="Standard"/>
    <w:rsid w:val="002852DC"/>
    <w:pPr>
      <w:tabs>
        <w:tab w:val="center" w:pos="4536"/>
        <w:tab w:val="right" w:pos="9072"/>
      </w:tabs>
    </w:pPr>
  </w:style>
  <w:style w:type="paragraph" w:customStyle="1" w:styleId="Rahmeninhalt">
    <w:name w:val="Rahmeninhalt"/>
    <w:basedOn w:val="Textkrper"/>
    <w:rsid w:val="002852DC"/>
  </w:style>
  <w:style w:type="paragraph" w:customStyle="1" w:styleId="TabellenInhalt">
    <w:name w:val="Tabellen Inhalt"/>
    <w:basedOn w:val="Standard"/>
    <w:rsid w:val="002852DC"/>
    <w:pPr>
      <w:suppressLineNumbers/>
    </w:pPr>
  </w:style>
  <w:style w:type="paragraph" w:customStyle="1" w:styleId="Tabellenberschrift">
    <w:name w:val="Tabellen Überschrift"/>
    <w:basedOn w:val="TabellenInhalt"/>
    <w:rsid w:val="002852DC"/>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6599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rapidsoft GmbH</Company>
  <LinksUpToDate>false</LinksUpToDate>
  <CharactersWithSpaces>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Mertinkat</dc:creator>
  <cp:lastModifiedBy>Matthias Vogt</cp:lastModifiedBy>
  <cp:revision>7</cp:revision>
  <cp:lastPrinted>2015-07-23T07:26:00Z</cp:lastPrinted>
  <dcterms:created xsi:type="dcterms:W3CDTF">2014-09-15T14:45:00Z</dcterms:created>
  <dcterms:modified xsi:type="dcterms:W3CDTF">2015-11-03T09:46:00Z</dcterms:modified>
</cp:coreProperties>
</file>